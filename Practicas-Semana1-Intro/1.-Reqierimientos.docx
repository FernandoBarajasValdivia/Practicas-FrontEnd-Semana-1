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7D077" w14:textId="77777777" w:rsidR="008C2396" w:rsidRDefault="008C2396" w:rsidP="00081538">
      <w:pPr>
        <w:jc w:val="center"/>
        <w:rPr>
          <w:rFonts w:ascii="Arial" w:hAnsi="Arial" w:cs="Arial"/>
          <w:b/>
          <w:sz w:val="28"/>
          <w:szCs w:val="28"/>
        </w:rPr>
      </w:pPr>
    </w:p>
    <w:p w14:paraId="6B653148" w14:textId="77777777" w:rsidR="005455BD" w:rsidRDefault="00A461FC" w:rsidP="00081538">
      <w:pPr>
        <w:jc w:val="center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t>FASES REQUERIMIENTO DE SOFTWARE</w:t>
      </w:r>
    </w:p>
    <w:p w14:paraId="24207F02" w14:textId="77777777" w:rsidR="008C2396" w:rsidRPr="008C2396" w:rsidRDefault="008C2396" w:rsidP="00081538">
      <w:pPr>
        <w:jc w:val="center"/>
        <w:rPr>
          <w:rFonts w:ascii="Arial" w:hAnsi="Arial" w:cs="Arial"/>
          <w:b/>
          <w:sz w:val="28"/>
          <w:szCs w:val="28"/>
        </w:rPr>
      </w:pPr>
    </w:p>
    <w:p w14:paraId="0DB54047" w14:textId="77777777" w:rsidR="00A461FC" w:rsidRPr="008C2396" w:rsidRDefault="00A461FC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7D6FA161" w14:textId="77777777" w:rsidR="00081538" w:rsidRPr="00617FBD" w:rsidRDefault="002048DB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r w:rsidRPr="008C2396">
        <w:rPr>
          <w:rFonts w:ascii="Arial" w:hAnsi="Arial" w:cs="Arial"/>
          <w:b w:val="0"/>
          <w:sz w:val="28"/>
          <w:szCs w:val="28"/>
        </w:rPr>
        <w:fldChar w:fldCharType="begin"/>
      </w:r>
      <w:r w:rsidRPr="008C2396">
        <w:rPr>
          <w:rFonts w:ascii="Arial" w:hAnsi="Arial" w:cs="Arial"/>
          <w:b w:val="0"/>
          <w:sz w:val="28"/>
          <w:szCs w:val="28"/>
        </w:rPr>
        <w:instrText xml:space="preserve"> TOC \o "1-3" \h \z \u </w:instrText>
      </w:r>
      <w:r w:rsidRPr="008C2396">
        <w:rPr>
          <w:rFonts w:ascii="Arial" w:hAnsi="Arial" w:cs="Arial"/>
          <w:b w:val="0"/>
          <w:sz w:val="28"/>
          <w:szCs w:val="28"/>
        </w:rPr>
        <w:fldChar w:fldCharType="separate"/>
      </w:r>
      <w:hyperlink w:anchor="_Toc532221774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1.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DESCRIPCION GENERAL DEL REQUERIMIENTO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_Toc532221774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2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3E8F1248" w14:textId="77777777" w:rsidR="00081538" w:rsidRPr="00617FBD" w:rsidRDefault="00265BED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5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2.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FASE DE FORMALIZACIÓN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_Toc532221775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3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11BD1A5E" w14:textId="77777777" w:rsidR="00081538" w:rsidRPr="00617FBD" w:rsidRDefault="00265BED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6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3.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ANALISIS DE REQUISITOS Y REQUERIMIENTOS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_Toc532221776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4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1EA94332" w14:textId="77777777" w:rsidR="00081538" w:rsidRPr="00617FBD" w:rsidRDefault="00265BED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7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5.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LEVANTAMIENTO DEL REQUERIMIENTO DETALLADO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_Toc532221777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8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5E838DBC" w14:textId="77777777" w:rsidR="00081538" w:rsidRPr="00617FBD" w:rsidRDefault="00265BED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8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6.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DISEÑO DE LA ARQUITECTURA DE SOLUCION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_Toc532221778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10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77E14474" w14:textId="77777777" w:rsidR="00D2312D" w:rsidRPr="008C2396" w:rsidRDefault="002048DB" w:rsidP="00D2312D">
      <w:pPr>
        <w:pStyle w:val="Prrafodelista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fldChar w:fldCharType="end"/>
      </w:r>
    </w:p>
    <w:p w14:paraId="180C0A35" w14:textId="77777777" w:rsidR="00D2312D" w:rsidRPr="008C2396" w:rsidRDefault="00D2312D" w:rsidP="00D2312D">
      <w:pPr>
        <w:ind w:left="720"/>
        <w:rPr>
          <w:rFonts w:ascii="Arial" w:hAnsi="Arial" w:cs="Arial"/>
          <w:b/>
          <w:sz w:val="28"/>
          <w:szCs w:val="28"/>
        </w:rPr>
      </w:pPr>
    </w:p>
    <w:p w14:paraId="20F054AB" w14:textId="77777777" w:rsidR="0074642D" w:rsidRPr="008C2396" w:rsidRDefault="0074642D" w:rsidP="0074642D">
      <w:pPr>
        <w:ind w:left="720"/>
        <w:rPr>
          <w:rFonts w:ascii="Arial" w:hAnsi="Arial" w:cs="Arial"/>
          <w:b/>
          <w:sz w:val="28"/>
          <w:szCs w:val="28"/>
        </w:rPr>
      </w:pPr>
    </w:p>
    <w:p w14:paraId="3EECED8D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2262145D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27B3FAF8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EAFC500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782560B8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4CFC7D3C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D5D5385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5059DE4C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22B1E04E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1CF6C9E2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42ABA9C2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4E9C5C54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5F8EEF16" w14:textId="77777777" w:rsidR="00685EC6" w:rsidRPr="008C2396" w:rsidRDefault="00685EC6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9770067" w14:textId="77777777" w:rsidR="00685EC6" w:rsidRPr="008C2396" w:rsidRDefault="00685EC6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55727FD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BA5F411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5891243D" w14:textId="77777777" w:rsidR="00DD1328" w:rsidRPr="008C2396" w:rsidRDefault="00DD1328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53281FEF" w14:textId="77777777" w:rsidR="00DD1328" w:rsidRPr="008C2396" w:rsidRDefault="00DD1328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455E039E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42BD9E8A" w14:textId="77777777" w:rsidR="00D2312D" w:rsidRPr="008C2396" w:rsidRDefault="00D2312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7F77DB50" w14:textId="77777777" w:rsidR="006E33C2" w:rsidRPr="008C2396" w:rsidRDefault="006E33C2" w:rsidP="0050044E">
      <w:pPr>
        <w:pStyle w:val="Ttulo1"/>
        <w:rPr>
          <w:rFonts w:cs="Arial"/>
        </w:rPr>
      </w:pPr>
      <w:bookmarkStart w:id="0" w:name="_Toc532221774"/>
      <w:proofErr w:type="spellStart"/>
      <w:r w:rsidRPr="008C2396">
        <w:rPr>
          <w:rFonts w:cs="Arial"/>
        </w:rPr>
        <w:lastRenderedPageBreak/>
        <w:t>DESCRIPCION</w:t>
      </w:r>
      <w:proofErr w:type="spellEnd"/>
      <w:r w:rsidRPr="008C2396">
        <w:rPr>
          <w:rFonts w:cs="Arial"/>
        </w:rPr>
        <w:t xml:space="preserve"> GENERAL DEL </w:t>
      </w:r>
      <w:r w:rsidR="0070100F" w:rsidRPr="008C2396">
        <w:rPr>
          <w:rFonts w:cs="Arial"/>
        </w:rPr>
        <w:t>REQUERIMIENTO</w:t>
      </w:r>
      <w:bookmarkEnd w:id="0"/>
    </w:p>
    <w:p w14:paraId="34257B55" w14:textId="77777777" w:rsidR="006E33C2" w:rsidRPr="008C2396" w:rsidRDefault="006E33C2" w:rsidP="006E33C2">
      <w:pPr>
        <w:ind w:left="720"/>
        <w:rPr>
          <w:rFonts w:ascii="Arial" w:hAnsi="Arial" w:cs="Arial"/>
          <w:b/>
          <w:sz w:val="28"/>
          <w:szCs w:val="28"/>
        </w:rPr>
      </w:pPr>
    </w:p>
    <w:tbl>
      <w:tblPr>
        <w:tblW w:w="1035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6"/>
        <w:gridCol w:w="6951"/>
      </w:tblGrid>
      <w:tr w:rsidR="003F51CC" w:rsidRPr="008C2396" w14:paraId="0171B4FF" w14:textId="77777777" w:rsidTr="00DB73D5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1CF93BAE" w14:textId="77777777" w:rsidR="003F51CC" w:rsidRPr="008C2396" w:rsidRDefault="003F51CC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PROYECTO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207346D9" w14:textId="77777777" w:rsidR="003F51CC" w:rsidRPr="00A9416F" w:rsidRDefault="00A9416F" w:rsidP="0031230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9416F">
              <w:rPr>
                <w:rFonts w:ascii="Arial" w:hAnsi="Arial" w:cs="Arial"/>
                <w:sz w:val="22"/>
                <w:szCs w:val="22"/>
              </w:rPr>
              <w:t>ABOGABOT</w:t>
            </w:r>
            <w:proofErr w:type="spellEnd"/>
          </w:p>
        </w:tc>
      </w:tr>
      <w:tr w:rsidR="00DB73D5" w:rsidRPr="008C2396" w14:paraId="74DDA662" w14:textId="77777777" w:rsidTr="00DB73D5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02395D07" w14:textId="77777777" w:rsidR="006E33C2" w:rsidRPr="008C2396" w:rsidRDefault="006E33C2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 xml:space="preserve">Nombre </w:t>
            </w:r>
            <w:r w:rsidR="00F50C01"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Requerimiento</w:t>
            </w: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: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6DB28678" w14:textId="77777777" w:rsidR="006E33C2" w:rsidRPr="00A9416F" w:rsidRDefault="00A9416F" w:rsidP="0031230D">
            <w:pPr>
              <w:rPr>
                <w:rFonts w:ascii="Arial" w:hAnsi="Arial" w:cs="Arial"/>
                <w:sz w:val="22"/>
                <w:szCs w:val="22"/>
              </w:rPr>
            </w:pPr>
            <w:r w:rsidRPr="00A9416F">
              <w:rPr>
                <w:rFonts w:ascii="Arial" w:hAnsi="Arial" w:cs="Arial"/>
                <w:sz w:val="22"/>
                <w:szCs w:val="22"/>
              </w:rPr>
              <w:t xml:space="preserve">DESPACHO DE ABOGADOS </w:t>
            </w:r>
            <w:proofErr w:type="spellStart"/>
            <w:r w:rsidRPr="00A9416F">
              <w:rPr>
                <w:rFonts w:ascii="Arial" w:hAnsi="Arial" w:cs="Arial"/>
                <w:sz w:val="22"/>
                <w:szCs w:val="22"/>
              </w:rPr>
              <w:t>LAUNCHX-INNOVACCIONVIRTUAL</w:t>
            </w:r>
            <w:proofErr w:type="spellEnd"/>
          </w:p>
        </w:tc>
      </w:tr>
      <w:tr w:rsidR="006E33C2" w:rsidRPr="008C2396" w14:paraId="5F382DB4" w14:textId="77777777" w:rsidTr="00DB73D5">
        <w:trPr>
          <w:trHeight w:val="343"/>
        </w:trPr>
        <w:tc>
          <w:tcPr>
            <w:tcW w:w="3406" w:type="dxa"/>
            <w:shd w:val="clear" w:color="auto" w:fill="A50021"/>
            <w:vAlign w:val="center"/>
          </w:tcPr>
          <w:p w14:paraId="7644E7C6" w14:textId="77777777" w:rsidR="006E33C2" w:rsidRPr="008C2396" w:rsidRDefault="006E33C2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Fecha 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4C7C7F9B" w14:textId="77777777" w:rsidR="006E33C2" w:rsidRPr="00A9416F" w:rsidRDefault="00A9416F" w:rsidP="0031230D">
            <w:pPr>
              <w:rPr>
                <w:rFonts w:ascii="Arial" w:hAnsi="Arial" w:cs="Arial"/>
                <w:sz w:val="22"/>
                <w:szCs w:val="22"/>
              </w:rPr>
            </w:pPr>
            <w:r w:rsidRPr="00A9416F">
              <w:rPr>
                <w:rFonts w:ascii="Arial" w:hAnsi="Arial" w:cs="Arial"/>
                <w:sz w:val="22"/>
                <w:szCs w:val="22"/>
              </w:rPr>
              <w:t>18/02/2022</w:t>
            </w:r>
          </w:p>
        </w:tc>
      </w:tr>
      <w:tr w:rsidR="00DB73D5" w:rsidRPr="008C2396" w14:paraId="3A1E85CB" w14:textId="77777777" w:rsidTr="00FB43A7">
        <w:trPr>
          <w:trHeight w:val="437"/>
        </w:trPr>
        <w:tc>
          <w:tcPr>
            <w:tcW w:w="3406" w:type="dxa"/>
            <w:shd w:val="clear" w:color="auto" w:fill="A50021"/>
            <w:vAlign w:val="center"/>
          </w:tcPr>
          <w:p w14:paraId="093E4EC6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Responsable</w:t>
            </w:r>
            <w:r w:rsidR="00F9609F" w:rsidRPr="008C2396">
              <w:rPr>
                <w:rFonts w:ascii="Arial" w:hAnsi="Arial" w:cs="Arial"/>
                <w:b/>
                <w:sz w:val="22"/>
                <w:szCs w:val="22"/>
              </w:rPr>
              <w:t xml:space="preserve">(s) 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3660C97D" w14:textId="77777777" w:rsidR="006E33C2" w:rsidRPr="00A9416F" w:rsidRDefault="00A9416F" w:rsidP="0031230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9416F">
              <w:rPr>
                <w:rFonts w:ascii="Arial" w:hAnsi="Arial" w:cs="Arial"/>
                <w:sz w:val="22"/>
                <w:szCs w:val="22"/>
              </w:rPr>
              <w:t>Romarpla</w:t>
            </w:r>
            <w:proofErr w:type="spellEnd"/>
          </w:p>
        </w:tc>
      </w:tr>
      <w:tr w:rsidR="00DB73D5" w:rsidRPr="008C2396" w14:paraId="7FA6B77E" w14:textId="77777777" w:rsidTr="00FB43A7">
        <w:trPr>
          <w:trHeight w:val="699"/>
        </w:trPr>
        <w:tc>
          <w:tcPr>
            <w:tcW w:w="3406" w:type="dxa"/>
            <w:shd w:val="clear" w:color="auto" w:fill="A50021"/>
            <w:vAlign w:val="center"/>
          </w:tcPr>
          <w:p w14:paraId="3FFF9E3A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Dependencia</w:t>
            </w:r>
            <w:r w:rsidR="00F9609F" w:rsidRPr="008C2396">
              <w:rPr>
                <w:rFonts w:ascii="Arial" w:hAnsi="Arial" w:cs="Arial"/>
                <w:b/>
                <w:sz w:val="22"/>
                <w:szCs w:val="22"/>
              </w:rPr>
              <w:t>(s)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 Solicitante: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4C65FCF9" w14:textId="77777777" w:rsidR="006E33C2" w:rsidRPr="00A9416F" w:rsidRDefault="00A9416F" w:rsidP="0031230D">
            <w:pPr>
              <w:rPr>
                <w:rFonts w:ascii="Arial" w:hAnsi="Arial" w:cs="Arial"/>
                <w:sz w:val="22"/>
                <w:szCs w:val="22"/>
              </w:rPr>
            </w:pPr>
            <w:r w:rsidRPr="00A9416F">
              <w:rPr>
                <w:rFonts w:ascii="Arial" w:hAnsi="Arial" w:cs="Arial"/>
                <w:sz w:val="22"/>
                <w:szCs w:val="22"/>
              </w:rPr>
              <w:t>Fernando Barajas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Software’s</w:t>
            </w:r>
            <w:proofErr w:type="spellEnd"/>
          </w:p>
        </w:tc>
      </w:tr>
      <w:tr w:rsidR="006E33C2" w:rsidRPr="008C2396" w14:paraId="1848EE13" w14:textId="77777777" w:rsidTr="00FB43A7">
        <w:trPr>
          <w:trHeight w:val="837"/>
        </w:trPr>
        <w:tc>
          <w:tcPr>
            <w:tcW w:w="3406" w:type="dxa"/>
            <w:shd w:val="clear" w:color="auto" w:fill="A50021"/>
            <w:vAlign w:val="center"/>
          </w:tcPr>
          <w:p w14:paraId="39DA5136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Funcional </w:t>
            </w:r>
            <w:r w:rsidR="00CD780B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designado por el equipo de desarrollo de software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076A68F3" w14:textId="77777777" w:rsidR="006E33C2" w:rsidRPr="00A9416F" w:rsidRDefault="00A9416F" w:rsidP="0031230D">
            <w:pPr>
              <w:rPr>
                <w:rFonts w:ascii="Arial" w:hAnsi="Arial" w:cs="Arial"/>
                <w:sz w:val="22"/>
                <w:szCs w:val="22"/>
              </w:rPr>
            </w:pPr>
            <w:r w:rsidRPr="00A9416F">
              <w:rPr>
                <w:rFonts w:ascii="Arial" w:hAnsi="Arial" w:cs="Arial"/>
                <w:sz w:val="22"/>
                <w:szCs w:val="22"/>
              </w:rPr>
              <w:t>Fernando Barajas Valdivia</w:t>
            </w:r>
          </w:p>
        </w:tc>
      </w:tr>
    </w:tbl>
    <w:p w14:paraId="40E2006E" w14:textId="77777777" w:rsidR="00CD780B" w:rsidRPr="008C2396" w:rsidRDefault="00CD780B" w:rsidP="00CD780B">
      <w:pPr>
        <w:rPr>
          <w:rFonts w:ascii="Arial" w:hAnsi="Arial" w:cs="Arial"/>
          <w:lang w:val="es-ES_tradnl" w:eastAsia="en-US"/>
        </w:rPr>
      </w:pPr>
      <w:bookmarkStart w:id="1" w:name="_Toc532221775"/>
    </w:p>
    <w:p w14:paraId="39375846" w14:textId="77777777" w:rsidR="0057111E" w:rsidRPr="008C2396" w:rsidRDefault="00AC1665" w:rsidP="0050044E">
      <w:pPr>
        <w:pStyle w:val="Ttulo1"/>
        <w:rPr>
          <w:rFonts w:cs="Arial"/>
          <w:szCs w:val="28"/>
        </w:rPr>
      </w:pPr>
      <w:r w:rsidRPr="008C2396">
        <w:rPr>
          <w:rFonts w:cs="Arial"/>
        </w:rPr>
        <w:t>FASE DE FORMALIZACIÓ</w:t>
      </w:r>
      <w:r w:rsidR="00A461FC" w:rsidRPr="008C2396">
        <w:rPr>
          <w:rFonts w:cs="Arial"/>
        </w:rPr>
        <w:t>N</w:t>
      </w:r>
      <w:bookmarkEnd w:id="1"/>
    </w:p>
    <w:p w14:paraId="1B4246E1" w14:textId="77777777" w:rsidR="0057111E" w:rsidRPr="008C2396" w:rsidRDefault="0057111E" w:rsidP="00B7008A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34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8"/>
      </w:tblGrid>
      <w:tr w:rsidR="00554294" w:rsidRPr="008C2396" w14:paraId="7017674B" w14:textId="77777777" w:rsidTr="002F0FDB">
        <w:trPr>
          <w:trHeight w:val="294"/>
        </w:trPr>
        <w:tc>
          <w:tcPr>
            <w:tcW w:w="10348" w:type="dxa"/>
            <w:shd w:val="clear" w:color="auto" w:fill="A50021"/>
          </w:tcPr>
          <w:p w14:paraId="58A5EA39" w14:textId="77777777" w:rsidR="00554294" w:rsidRPr="008C2396" w:rsidRDefault="00554294" w:rsidP="0055429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Descripción </w:t>
            </w:r>
            <w:r w:rsidR="00A3566A" w:rsidRPr="008C2396">
              <w:rPr>
                <w:rFonts w:ascii="Arial" w:hAnsi="Arial" w:cs="Arial"/>
                <w:b/>
                <w:sz w:val="22"/>
                <w:szCs w:val="22"/>
              </w:rPr>
              <w:t xml:space="preserve">de la 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Solicitud</w:t>
            </w:r>
          </w:p>
        </w:tc>
      </w:tr>
      <w:tr w:rsidR="00554294" w:rsidRPr="008C2396" w14:paraId="2C1D8FB4" w14:textId="77777777" w:rsidTr="0031230D">
        <w:trPr>
          <w:trHeight w:val="284"/>
        </w:trPr>
        <w:tc>
          <w:tcPr>
            <w:tcW w:w="10348" w:type="dxa"/>
            <w:shd w:val="clear" w:color="auto" w:fill="808080"/>
          </w:tcPr>
          <w:p w14:paraId="4CE2993D" w14:textId="77777777" w:rsidR="00554294" w:rsidRPr="008C2396" w:rsidRDefault="00554294" w:rsidP="00554294">
            <w:pPr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Usuario Solicitante</w:t>
            </w:r>
          </w:p>
        </w:tc>
      </w:tr>
      <w:tr w:rsidR="00554294" w:rsidRPr="008C2396" w14:paraId="0779C4B0" w14:textId="77777777" w:rsidTr="00FB43A7">
        <w:trPr>
          <w:trHeight w:val="933"/>
        </w:trPr>
        <w:tc>
          <w:tcPr>
            <w:tcW w:w="10348" w:type="dxa"/>
            <w:shd w:val="clear" w:color="auto" w:fill="auto"/>
          </w:tcPr>
          <w:p w14:paraId="051EBE5E" w14:textId="77777777" w:rsidR="000D458D" w:rsidRPr="008C2396" w:rsidRDefault="00EE167E" w:rsidP="0055429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Creación de una página web para automatizar las demandas de las clientes informando el proceso de dicha solicitud a través de creación de cuentas por cada cliente, se desea que la página sea responsiva y con colores azul marino y blanco.</w:t>
            </w:r>
          </w:p>
        </w:tc>
      </w:tr>
      <w:tr w:rsidR="00554294" w:rsidRPr="008C2396" w14:paraId="46F94D76" w14:textId="77777777" w:rsidTr="0031230D">
        <w:trPr>
          <w:trHeight w:val="278"/>
        </w:trPr>
        <w:tc>
          <w:tcPr>
            <w:tcW w:w="10348" w:type="dxa"/>
            <w:shd w:val="clear" w:color="auto" w:fill="808080"/>
          </w:tcPr>
          <w:p w14:paraId="657B51AD" w14:textId="77777777" w:rsidR="00554294" w:rsidRPr="008C2396" w:rsidRDefault="00554294" w:rsidP="0055429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Líder Funcional</w:t>
            </w:r>
          </w:p>
        </w:tc>
      </w:tr>
      <w:tr w:rsidR="00554294" w:rsidRPr="008C2396" w14:paraId="39955C73" w14:textId="77777777" w:rsidTr="00FB43A7">
        <w:trPr>
          <w:trHeight w:val="1189"/>
        </w:trPr>
        <w:tc>
          <w:tcPr>
            <w:tcW w:w="10348" w:type="dxa"/>
            <w:shd w:val="clear" w:color="auto" w:fill="auto"/>
          </w:tcPr>
          <w:p w14:paraId="651D8C1F" w14:textId="77777777" w:rsidR="00554294" w:rsidRPr="00826E0A" w:rsidRDefault="00EE167E" w:rsidP="00554294">
            <w:pPr>
              <w:rPr>
                <w:rFonts w:ascii="Arial" w:hAnsi="Arial" w:cs="Arial"/>
                <w:sz w:val="22"/>
                <w:szCs w:val="22"/>
              </w:rPr>
            </w:pPr>
            <w:r w:rsidRPr="00826E0A">
              <w:rPr>
                <w:rFonts w:ascii="Arial" w:hAnsi="Arial" w:cs="Arial"/>
                <w:sz w:val="22"/>
                <w:szCs w:val="22"/>
              </w:rPr>
              <w:t>Realizar automatización de solicitudes de parte de los clientes a través de una p</w:t>
            </w:r>
            <w:r w:rsidR="0027236A">
              <w:rPr>
                <w:rFonts w:ascii="Arial" w:hAnsi="Arial" w:cs="Arial"/>
                <w:sz w:val="22"/>
                <w:szCs w:val="22"/>
              </w:rPr>
              <w:t>á</w:t>
            </w:r>
            <w:r w:rsidRPr="00826E0A">
              <w:rPr>
                <w:rFonts w:ascii="Arial" w:hAnsi="Arial" w:cs="Arial"/>
                <w:sz w:val="22"/>
                <w:szCs w:val="22"/>
              </w:rPr>
              <w:t xml:space="preserve">gina web en la cual tendremos un manejo de cuentas </w:t>
            </w:r>
            <w:r w:rsidR="00826E0A" w:rsidRPr="00826E0A">
              <w:rPr>
                <w:rFonts w:ascii="Arial" w:hAnsi="Arial" w:cs="Arial"/>
                <w:sz w:val="22"/>
                <w:szCs w:val="22"/>
              </w:rPr>
              <w:t>y roles (cliente, administrador)</w:t>
            </w:r>
            <w:r w:rsidRPr="00826E0A">
              <w:rPr>
                <w:rFonts w:ascii="Arial" w:hAnsi="Arial" w:cs="Arial"/>
                <w:sz w:val="22"/>
                <w:szCs w:val="22"/>
              </w:rPr>
              <w:t xml:space="preserve"> para poder dar informes detallados del avance o proceso de la solicitud </w:t>
            </w:r>
            <w:r w:rsidR="00826E0A" w:rsidRPr="00826E0A">
              <w:rPr>
                <w:rFonts w:ascii="Arial" w:hAnsi="Arial" w:cs="Arial"/>
                <w:sz w:val="22"/>
                <w:szCs w:val="22"/>
              </w:rPr>
              <w:t xml:space="preserve">tanto al cliente, </w:t>
            </w:r>
            <w:r w:rsidRPr="00826E0A">
              <w:rPr>
                <w:rFonts w:ascii="Arial" w:hAnsi="Arial" w:cs="Arial"/>
                <w:sz w:val="22"/>
                <w:szCs w:val="22"/>
              </w:rPr>
              <w:t xml:space="preserve">por medio de notificaciones (correos), </w:t>
            </w:r>
            <w:r w:rsidR="00826E0A" w:rsidRPr="00826E0A">
              <w:rPr>
                <w:rFonts w:ascii="Arial" w:hAnsi="Arial" w:cs="Arial"/>
                <w:sz w:val="22"/>
                <w:szCs w:val="22"/>
              </w:rPr>
              <w:t xml:space="preserve">como al administrador, </w:t>
            </w:r>
            <w:r w:rsidRPr="00826E0A">
              <w:rPr>
                <w:rFonts w:ascii="Arial" w:hAnsi="Arial" w:cs="Arial"/>
                <w:sz w:val="22"/>
                <w:szCs w:val="22"/>
              </w:rPr>
              <w:t xml:space="preserve">dicha solicitud deberá ser almacenada </w:t>
            </w:r>
            <w:r w:rsidR="00826E0A" w:rsidRPr="00826E0A">
              <w:rPr>
                <w:rFonts w:ascii="Arial" w:hAnsi="Arial" w:cs="Arial"/>
                <w:sz w:val="22"/>
                <w:szCs w:val="22"/>
              </w:rPr>
              <w:t>en</w:t>
            </w:r>
            <w:r w:rsidRPr="00826E0A">
              <w:rPr>
                <w:rFonts w:ascii="Arial" w:hAnsi="Arial" w:cs="Arial"/>
                <w:sz w:val="22"/>
                <w:szCs w:val="22"/>
              </w:rPr>
              <w:t xml:space="preserve"> un formulario con los datos proporcionados por el despacho. Además, es de suma importancia la integración de pagos y transacciones en línea de forma intuitiva en cada una de las interfaces o sitios a realizar. </w:t>
            </w:r>
            <w:r w:rsidR="00826E0A" w:rsidRPr="00826E0A">
              <w:rPr>
                <w:rFonts w:ascii="Arial" w:hAnsi="Arial" w:cs="Arial"/>
                <w:sz w:val="22"/>
                <w:szCs w:val="22"/>
              </w:rPr>
              <w:t xml:space="preserve"> Por la contraparte (usuario de tipo administrador) se debe proporcionar un </w:t>
            </w:r>
            <w:proofErr w:type="spellStart"/>
            <w:r w:rsidR="00826E0A" w:rsidRPr="00826E0A">
              <w:rPr>
                <w:rFonts w:ascii="Arial" w:hAnsi="Arial" w:cs="Arial"/>
                <w:sz w:val="22"/>
                <w:szCs w:val="22"/>
              </w:rPr>
              <w:t>dashboard</w:t>
            </w:r>
            <w:proofErr w:type="spellEnd"/>
            <w:r w:rsidR="00826E0A" w:rsidRPr="00826E0A">
              <w:rPr>
                <w:rFonts w:ascii="Arial" w:hAnsi="Arial" w:cs="Arial"/>
                <w:sz w:val="22"/>
                <w:szCs w:val="22"/>
              </w:rPr>
              <w:t xml:space="preserve"> dónde debe ser reflejado cada pago, organizado por id del cliente e identificador de la solicitud (integración de filtros de búsqueda rápida). Por últimos requerimientos es necesario que la página sea responsiva teniendo un diseño preferente con colores azul marino y blanco (flexibilidad a realizar propuestas con colores diferentes).</w:t>
            </w:r>
          </w:p>
        </w:tc>
      </w:tr>
    </w:tbl>
    <w:p w14:paraId="320883CA" w14:textId="77777777" w:rsidR="00826E0A" w:rsidRDefault="00826E0A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0BB4B853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</w:t>
      </w:r>
      <w:r w:rsidR="00EC5492" w:rsidRPr="008C2396">
        <w:rPr>
          <w:rFonts w:ascii="Arial" w:hAnsi="Arial" w:cs="Arial"/>
          <w:b/>
          <w:bCs/>
          <w:sz w:val="22"/>
          <w:szCs w:val="22"/>
        </w:rPr>
        <w:t>Ó</w:t>
      </w:r>
      <w:r w:rsidRPr="008C2396">
        <w:rPr>
          <w:rFonts w:ascii="Arial" w:hAnsi="Arial" w:cs="Arial"/>
          <w:b/>
          <w:bCs/>
          <w:sz w:val="22"/>
          <w:szCs w:val="22"/>
        </w:rPr>
        <w:t>N:</w:t>
      </w:r>
    </w:p>
    <w:p w14:paraId="2F0FF6C2" w14:textId="5ED3EF97" w:rsidR="007650F9" w:rsidRDefault="00215805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4144" behindDoc="0" locked="0" layoutInCell="1" allowOverlap="1" wp14:anchorId="6EC5B214" wp14:editId="48B18F51">
            <wp:simplePos x="0" y="0"/>
            <wp:positionH relativeFrom="margin">
              <wp:posOffset>3475355</wp:posOffset>
            </wp:positionH>
            <wp:positionV relativeFrom="margin">
              <wp:posOffset>6602730</wp:posOffset>
            </wp:positionV>
            <wp:extent cx="1445260" cy="603250"/>
            <wp:effectExtent l="0" t="0" r="0" b="0"/>
            <wp:wrapSquare wrapText="bothSides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526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sz w:val="22"/>
          <w:szCs w:val="22"/>
        </w:rPr>
        <w:drawing>
          <wp:anchor distT="0" distB="0" distL="114300" distR="114300" simplePos="0" relativeHeight="251653120" behindDoc="0" locked="0" layoutInCell="1" allowOverlap="1" wp14:anchorId="314DA13A" wp14:editId="208BEFE2">
            <wp:simplePos x="0" y="0"/>
            <wp:positionH relativeFrom="margin">
              <wp:posOffset>350520</wp:posOffset>
            </wp:positionH>
            <wp:positionV relativeFrom="margin">
              <wp:posOffset>6631305</wp:posOffset>
            </wp:positionV>
            <wp:extent cx="1335405" cy="635635"/>
            <wp:effectExtent l="0" t="0" r="0" b="0"/>
            <wp:wrapSquare wrapText="bothSides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5405" cy="63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7A4992" w14:textId="77777777" w:rsidR="00826E0A" w:rsidRDefault="00826E0A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78651863" w14:textId="77777777" w:rsidR="00826E0A" w:rsidRPr="008C2396" w:rsidRDefault="00826E0A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59659090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_______________________________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>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ab/>
        <w:t xml:space="preserve">         </w:t>
      </w:r>
      <w:r w:rsidRPr="008C2396">
        <w:rPr>
          <w:rFonts w:ascii="Arial" w:hAnsi="Arial" w:cs="Arial"/>
          <w:b/>
          <w:bCs/>
          <w:sz w:val="22"/>
          <w:szCs w:val="22"/>
        </w:rPr>
        <w:t>_____________________________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>__</w:t>
      </w:r>
      <w:r w:rsidR="00AE13FD" w:rsidRPr="00AE13FD">
        <w:rPr>
          <w:noProof/>
        </w:rPr>
        <w:t xml:space="preserve"> </w:t>
      </w:r>
    </w:p>
    <w:p w14:paraId="2867D53B" w14:textId="77777777" w:rsidR="007650F9" w:rsidRPr="008C2396" w:rsidRDefault="00E45C7F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lastRenderedPageBreak/>
        <w:t>Nombre Responsable Solicitud</w:t>
      </w:r>
      <w:r w:rsidR="007650F9"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  <w:t xml:space="preserve">         Nombre Líder </w:t>
      </w:r>
      <w:proofErr w:type="spellStart"/>
      <w:r w:rsidRPr="008C2396">
        <w:rPr>
          <w:rFonts w:ascii="Arial" w:hAnsi="Arial" w:cs="Arial"/>
          <w:b/>
          <w:bCs/>
          <w:sz w:val="22"/>
          <w:szCs w:val="22"/>
        </w:rPr>
        <w:t>OTI</w:t>
      </w:r>
      <w:proofErr w:type="spellEnd"/>
    </w:p>
    <w:p w14:paraId="326C0802" w14:textId="77777777" w:rsidR="00CF1DBE" w:rsidRPr="008C2396" w:rsidRDefault="00115130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Dependencia Solicitante</w:t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  <w:t xml:space="preserve">         </w:t>
      </w:r>
      <w:r w:rsidR="00C16587" w:rsidRPr="008C2396">
        <w:rPr>
          <w:rFonts w:ascii="Arial" w:hAnsi="Arial" w:cs="Arial"/>
          <w:b/>
          <w:bCs/>
          <w:sz w:val="22"/>
          <w:szCs w:val="22"/>
        </w:rPr>
        <w:t xml:space="preserve">Oficina </w:t>
      </w:r>
      <w:r w:rsidR="0008714F" w:rsidRPr="008C2396">
        <w:rPr>
          <w:rFonts w:ascii="Arial" w:hAnsi="Arial" w:cs="Arial"/>
          <w:b/>
          <w:bCs/>
          <w:sz w:val="22"/>
          <w:szCs w:val="22"/>
        </w:rPr>
        <w:t>Tecnología</w:t>
      </w:r>
      <w:r w:rsidRPr="008C2396">
        <w:rPr>
          <w:rFonts w:ascii="Arial" w:hAnsi="Arial" w:cs="Arial"/>
          <w:b/>
          <w:bCs/>
          <w:sz w:val="22"/>
          <w:szCs w:val="22"/>
        </w:rPr>
        <w:t>s</w:t>
      </w:r>
      <w:r w:rsidR="0008714F" w:rsidRPr="008C2396">
        <w:rPr>
          <w:rFonts w:ascii="Arial" w:hAnsi="Arial" w:cs="Arial"/>
          <w:b/>
          <w:bCs/>
          <w:sz w:val="22"/>
          <w:szCs w:val="22"/>
        </w:rPr>
        <w:t xml:space="preserve"> de la Información</w:t>
      </w:r>
    </w:p>
    <w:p w14:paraId="757C0AD1" w14:textId="77777777" w:rsidR="00775673" w:rsidRPr="008C2396" w:rsidRDefault="00775673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32B7E8D1" w14:textId="77777777" w:rsidR="00933F02" w:rsidRPr="008C2396" w:rsidRDefault="00C758C6" w:rsidP="0050044E">
      <w:pPr>
        <w:pStyle w:val="Ttulo1"/>
        <w:rPr>
          <w:rFonts w:cs="Arial"/>
        </w:rPr>
      </w:pPr>
      <w:bookmarkStart w:id="2" w:name="_Toc532221776"/>
      <w:proofErr w:type="spellStart"/>
      <w:r w:rsidRPr="008C2396">
        <w:rPr>
          <w:rFonts w:cs="Arial"/>
        </w:rPr>
        <w:t>ANALISIS</w:t>
      </w:r>
      <w:proofErr w:type="spellEnd"/>
      <w:r w:rsidR="00933F02" w:rsidRPr="008C2396">
        <w:rPr>
          <w:rFonts w:cs="Arial"/>
        </w:rPr>
        <w:t xml:space="preserve"> DE </w:t>
      </w:r>
      <w:r w:rsidR="00033CDA" w:rsidRPr="008C2396">
        <w:rPr>
          <w:rFonts w:cs="Arial"/>
        </w:rPr>
        <w:t>REQUISITOS</w:t>
      </w:r>
      <w:r w:rsidR="001E6230" w:rsidRPr="008C2396">
        <w:rPr>
          <w:rFonts w:cs="Arial"/>
        </w:rPr>
        <w:t xml:space="preserve"> Y REQUERIMIENTOS</w:t>
      </w:r>
      <w:bookmarkEnd w:id="2"/>
      <w:r w:rsidR="00950088" w:rsidRPr="008C2396">
        <w:rPr>
          <w:rFonts w:cs="Arial"/>
        </w:rPr>
        <w:t xml:space="preserve"> </w:t>
      </w:r>
    </w:p>
    <w:p w14:paraId="546B5B30" w14:textId="77777777" w:rsidR="0008714F" w:rsidRPr="008C2396" w:rsidRDefault="0008714F" w:rsidP="0008714F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51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1755"/>
        <w:gridCol w:w="1402"/>
        <w:gridCol w:w="1662"/>
        <w:gridCol w:w="1717"/>
        <w:gridCol w:w="1147"/>
      </w:tblGrid>
      <w:tr w:rsidR="00752596" w:rsidRPr="008C2396" w14:paraId="1E0C5826" w14:textId="77777777" w:rsidTr="00287554">
        <w:trPr>
          <w:trHeight w:val="182"/>
        </w:trPr>
        <w:tc>
          <w:tcPr>
            <w:tcW w:w="2836" w:type="dxa"/>
            <w:shd w:val="clear" w:color="auto" w:fill="A50021"/>
            <w:vAlign w:val="center"/>
          </w:tcPr>
          <w:p w14:paraId="3596224B" w14:textId="77777777" w:rsidR="00752596" w:rsidRPr="008C2396" w:rsidRDefault="00752596" w:rsidP="00C7124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Inicio</w:t>
            </w:r>
          </w:p>
        </w:tc>
        <w:tc>
          <w:tcPr>
            <w:tcW w:w="3157" w:type="dxa"/>
            <w:gridSpan w:val="2"/>
            <w:shd w:val="clear" w:color="auto" w:fill="FFFFFF"/>
          </w:tcPr>
          <w:p w14:paraId="5BAE79A0" w14:textId="77777777" w:rsidR="00752596" w:rsidRPr="008C2396" w:rsidRDefault="00AE13FD" w:rsidP="00CF1DBE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A9416F">
              <w:rPr>
                <w:rFonts w:ascii="Arial" w:hAnsi="Arial" w:cs="Arial"/>
                <w:sz w:val="22"/>
                <w:szCs w:val="22"/>
              </w:rPr>
              <w:t>18/02/2022</w:t>
            </w:r>
          </w:p>
        </w:tc>
        <w:tc>
          <w:tcPr>
            <w:tcW w:w="1662" w:type="dxa"/>
            <w:shd w:val="clear" w:color="auto" w:fill="A50021"/>
          </w:tcPr>
          <w:p w14:paraId="4F7CDBEC" w14:textId="77777777" w:rsidR="00752596" w:rsidRPr="008C2396" w:rsidRDefault="00752596" w:rsidP="00C7124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Final</w:t>
            </w:r>
          </w:p>
        </w:tc>
        <w:tc>
          <w:tcPr>
            <w:tcW w:w="2864" w:type="dxa"/>
            <w:gridSpan w:val="2"/>
            <w:shd w:val="clear" w:color="auto" w:fill="FFFFFF"/>
          </w:tcPr>
          <w:p w14:paraId="040DBCB0" w14:textId="77777777" w:rsidR="00752596" w:rsidRPr="008C2396" w:rsidRDefault="00AE13FD" w:rsidP="00CF1DBE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A9416F">
              <w:rPr>
                <w:rFonts w:ascii="Arial" w:hAnsi="Arial" w:cs="Arial"/>
                <w:sz w:val="22"/>
                <w:szCs w:val="22"/>
              </w:rPr>
              <w:t>18/02/2022</w:t>
            </w:r>
          </w:p>
        </w:tc>
      </w:tr>
      <w:tr w:rsidR="00C5127D" w:rsidRPr="008C2396" w14:paraId="096499B6" w14:textId="77777777" w:rsidTr="00287554">
        <w:trPr>
          <w:trHeight w:val="230"/>
        </w:trPr>
        <w:tc>
          <w:tcPr>
            <w:tcW w:w="10519" w:type="dxa"/>
            <w:gridSpan w:val="6"/>
            <w:shd w:val="clear" w:color="auto" w:fill="A50021"/>
            <w:vAlign w:val="center"/>
          </w:tcPr>
          <w:p w14:paraId="5A9E63B9" w14:textId="77777777" w:rsidR="00C5127D" w:rsidRPr="008C2396" w:rsidRDefault="00C5127D" w:rsidP="0031230D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Modelamiento de Negocio</w:t>
            </w:r>
          </w:p>
        </w:tc>
      </w:tr>
      <w:tr w:rsidR="00C5127D" w:rsidRPr="008C2396" w14:paraId="1A2EC85D" w14:textId="77777777" w:rsidTr="00287554">
        <w:trPr>
          <w:trHeight w:val="1578"/>
        </w:trPr>
        <w:tc>
          <w:tcPr>
            <w:tcW w:w="10519" w:type="dxa"/>
            <w:gridSpan w:val="6"/>
            <w:shd w:val="clear" w:color="auto" w:fill="FFFFFF"/>
            <w:vAlign w:val="center"/>
          </w:tcPr>
          <w:p w14:paraId="73698500" w14:textId="77777777" w:rsidR="00E442EC" w:rsidRPr="008C2396" w:rsidRDefault="00E442EC" w:rsidP="0031230D">
            <w:pPr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</w:p>
          <w:p w14:paraId="32203F72" w14:textId="7963F0B0" w:rsidR="00E442EC" w:rsidRPr="008C2396" w:rsidRDefault="00215805" w:rsidP="00235D56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2A4E30">
              <w:rPr>
                <w:rFonts w:ascii="Arial" w:hAnsi="Arial" w:cs="Arial"/>
                <w:b/>
                <w:noProof/>
                <w:color w:val="A6A6A6"/>
                <w:sz w:val="22"/>
                <w:szCs w:val="22"/>
              </w:rPr>
              <w:drawing>
                <wp:inline distT="0" distB="0" distL="0" distR="0" wp14:anchorId="41998C36" wp14:editId="428B69BB">
                  <wp:extent cx="5610860" cy="2078355"/>
                  <wp:effectExtent l="0" t="0" r="0" b="0"/>
                  <wp:docPr id="1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5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0860" cy="2078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127D" w:rsidRPr="008C2396" w14:paraId="3D020558" w14:textId="77777777" w:rsidTr="00287554">
        <w:trPr>
          <w:trHeight w:val="182"/>
        </w:trPr>
        <w:tc>
          <w:tcPr>
            <w:tcW w:w="10519" w:type="dxa"/>
            <w:gridSpan w:val="6"/>
            <w:shd w:val="clear" w:color="auto" w:fill="A50021"/>
            <w:vAlign w:val="center"/>
          </w:tcPr>
          <w:p w14:paraId="0FC96A5C" w14:textId="77777777" w:rsidR="00C5127D" w:rsidRPr="008C2396" w:rsidRDefault="00C5127D" w:rsidP="0031230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Términos de Referencia</w:t>
            </w:r>
          </w:p>
        </w:tc>
      </w:tr>
      <w:tr w:rsidR="008355CE" w:rsidRPr="008C2396" w14:paraId="7F9FC810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1193C41C" w14:textId="77777777" w:rsidR="008355CE" w:rsidRPr="008C2396" w:rsidRDefault="00D6320C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Alcance</w:t>
            </w:r>
            <w:r w:rsidR="00C155CE" w:rsidRPr="008C2396">
              <w:rPr>
                <w:rFonts w:ascii="Arial" w:hAnsi="Arial" w:cs="Arial"/>
                <w:b/>
                <w:sz w:val="22"/>
                <w:szCs w:val="22"/>
              </w:rPr>
              <w:t xml:space="preserve"> de la solución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6CD7100E" w14:textId="77777777" w:rsidR="0027236A" w:rsidRDefault="0027236A" w:rsidP="00B36D46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118FD789" w14:textId="77777777" w:rsidR="0027236A" w:rsidRDefault="0027236A" w:rsidP="00B36D4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 entregará la</w:t>
            </w:r>
            <w:r w:rsidRPr="00826E0A">
              <w:rPr>
                <w:rFonts w:ascii="Arial" w:hAnsi="Arial" w:cs="Arial"/>
                <w:sz w:val="22"/>
                <w:szCs w:val="22"/>
              </w:rPr>
              <w:t xml:space="preserve"> automatización de solicitudes a través de </w:t>
            </w:r>
            <w:r>
              <w:rPr>
                <w:rFonts w:ascii="Arial" w:hAnsi="Arial" w:cs="Arial"/>
                <w:sz w:val="22"/>
                <w:szCs w:val="22"/>
              </w:rPr>
              <w:t>la</w:t>
            </w:r>
            <w:r w:rsidRPr="00826E0A">
              <w:rPr>
                <w:rFonts w:ascii="Arial" w:hAnsi="Arial" w:cs="Arial"/>
                <w:sz w:val="22"/>
                <w:szCs w:val="22"/>
              </w:rPr>
              <w:t xml:space="preserve"> página web en la cual </w:t>
            </w:r>
            <w:r>
              <w:rPr>
                <w:rFonts w:ascii="Arial" w:hAnsi="Arial" w:cs="Arial"/>
                <w:sz w:val="22"/>
                <w:szCs w:val="22"/>
              </w:rPr>
              <w:t>se tendrá</w:t>
            </w:r>
            <w:r w:rsidRPr="00826E0A">
              <w:rPr>
                <w:rFonts w:ascii="Arial" w:hAnsi="Arial" w:cs="Arial"/>
                <w:sz w:val="22"/>
                <w:szCs w:val="22"/>
              </w:rPr>
              <w:t xml:space="preserve"> un manejo de cuentas y roles (cliente, administrador)</w:t>
            </w:r>
            <w:r>
              <w:rPr>
                <w:rFonts w:ascii="Arial" w:hAnsi="Arial" w:cs="Arial"/>
                <w:sz w:val="22"/>
                <w:szCs w:val="22"/>
              </w:rPr>
              <w:t>,</w:t>
            </w:r>
            <w:r w:rsidRPr="00826E0A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se </w:t>
            </w:r>
            <w:r w:rsidRPr="00826E0A">
              <w:rPr>
                <w:rFonts w:ascii="Arial" w:hAnsi="Arial" w:cs="Arial"/>
                <w:sz w:val="22"/>
                <w:szCs w:val="22"/>
              </w:rPr>
              <w:t xml:space="preserve">integrarán informes detallados del avance o proceso de la solicitud tanto al cliente, por medio de notificaciones (correos), como al administrador, dicha solicitud deberá ser almacenada en un formulario con los datos proporcionados por el despacho. </w:t>
            </w:r>
            <w:r>
              <w:rPr>
                <w:rFonts w:ascii="Arial" w:hAnsi="Arial" w:cs="Arial"/>
                <w:sz w:val="22"/>
                <w:szCs w:val="22"/>
              </w:rPr>
              <w:t>Incorporación</w:t>
            </w:r>
            <w:r w:rsidRPr="00826E0A">
              <w:rPr>
                <w:rFonts w:ascii="Arial" w:hAnsi="Arial" w:cs="Arial"/>
                <w:sz w:val="22"/>
                <w:szCs w:val="22"/>
              </w:rPr>
              <w:t xml:space="preserve"> de pagos y transacciones en línea de forma intuitiva en cada una de las interfaces o sitios a realizar.  </w:t>
            </w:r>
            <w:r>
              <w:rPr>
                <w:rFonts w:ascii="Arial" w:hAnsi="Arial" w:cs="Arial"/>
                <w:sz w:val="22"/>
                <w:szCs w:val="22"/>
              </w:rPr>
              <w:t xml:space="preserve">Se proporcionará </w:t>
            </w:r>
            <w:proofErr w:type="spellStart"/>
            <w:r w:rsidRPr="00826E0A">
              <w:rPr>
                <w:rFonts w:ascii="Arial" w:hAnsi="Arial" w:cs="Arial"/>
                <w:sz w:val="22"/>
                <w:szCs w:val="22"/>
              </w:rPr>
              <w:t>dashboard</w:t>
            </w:r>
            <w:r>
              <w:rPr>
                <w:rFonts w:ascii="Arial" w:hAnsi="Arial" w:cs="Arial"/>
                <w:sz w:val="22"/>
                <w:szCs w:val="22"/>
              </w:rPr>
              <w:t>s</w:t>
            </w:r>
            <w:proofErr w:type="spellEnd"/>
            <w:r w:rsidRPr="00826E0A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que reflejarán</w:t>
            </w:r>
            <w:r w:rsidRPr="00826E0A">
              <w:rPr>
                <w:rFonts w:ascii="Arial" w:hAnsi="Arial" w:cs="Arial"/>
                <w:sz w:val="22"/>
                <w:szCs w:val="22"/>
              </w:rPr>
              <w:t xml:space="preserve"> cada pago, organizado por id del cliente e identificador de la solicitud (integración de filtros de búsqueda rápida). </w:t>
            </w:r>
            <w:r>
              <w:rPr>
                <w:rFonts w:ascii="Arial" w:hAnsi="Arial" w:cs="Arial"/>
                <w:sz w:val="22"/>
                <w:szCs w:val="22"/>
              </w:rPr>
              <w:t>No se proporcionará el servidor ni el dominio al cliente, limitándonos al sistema funcional del mismo.</w:t>
            </w:r>
          </w:p>
          <w:p w14:paraId="564C4C5B" w14:textId="77777777" w:rsidR="0027236A" w:rsidRDefault="0027236A" w:rsidP="00B36D46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481A11A1" w14:textId="77777777" w:rsidR="0027236A" w:rsidRPr="008C2396" w:rsidRDefault="0027236A" w:rsidP="00B36D46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2B232DC6" w14:textId="77777777" w:rsidR="008355CE" w:rsidRPr="008C2396" w:rsidRDefault="008355CE" w:rsidP="00B36D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62B9" w:rsidRPr="008C2396" w14:paraId="0829D9BC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2FCB046D" w14:textId="77777777" w:rsidR="006962B9" w:rsidRPr="008C2396" w:rsidRDefault="00947941" w:rsidP="0031230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Requerimientos Funcionales y c</w:t>
            </w:r>
            <w:r w:rsidR="006012E8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riterios de </w:t>
            </w:r>
            <w:r w:rsidR="00F15D7D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a</w:t>
            </w:r>
            <w:r w:rsidR="00F229BC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ceptación y</w:t>
            </w:r>
            <w:r w:rsidR="003E467C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1A7591C2" w14:textId="77777777" w:rsidR="0027236A" w:rsidRPr="0027236A" w:rsidRDefault="0027236A" w:rsidP="0027236A">
            <w:pPr>
              <w:numPr>
                <w:ilvl w:val="0"/>
                <w:numId w:val="33"/>
              </w:numPr>
              <w:rPr>
                <w:rFonts w:ascii="Arial" w:hAnsi="Arial" w:cs="Arial"/>
                <w:sz w:val="22"/>
                <w:szCs w:val="22"/>
              </w:rPr>
            </w:pPr>
            <w:r w:rsidRPr="0027236A">
              <w:rPr>
                <w:rFonts w:ascii="Arial" w:hAnsi="Arial" w:cs="Arial"/>
                <w:sz w:val="22"/>
                <w:szCs w:val="22"/>
              </w:rPr>
              <w:t xml:space="preserve">PAGINA WEB FUNCIONAL. (DISEÑO </w:t>
            </w:r>
            <w:proofErr w:type="spellStart"/>
            <w:r w:rsidRPr="0027236A">
              <w:rPr>
                <w:rFonts w:ascii="Arial" w:hAnsi="Arial" w:cs="Arial"/>
                <w:sz w:val="22"/>
                <w:szCs w:val="22"/>
              </w:rPr>
              <w:t>ESPECIFICADO</w:t>
            </w:r>
            <w:r w:rsidR="00790BB9">
              <w:rPr>
                <w:rFonts w:ascii="Arial" w:hAnsi="Arial" w:cs="Arial"/>
                <w:sz w:val="22"/>
                <w:szCs w:val="22"/>
              </w:rPr>
              <w:t>,RESPONSIVO</w:t>
            </w:r>
            <w:proofErr w:type="spellEnd"/>
            <w:r w:rsidRPr="0027236A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B656FE2" w14:textId="77777777" w:rsidR="0027236A" w:rsidRPr="0027236A" w:rsidRDefault="0027236A" w:rsidP="0027236A">
            <w:pPr>
              <w:numPr>
                <w:ilvl w:val="0"/>
                <w:numId w:val="33"/>
              </w:numPr>
              <w:rPr>
                <w:rFonts w:ascii="Arial" w:hAnsi="Arial" w:cs="Arial"/>
                <w:sz w:val="22"/>
                <w:szCs w:val="22"/>
              </w:rPr>
            </w:pPr>
            <w:r w:rsidRPr="0027236A">
              <w:rPr>
                <w:rFonts w:ascii="Arial" w:hAnsi="Arial" w:cs="Arial"/>
                <w:sz w:val="22"/>
                <w:szCs w:val="22"/>
              </w:rPr>
              <w:t>MANEJO DE CUENTAS Y ROLES.</w:t>
            </w:r>
          </w:p>
          <w:p w14:paraId="6D81F19D" w14:textId="77777777" w:rsidR="0027236A" w:rsidRPr="0027236A" w:rsidRDefault="0027236A" w:rsidP="0027236A">
            <w:pPr>
              <w:numPr>
                <w:ilvl w:val="0"/>
                <w:numId w:val="33"/>
              </w:numPr>
              <w:rPr>
                <w:rFonts w:ascii="Arial" w:hAnsi="Arial" w:cs="Arial"/>
                <w:sz w:val="22"/>
                <w:szCs w:val="22"/>
              </w:rPr>
            </w:pPr>
            <w:r w:rsidRPr="0027236A">
              <w:rPr>
                <w:rFonts w:ascii="Arial" w:hAnsi="Arial" w:cs="Arial"/>
                <w:sz w:val="22"/>
                <w:szCs w:val="22"/>
              </w:rPr>
              <w:t xml:space="preserve">NOTIFICACIONES A TRAVÉS DE CORREO </w:t>
            </w:r>
            <w:proofErr w:type="spellStart"/>
            <w:r w:rsidRPr="0027236A">
              <w:rPr>
                <w:rFonts w:ascii="Arial" w:hAnsi="Arial" w:cs="Arial"/>
                <w:sz w:val="22"/>
                <w:szCs w:val="22"/>
              </w:rPr>
              <w:t>ELÉCTRÓNICO</w:t>
            </w:r>
            <w:proofErr w:type="spellEnd"/>
            <w:r w:rsidRPr="0027236A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2D1EFCF0" w14:textId="77777777" w:rsidR="0027236A" w:rsidRPr="0027236A" w:rsidRDefault="0027236A" w:rsidP="0027236A">
            <w:pPr>
              <w:numPr>
                <w:ilvl w:val="0"/>
                <w:numId w:val="33"/>
              </w:numPr>
              <w:rPr>
                <w:rFonts w:ascii="Arial" w:hAnsi="Arial" w:cs="Arial"/>
                <w:sz w:val="22"/>
                <w:szCs w:val="22"/>
              </w:rPr>
            </w:pPr>
            <w:r w:rsidRPr="0027236A">
              <w:rPr>
                <w:rFonts w:ascii="Arial" w:hAnsi="Arial" w:cs="Arial"/>
                <w:sz w:val="22"/>
                <w:szCs w:val="22"/>
              </w:rPr>
              <w:t>PAGOS A TRAVÉS DE LA PÁGINA</w:t>
            </w:r>
          </w:p>
          <w:p w14:paraId="18DA420E" w14:textId="77777777" w:rsidR="0027236A" w:rsidRPr="0027236A" w:rsidRDefault="0027236A" w:rsidP="0027236A">
            <w:pPr>
              <w:numPr>
                <w:ilvl w:val="0"/>
                <w:numId w:val="33"/>
              </w:num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7236A">
              <w:rPr>
                <w:rFonts w:ascii="Arial" w:hAnsi="Arial" w:cs="Arial"/>
                <w:sz w:val="22"/>
                <w:szCs w:val="22"/>
              </w:rPr>
              <w:t>DASHBOARD</w:t>
            </w:r>
            <w:proofErr w:type="spellEnd"/>
            <w:r w:rsidRPr="0027236A">
              <w:rPr>
                <w:rFonts w:ascii="Arial" w:hAnsi="Arial" w:cs="Arial"/>
                <w:sz w:val="22"/>
                <w:szCs w:val="22"/>
              </w:rPr>
              <w:t xml:space="preserve"> ANALÍTICO DE TRANSACCIONES (PAGOS)</w:t>
            </w:r>
          </w:p>
          <w:p w14:paraId="0824D5C7" w14:textId="77777777" w:rsidR="00790BB9" w:rsidRPr="00790BB9" w:rsidRDefault="0027236A" w:rsidP="00790BB9">
            <w:pPr>
              <w:numPr>
                <w:ilvl w:val="0"/>
                <w:numId w:val="33"/>
              </w:numPr>
              <w:rPr>
                <w:rFonts w:ascii="Arial" w:hAnsi="Arial" w:cs="Arial"/>
                <w:sz w:val="22"/>
                <w:szCs w:val="22"/>
              </w:rPr>
            </w:pPr>
            <w:r w:rsidRPr="0027236A">
              <w:rPr>
                <w:rFonts w:ascii="Arial" w:hAnsi="Arial" w:cs="Arial"/>
                <w:sz w:val="22"/>
                <w:szCs w:val="22"/>
              </w:rPr>
              <w:lastRenderedPageBreak/>
              <w:t>FORMULARIO DE SOLICITUD.</w:t>
            </w:r>
          </w:p>
        </w:tc>
      </w:tr>
      <w:tr w:rsidR="00D51922" w:rsidRPr="008C2396" w14:paraId="4CB5C7D6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4892BBBE" w14:textId="77777777" w:rsidR="00D51922" w:rsidRPr="008C2396" w:rsidRDefault="00E226C6" w:rsidP="0031230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lastRenderedPageBreak/>
              <w:t xml:space="preserve">Requerimientos </w:t>
            </w:r>
            <w:r w:rsidR="0036354D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no</w:t>
            </w:r>
            <w:r w:rsidR="00ED5FA3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Funcionales</w:t>
            </w:r>
            <w:r w:rsidR="000B196E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y de calidad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40393593" w14:textId="77777777" w:rsidR="00E922DD" w:rsidRDefault="00E922DD" w:rsidP="00E922DD">
            <w:pPr>
              <w:numPr>
                <w:ilvl w:val="0"/>
                <w:numId w:val="35"/>
              </w:num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E922DD">
              <w:rPr>
                <w:rFonts w:ascii="Arial" w:hAnsi="Arial" w:cs="Arial"/>
                <w:sz w:val="22"/>
                <w:szCs w:val="22"/>
                <w:lang w:val="es-CO"/>
              </w:rPr>
              <w:t xml:space="preserve">DOCUMENTACIÓN DE </w:t>
            </w:r>
            <w:proofErr w:type="spellStart"/>
            <w:r w:rsidRPr="00E922DD">
              <w:rPr>
                <w:rFonts w:ascii="Arial" w:hAnsi="Arial" w:cs="Arial"/>
                <w:sz w:val="22"/>
                <w:szCs w:val="22"/>
                <w:lang w:val="es-CO"/>
              </w:rPr>
              <w:t>ABOGABOT</w:t>
            </w:r>
            <w:proofErr w:type="spellEnd"/>
            <w:r w:rsidRPr="00E922DD">
              <w:rPr>
                <w:rFonts w:ascii="Arial" w:hAnsi="Arial" w:cs="Arial"/>
                <w:sz w:val="22"/>
                <w:szCs w:val="22"/>
                <w:lang w:val="es-CO"/>
              </w:rPr>
              <w:t xml:space="preserve"> RESPECTO A LO ACORDADO. </w:t>
            </w:r>
          </w:p>
          <w:p w14:paraId="6DC9222A" w14:textId="77777777" w:rsidR="00E922DD" w:rsidRDefault="00E922DD" w:rsidP="00E922DD">
            <w:pPr>
              <w:numPr>
                <w:ilvl w:val="0"/>
                <w:numId w:val="35"/>
              </w:num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E922DD">
              <w:rPr>
                <w:rFonts w:ascii="Arial" w:hAnsi="Arial" w:cs="Arial"/>
                <w:sz w:val="22"/>
                <w:szCs w:val="22"/>
                <w:lang w:val="es-CO"/>
              </w:rPr>
              <w:t xml:space="preserve">MANUAL DE FUNCIONAMIENTO SE </w:t>
            </w:r>
            <w:proofErr w:type="spellStart"/>
            <w:r w:rsidRPr="00E922DD">
              <w:rPr>
                <w:rFonts w:ascii="Arial" w:hAnsi="Arial" w:cs="Arial"/>
                <w:sz w:val="22"/>
                <w:szCs w:val="22"/>
                <w:lang w:val="es-CO"/>
              </w:rPr>
              <w:t>ABOGABOT</w:t>
            </w:r>
            <w:proofErr w:type="spellEnd"/>
          </w:p>
          <w:p w14:paraId="58309653" w14:textId="77777777" w:rsidR="00E922DD" w:rsidRPr="00E922DD" w:rsidRDefault="00E922DD" w:rsidP="00E922DD">
            <w:pPr>
              <w:numPr>
                <w:ilvl w:val="0"/>
                <w:numId w:val="35"/>
              </w:num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E922DD">
              <w:rPr>
                <w:rFonts w:ascii="Arial" w:hAnsi="Arial" w:cs="Arial"/>
                <w:sz w:val="22"/>
                <w:szCs w:val="22"/>
                <w:lang w:val="es-CO"/>
              </w:rPr>
              <w:t>TIEMPO DE RESPUESTA</w:t>
            </w:r>
          </w:p>
          <w:p w14:paraId="5B03CBBD" w14:textId="77777777" w:rsidR="00E922DD" w:rsidRPr="00E922DD" w:rsidRDefault="00E922DD" w:rsidP="00E922DD">
            <w:pPr>
              <w:numPr>
                <w:ilvl w:val="0"/>
                <w:numId w:val="35"/>
              </w:num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E922DD">
              <w:rPr>
                <w:rFonts w:ascii="Arial" w:hAnsi="Arial" w:cs="Arial"/>
                <w:sz w:val="22"/>
                <w:szCs w:val="22"/>
                <w:lang w:val="es-CO"/>
              </w:rPr>
              <w:t>CONEXIÓN</w:t>
            </w:r>
          </w:p>
          <w:p w14:paraId="3BABE67B" w14:textId="77777777" w:rsidR="00E922DD" w:rsidRPr="00E922DD" w:rsidRDefault="00E922DD" w:rsidP="00E922DD">
            <w:pPr>
              <w:numPr>
                <w:ilvl w:val="0"/>
                <w:numId w:val="35"/>
              </w:num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E922DD">
              <w:rPr>
                <w:rFonts w:ascii="Arial" w:hAnsi="Arial" w:cs="Arial"/>
                <w:sz w:val="22"/>
                <w:szCs w:val="22"/>
                <w:lang w:val="es-CO"/>
              </w:rPr>
              <w:t>INTERACCIÓN CON EL CLIENTE</w:t>
            </w:r>
          </w:p>
        </w:tc>
      </w:tr>
      <w:tr w:rsidR="006962B9" w:rsidRPr="008C2396" w14:paraId="392C3A64" w14:textId="77777777" w:rsidTr="005D0764">
        <w:trPr>
          <w:trHeight w:val="1996"/>
        </w:trPr>
        <w:tc>
          <w:tcPr>
            <w:tcW w:w="2836" w:type="dxa"/>
            <w:shd w:val="clear" w:color="auto" w:fill="A50021"/>
            <w:vAlign w:val="center"/>
          </w:tcPr>
          <w:p w14:paraId="74C03DB2" w14:textId="77777777" w:rsidR="006962B9" w:rsidRPr="008C2396" w:rsidRDefault="006962B9" w:rsidP="00BA36D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Interesados en la solución</w:t>
            </w:r>
          </w:p>
        </w:tc>
        <w:tc>
          <w:tcPr>
            <w:tcW w:w="7683" w:type="dxa"/>
            <w:gridSpan w:val="5"/>
            <w:shd w:val="clear" w:color="auto" w:fill="auto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523"/>
              <w:gridCol w:w="3934"/>
            </w:tblGrid>
            <w:tr w:rsidR="00E922DD" w:rsidRPr="008C2396" w14:paraId="7AB657A4" w14:textId="77777777" w:rsidTr="00287554">
              <w:tc>
                <w:tcPr>
                  <w:tcW w:w="0" w:type="auto"/>
                  <w:shd w:val="clear" w:color="auto" w:fill="A6A6A6"/>
                </w:tcPr>
                <w:p w14:paraId="0E0BD785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b/>
                      <w:sz w:val="20"/>
                      <w:szCs w:val="20"/>
                    </w:rPr>
                    <w:t>Nombre/Rol/Perfil</w:t>
                  </w:r>
                </w:p>
              </w:tc>
              <w:tc>
                <w:tcPr>
                  <w:tcW w:w="0" w:type="auto"/>
                  <w:shd w:val="clear" w:color="auto" w:fill="A6A6A6"/>
                </w:tcPr>
                <w:p w14:paraId="7757B48C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b/>
                      <w:sz w:val="20"/>
                      <w:szCs w:val="20"/>
                    </w:rPr>
                    <w:t>Descripción</w:t>
                  </w:r>
                </w:p>
              </w:tc>
            </w:tr>
            <w:tr w:rsidR="00E922DD" w:rsidRPr="008C2396" w14:paraId="09B172B7" w14:textId="77777777" w:rsidTr="00287554">
              <w:tc>
                <w:tcPr>
                  <w:tcW w:w="0" w:type="auto"/>
                  <w:shd w:val="clear" w:color="auto" w:fill="auto"/>
                </w:tcPr>
                <w:p w14:paraId="404D274A" w14:textId="77777777" w:rsidR="00F0451E" w:rsidRPr="00E922DD" w:rsidRDefault="00E922DD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E922DD">
                    <w:rPr>
                      <w:rFonts w:ascii="Arial" w:hAnsi="Arial" w:cs="Arial"/>
                      <w:sz w:val="22"/>
                      <w:szCs w:val="22"/>
                    </w:rPr>
                    <w:t xml:space="preserve">Fernando Obed 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B</w:t>
                  </w:r>
                  <w:r w:rsidRPr="00E922DD">
                    <w:rPr>
                      <w:rFonts w:ascii="Arial" w:hAnsi="Arial" w:cs="Arial"/>
                      <w:sz w:val="22"/>
                      <w:szCs w:val="22"/>
                    </w:rPr>
                    <w:t xml:space="preserve">arajas 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V</w:t>
                  </w:r>
                  <w:r w:rsidRPr="00E922DD">
                    <w:rPr>
                      <w:rFonts w:ascii="Arial" w:hAnsi="Arial" w:cs="Arial"/>
                      <w:sz w:val="22"/>
                      <w:szCs w:val="22"/>
                    </w:rPr>
                    <w:t>aldivia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,</w:t>
                  </w:r>
                  <w:r w:rsidRPr="00E922DD">
                    <w:rPr>
                      <w:rFonts w:ascii="Arial" w:hAnsi="Arial" w:cs="Arial"/>
                      <w:sz w:val="22"/>
                      <w:szCs w:val="22"/>
                    </w:rPr>
                    <w:t xml:space="preserve"> encargado de la gestión de requerimientos por parte del cliente.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6AE90D55" w14:textId="77777777" w:rsidR="00311F0C" w:rsidRPr="00E922DD" w:rsidRDefault="00E922DD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E922DD">
                    <w:rPr>
                      <w:rFonts w:ascii="Arial" w:hAnsi="Arial" w:cs="Arial"/>
                      <w:sz w:val="22"/>
                      <w:szCs w:val="22"/>
                    </w:rPr>
                    <w:t xml:space="preserve">Es de suma importancia aclarar los entregables, así como fijar un plan de trabajo claro con todos los requerimientos del cliente. </w:t>
                  </w:r>
                </w:p>
              </w:tc>
            </w:tr>
            <w:tr w:rsidR="00E922DD" w:rsidRPr="008C2396" w14:paraId="4256ACD1" w14:textId="77777777" w:rsidTr="00287554">
              <w:tc>
                <w:tcPr>
                  <w:tcW w:w="0" w:type="auto"/>
                  <w:shd w:val="clear" w:color="auto" w:fill="auto"/>
                </w:tcPr>
                <w:p w14:paraId="778A7B44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16A7E707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E922DD" w:rsidRPr="008C2396" w14:paraId="57C0FF90" w14:textId="77777777" w:rsidTr="00287554">
              <w:tc>
                <w:tcPr>
                  <w:tcW w:w="0" w:type="auto"/>
                  <w:shd w:val="clear" w:color="auto" w:fill="auto"/>
                </w:tcPr>
                <w:p w14:paraId="1230AD63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7078722C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221921A3" w14:textId="77777777" w:rsidR="006962B9" w:rsidRPr="008C2396" w:rsidRDefault="006962B9" w:rsidP="00F045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1831" w:rsidRPr="008C2396" w14:paraId="505B954F" w14:textId="77777777" w:rsidTr="008C2396">
        <w:trPr>
          <w:trHeight w:val="843"/>
        </w:trPr>
        <w:tc>
          <w:tcPr>
            <w:tcW w:w="2836" w:type="dxa"/>
            <w:shd w:val="clear" w:color="auto" w:fill="A50021"/>
            <w:vAlign w:val="center"/>
          </w:tcPr>
          <w:p w14:paraId="70C8CF70" w14:textId="77777777" w:rsidR="006962B9" w:rsidRPr="008C2396" w:rsidRDefault="006962B9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Precondiciones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62CAF5F8" w14:textId="77777777" w:rsidR="006962B9" w:rsidRPr="008C2396" w:rsidRDefault="006962B9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1F4B15B8" w14:textId="77777777" w:rsidR="006962B9" w:rsidRDefault="00E922DD" w:rsidP="00E922DD">
            <w:pPr>
              <w:numPr>
                <w:ilvl w:val="0"/>
                <w:numId w:val="3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VISITA AL DESPACHO PARA CONOCER EL PROCESO MÁS A FONDO.</w:t>
            </w:r>
          </w:p>
          <w:p w14:paraId="1E8CF988" w14:textId="77777777" w:rsidR="00E922DD" w:rsidRPr="00E922DD" w:rsidRDefault="00E922DD" w:rsidP="00E922DD">
            <w:pPr>
              <w:numPr>
                <w:ilvl w:val="0"/>
                <w:numId w:val="3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ACUERDO DE FLEXIBILIDAD SUJETO A SITUACIONES IMPREDECIBLES (CAMBIO DE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FECHAS,ETC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). </w:t>
            </w:r>
          </w:p>
          <w:p w14:paraId="214D8709" w14:textId="77777777" w:rsidR="0027236A" w:rsidRPr="00E922DD" w:rsidRDefault="0027236A" w:rsidP="00E922DD">
            <w:pPr>
              <w:numPr>
                <w:ilvl w:val="0"/>
                <w:numId w:val="34"/>
              </w:numPr>
              <w:rPr>
                <w:rFonts w:ascii="Arial" w:hAnsi="Arial" w:cs="Arial"/>
                <w:sz w:val="22"/>
                <w:szCs w:val="22"/>
              </w:rPr>
            </w:pPr>
            <w:r w:rsidRPr="00E922DD">
              <w:rPr>
                <w:rFonts w:ascii="Arial" w:hAnsi="Arial" w:cs="Arial"/>
                <w:sz w:val="22"/>
                <w:szCs w:val="22"/>
              </w:rPr>
              <w:t>RECURSOS MULTIMEDIA PARA LA INTEGRACIÓN DE LA PÁGINA (</w:t>
            </w:r>
            <w:r w:rsidR="00E922DD" w:rsidRPr="00E922DD">
              <w:rPr>
                <w:rFonts w:ascii="Arial" w:hAnsi="Arial" w:cs="Arial"/>
                <w:sz w:val="22"/>
                <w:szCs w:val="22"/>
              </w:rPr>
              <w:t>LOGOS, VIDEOS</w:t>
            </w:r>
            <w:r w:rsidRPr="00E922DD">
              <w:rPr>
                <w:rFonts w:ascii="Arial" w:hAnsi="Arial" w:cs="Arial"/>
                <w:sz w:val="22"/>
                <w:szCs w:val="22"/>
              </w:rPr>
              <w:t>,</w:t>
            </w:r>
            <w:r w:rsidR="00E922D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922DD">
              <w:rPr>
                <w:rFonts w:ascii="Arial" w:hAnsi="Arial" w:cs="Arial"/>
                <w:sz w:val="22"/>
                <w:szCs w:val="22"/>
              </w:rPr>
              <w:t xml:space="preserve">IMÁGENES REQUERIDAS POR EL </w:t>
            </w:r>
            <w:r w:rsidR="00E922DD" w:rsidRPr="00E922DD">
              <w:rPr>
                <w:rFonts w:ascii="Arial" w:hAnsi="Arial" w:cs="Arial"/>
                <w:sz w:val="22"/>
                <w:szCs w:val="22"/>
              </w:rPr>
              <w:t>DESPACHO</w:t>
            </w:r>
            <w:r w:rsidRPr="00E922D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64239B0" w14:textId="77777777" w:rsidR="00E922DD" w:rsidRDefault="00E922DD" w:rsidP="00E922DD">
            <w:pPr>
              <w:numPr>
                <w:ilvl w:val="0"/>
                <w:numId w:val="34"/>
              </w:numPr>
              <w:rPr>
                <w:rFonts w:ascii="Arial" w:hAnsi="Arial" w:cs="Arial"/>
                <w:sz w:val="22"/>
                <w:szCs w:val="22"/>
              </w:rPr>
            </w:pPr>
            <w:r w:rsidRPr="00E922DD">
              <w:rPr>
                <w:rFonts w:ascii="Arial" w:hAnsi="Arial" w:cs="Arial"/>
                <w:sz w:val="22"/>
                <w:szCs w:val="22"/>
              </w:rPr>
              <w:t>CANAL DE COMUNICACIÓN ACCESIBLE POR AMBAS PARTES.</w:t>
            </w:r>
          </w:p>
          <w:p w14:paraId="25ABF17A" w14:textId="77777777" w:rsidR="00E922DD" w:rsidRPr="008C2396" w:rsidRDefault="00E922DD" w:rsidP="00E922DD">
            <w:pPr>
              <w:ind w:left="3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6976" w:rsidRPr="008C2396" w14:paraId="62EC3848" w14:textId="77777777" w:rsidTr="00287554">
        <w:trPr>
          <w:trHeight w:val="1106"/>
        </w:trPr>
        <w:tc>
          <w:tcPr>
            <w:tcW w:w="2836" w:type="dxa"/>
            <w:vMerge w:val="restart"/>
            <w:shd w:val="clear" w:color="auto" w:fill="A50021"/>
            <w:vAlign w:val="center"/>
          </w:tcPr>
          <w:p w14:paraId="647BD62F" w14:textId="77777777" w:rsidR="00406976" w:rsidRPr="008C2396" w:rsidRDefault="00406976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Requisitos </w:t>
            </w:r>
            <w:r w:rsidR="00CB37BC" w:rsidRPr="008C2396">
              <w:rPr>
                <w:rFonts w:ascii="Arial" w:hAnsi="Arial" w:cs="Arial"/>
                <w:b/>
                <w:sz w:val="22"/>
                <w:szCs w:val="22"/>
              </w:rPr>
              <w:t>T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écnicos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7DD4A4C8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Tipo de Desarrollo</w:t>
            </w:r>
          </w:p>
        </w:tc>
        <w:tc>
          <w:tcPr>
            <w:tcW w:w="5928" w:type="dxa"/>
            <w:gridSpan w:val="4"/>
            <w:shd w:val="clear" w:color="auto" w:fill="auto"/>
          </w:tcPr>
          <w:p w14:paraId="61C29972" w14:textId="77777777" w:rsidR="00406976" w:rsidRPr="008C2396" w:rsidRDefault="00406976" w:rsidP="00216320">
            <w:pPr>
              <w:rPr>
                <w:rFonts w:ascii="Arial" w:hAnsi="Arial" w:cs="Arial"/>
                <w:sz w:val="22"/>
                <w:szCs w:val="22"/>
              </w:rPr>
            </w:pPr>
          </w:p>
          <w:p w14:paraId="01858FF2" w14:textId="77777777" w:rsidR="00F1592D" w:rsidRPr="008C2396" w:rsidRDefault="002A4E30" w:rsidP="00F159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3" w:name="Marcar1"/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265BED">
              <w:rPr>
                <w:rFonts w:ascii="Arial" w:hAnsi="Arial" w:cs="Arial"/>
                <w:sz w:val="22"/>
                <w:szCs w:val="22"/>
              </w:rPr>
            </w:r>
            <w:r w:rsidR="00265BED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3"/>
            <w:r w:rsidR="00406976" w:rsidRPr="008C2396">
              <w:rPr>
                <w:rFonts w:ascii="Arial" w:hAnsi="Arial" w:cs="Arial"/>
                <w:sz w:val="22"/>
                <w:szCs w:val="22"/>
              </w:rPr>
              <w:t xml:space="preserve"> Web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         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Marcar2"/>
            <w:r w:rsidR="00F1592D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265BED">
              <w:rPr>
                <w:rFonts w:ascii="Arial" w:hAnsi="Arial" w:cs="Arial"/>
                <w:sz w:val="22"/>
                <w:szCs w:val="22"/>
              </w:rPr>
            </w:r>
            <w:r w:rsidR="00265BED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4"/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Escritorio     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Marcar3"/>
            <w:r w:rsidR="00F1592D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265BED">
              <w:rPr>
                <w:rFonts w:ascii="Arial" w:hAnsi="Arial" w:cs="Arial"/>
                <w:sz w:val="22"/>
                <w:szCs w:val="22"/>
              </w:rPr>
            </w:r>
            <w:r w:rsidR="00265BED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5"/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Móvil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="00271B4D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Marcar4"/>
            <w:r w:rsidR="004D5E96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265BED">
              <w:rPr>
                <w:rFonts w:ascii="Arial" w:hAnsi="Arial" w:cs="Arial"/>
                <w:sz w:val="22"/>
                <w:szCs w:val="22"/>
              </w:rPr>
            </w:r>
            <w:r w:rsidR="00265BED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6"/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Servicio Web     </w:t>
            </w:r>
          </w:p>
          <w:p w14:paraId="7BEFEF1B" w14:textId="77777777" w:rsidR="00F1592D" w:rsidRPr="008C2396" w:rsidRDefault="00F1592D" w:rsidP="00216320">
            <w:pPr>
              <w:rPr>
                <w:rFonts w:ascii="Arial" w:hAnsi="Arial" w:cs="Arial"/>
                <w:sz w:val="22"/>
                <w:szCs w:val="22"/>
              </w:rPr>
            </w:pPr>
          </w:p>
          <w:p w14:paraId="3EB4E7DB" w14:textId="77777777" w:rsidR="00EB3B75" w:rsidRPr="008C2396" w:rsidRDefault="00F1592D" w:rsidP="00EB3B75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Marcar5"/>
            <w:r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265BED">
              <w:rPr>
                <w:rFonts w:ascii="Arial" w:hAnsi="Arial" w:cs="Arial"/>
                <w:sz w:val="22"/>
                <w:szCs w:val="22"/>
              </w:rPr>
            </w:r>
            <w:r w:rsidR="00265BED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7"/>
            <w:r w:rsidRPr="008C2396">
              <w:rPr>
                <w:rFonts w:ascii="Arial" w:hAnsi="Arial" w:cs="Arial"/>
                <w:sz w:val="22"/>
                <w:szCs w:val="22"/>
              </w:rPr>
              <w:t xml:space="preserve"> Servicio Windows</w: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t xml:space="preserve">    </w: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Marcar6"/>
            <w:r w:rsidR="00EB3B75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265BED">
              <w:rPr>
                <w:rFonts w:ascii="Arial" w:hAnsi="Arial" w:cs="Arial"/>
                <w:sz w:val="22"/>
                <w:szCs w:val="22"/>
              </w:rPr>
            </w:r>
            <w:r w:rsidR="00265BED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8"/>
            <w:r w:rsidR="00EB3B75" w:rsidRPr="008C2396">
              <w:rPr>
                <w:rFonts w:ascii="Arial" w:hAnsi="Arial" w:cs="Arial"/>
                <w:sz w:val="22"/>
                <w:szCs w:val="22"/>
              </w:rPr>
              <w:t xml:space="preserve"> Otro:__________________</w:t>
            </w:r>
          </w:p>
          <w:p w14:paraId="3D2F841E" w14:textId="77777777" w:rsidR="00406976" w:rsidRPr="008C2396" w:rsidRDefault="00406976" w:rsidP="00EB3B75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</w:p>
        </w:tc>
      </w:tr>
      <w:tr w:rsidR="00406976" w:rsidRPr="008C2396" w14:paraId="61155C48" w14:textId="77777777" w:rsidTr="00287554">
        <w:trPr>
          <w:trHeight w:val="1348"/>
        </w:trPr>
        <w:tc>
          <w:tcPr>
            <w:tcW w:w="2836" w:type="dxa"/>
            <w:vMerge/>
            <w:shd w:val="clear" w:color="auto" w:fill="A50021"/>
            <w:vAlign w:val="center"/>
          </w:tcPr>
          <w:p w14:paraId="1B3803A4" w14:textId="77777777" w:rsidR="00406976" w:rsidRPr="008C2396" w:rsidRDefault="00406976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4EF06A1E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Base de Datos</w:t>
            </w:r>
          </w:p>
        </w:tc>
        <w:tc>
          <w:tcPr>
            <w:tcW w:w="4781" w:type="dxa"/>
            <w:gridSpan w:val="3"/>
            <w:shd w:val="clear" w:color="auto" w:fill="auto"/>
          </w:tcPr>
          <w:p w14:paraId="7823DBEF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12B95444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Marcar7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265BED">
              <w:rPr>
                <w:rFonts w:ascii="Arial" w:hAnsi="Arial" w:cs="Arial"/>
                <w:sz w:val="22"/>
                <w:szCs w:val="22"/>
              </w:rPr>
            </w:r>
            <w:r w:rsidR="00265BED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9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Oracle</w:t>
            </w:r>
          </w:p>
          <w:p w14:paraId="6AE272AB" w14:textId="77777777" w:rsidR="00406976" w:rsidRPr="00D1764B" w:rsidRDefault="002A4E30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0" w:name="Marcar8"/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265BED">
              <w:rPr>
                <w:rFonts w:ascii="Arial" w:hAnsi="Arial" w:cs="Arial"/>
                <w:sz w:val="22"/>
                <w:szCs w:val="22"/>
              </w:rPr>
            </w:r>
            <w:r w:rsidR="00265BED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0"/>
            <w:r w:rsidR="00406976"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SQL Server</w:t>
            </w:r>
          </w:p>
          <w:p w14:paraId="0C55EC48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Marcar9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265BED">
              <w:rPr>
                <w:rFonts w:ascii="Arial" w:hAnsi="Arial" w:cs="Arial"/>
                <w:sz w:val="22"/>
                <w:szCs w:val="22"/>
              </w:rPr>
            </w:r>
            <w:r w:rsidR="00265BED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1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252489" w:rsidRPr="00D1764B">
              <w:rPr>
                <w:rFonts w:ascii="Arial" w:hAnsi="Arial" w:cs="Arial"/>
                <w:sz w:val="22"/>
                <w:szCs w:val="22"/>
                <w:lang w:val="en-US"/>
              </w:rPr>
              <w:t>My</w:t>
            </w:r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SQL</w:t>
            </w:r>
          </w:p>
          <w:p w14:paraId="575637D5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Marcar10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265BED">
              <w:rPr>
                <w:rFonts w:ascii="Arial" w:hAnsi="Arial" w:cs="Arial"/>
                <w:sz w:val="22"/>
                <w:szCs w:val="22"/>
              </w:rPr>
            </w:r>
            <w:r w:rsidR="00265BED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2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MongoDB</w:t>
            </w:r>
          </w:p>
          <w:p w14:paraId="21A8D0A1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Marcar11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265BED">
              <w:rPr>
                <w:rFonts w:ascii="Arial" w:hAnsi="Arial" w:cs="Arial"/>
                <w:sz w:val="22"/>
                <w:szCs w:val="22"/>
              </w:rPr>
            </w:r>
            <w:r w:rsidR="00265BED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3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Otro:</w:t>
            </w:r>
            <w:r w:rsidR="002A4E30">
              <w:rPr>
                <w:rFonts w:ascii="Arial" w:hAnsi="Arial" w:cs="Arial"/>
                <w:sz w:val="22"/>
                <w:szCs w:val="22"/>
                <w:lang w:val="en-US"/>
              </w:rPr>
              <w:t>AZURE</w:t>
            </w:r>
            <w:proofErr w:type="spellEnd"/>
          </w:p>
          <w:p w14:paraId="645879B1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147" w:type="dxa"/>
            <w:shd w:val="clear" w:color="auto" w:fill="auto"/>
          </w:tcPr>
          <w:p w14:paraId="314166E6" w14:textId="77777777" w:rsidR="00406976" w:rsidRPr="008C2396" w:rsidRDefault="00406976" w:rsidP="00DD4EC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14:paraId="3515591A" w14:textId="77777777" w:rsidR="00190F2A" w:rsidRPr="00E922DD" w:rsidRDefault="002A4E30" w:rsidP="00DD4EC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922DD">
              <w:rPr>
                <w:rFonts w:ascii="Arial" w:hAnsi="Arial" w:cs="Arial"/>
                <w:b/>
                <w:sz w:val="22"/>
                <w:szCs w:val="22"/>
              </w:rPr>
              <w:t>1.0</w:t>
            </w:r>
          </w:p>
          <w:p w14:paraId="0F08023B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414A455C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5953AF8A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7A822828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6E4B7D5D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w:rsidR="00406976" w:rsidRPr="008C2396" w14:paraId="2127B2A3" w14:textId="77777777" w:rsidTr="00287554">
        <w:trPr>
          <w:trHeight w:val="1348"/>
        </w:trPr>
        <w:tc>
          <w:tcPr>
            <w:tcW w:w="2836" w:type="dxa"/>
            <w:vMerge/>
            <w:shd w:val="clear" w:color="auto" w:fill="A50021"/>
            <w:vAlign w:val="center"/>
          </w:tcPr>
          <w:p w14:paraId="0B822DF8" w14:textId="77777777" w:rsidR="00406976" w:rsidRPr="008C2396" w:rsidRDefault="00406976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1C2A4795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Lenguaje</w:t>
            </w:r>
          </w:p>
        </w:tc>
        <w:tc>
          <w:tcPr>
            <w:tcW w:w="4781" w:type="dxa"/>
            <w:gridSpan w:val="3"/>
            <w:shd w:val="clear" w:color="auto" w:fill="auto"/>
          </w:tcPr>
          <w:p w14:paraId="1D08D35B" w14:textId="77777777" w:rsidR="00406976" w:rsidRPr="008C2396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</w:p>
          <w:p w14:paraId="76A114AF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265BED">
              <w:rPr>
                <w:rFonts w:ascii="Arial" w:hAnsi="Arial" w:cs="Arial"/>
                <w:sz w:val="22"/>
                <w:szCs w:val="22"/>
              </w:rPr>
            </w:r>
            <w:r w:rsidR="00265BED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C#</w:t>
            </w:r>
          </w:p>
          <w:p w14:paraId="1CA37A7B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265BED">
              <w:rPr>
                <w:rFonts w:ascii="Arial" w:hAnsi="Arial" w:cs="Arial"/>
                <w:sz w:val="22"/>
                <w:szCs w:val="22"/>
              </w:rPr>
            </w:r>
            <w:r w:rsidR="00265BED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VB</w:t>
            </w:r>
          </w:p>
          <w:p w14:paraId="469E92BB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265BED">
              <w:rPr>
                <w:rFonts w:ascii="Arial" w:hAnsi="Arial" w:cs="Arial"/>
                <w:sz w:val="22"/>
                <w:szCs w:val="22"/>
              </w:rPr>
            </w:r>
            <w:r w:rsidR="00265BED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PHP</w:t>
            </w:r>
          </w:p>
          <w:p w14:paraId="4C6FE5CD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265BED">
              <w:rPr>
                <w:rFonts w:ascii="Arial" w:hAnsi="Arial" w:cs="Arial"/>
                <w:sz w:val="22"/>
                <w:szCs w:val="22"/>
              </w:rPr>
            </w:r>
            <w:r w:rsidR="00265BED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Java</w:t>
            </w:r>
          </w:p>
          <w:p w14:paraId="7BCFC974" w14:textId="77777777" w:rsidR="00406976" w:rsidRPr="00D1764B" w:rsidRDefault="002A4E30" w:rsidP="005B1D0C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265BED">
              <w:rPr>
                <w:rFonts w:ascii="Arial" w:hAnsi="Arial" w:cs="Arial"/>
                <w:sz w:val="22"/>
                <w:szCs w:val="22"/>
              </w:rPr>
            </w:r>
            <w:r w:rsidR="00265BED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406976"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06976" w:rsidRPr="008C2396">
              <w:rPr>
                <w:rFonts w:ascii="Arial" w:hAnsi="Arial" w:cs="Arial"/>
                <w:sz w:val="22"/>
                <w:szCs w:val="22"/>
              </w:rPr>
              <w:t>JavaScript</w:t>
            </w:r>
          </w:p>
          <w:p w14:paraId="6D705B21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265BED">
              <w:rPr>
                <w:rFonts w:ascii="Arial" w:hAnsi="Arial" w:cs="Arial"/>
                <w:sz w:val="22"/>
                <w:szCs w:val="22"/>
              </w:rPr>
            </w:r>
            <w:r w:rsidR="00265BED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Otro:</w:t>
            </w:r>
          </w:p>
          <w:p w14:paraId="0A64E1B9" w14:textId="77777777" w:rsidR="00406976" w:rsidRPr="008C2396" w:rsidRDefault="00406976" w:rsidP="0031230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47" w:type="dxa"/>
            <w:shd w:val="clear" w:color="auto" w:fill="auto"/>
          </w:tcPr>
          <w:p w14:paraId="5B343CDD" w14:textId="77777777" w:rsidR="00190F2A" w:rsidRPr="00E922DD" w:rsidRDefault="00190F2A" w:rsidP="00190F2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922DD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14:paraId="7E0FCF23" w14:textId="77777777" w:rsidR="00190F2A" w:rsidRPr="00E922DD" w:rsidRDefault="002A4E30" w:rsidP="00190F2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922DD">
              <w:rPr>
                <w:rFonts w:ascii="Arial" w:hAnsi="Arial" w:cs="Arial"/>
                <w:b/>
                <w:sz w:val="22"/>
                <w:szCs w:val="22"/>
              </w:rPr>
              <w:t>1.0</w:t>
            </w:r>
          </w:p>
          <w:p w14:paraId="3F8A5E49" w14:textId="77777777" w:rsidR="00190F2A" w:rsidRPr="00E922DD" w:rsidRDefault="00190F2A" w:rsidP="00190F2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922DD">
              <w:rPr>
                <w:rFonts w:ascii="Arial" w:hAnsi="Arial" w:cs="Arial"/>
                <w:b/>
                <w:sz w:val="22"/>
                <w:szCs w:val="22"/>
              </w:rPr>
              <w:t>_______</w:t>
            </w:r>
          </w:p>
          <w:p w14:paraId="3A4FF800" w14:textId="77777777" w:rsidR="00190F2A" w:rsidRPr="00E922DD" w:rsidRDefault="00190F2A" w:rsidP="00190F2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922DD">
              <w:rPr>
                <w:rFonts w:ascii="Arial" w:hAnsi="Arial" w:cs="Arial"/>
                <w:b/>
                <w:sz w:val="22"/>
                <w:szCs w:val="22"/>
              </w:rPr>
              <w:t>_______</w:t>
            </w:r>
          </w:p>
          <w:p w14:paraId="28E9FDE7" w14:textId="77777777" w:rsidR="00190F2A" w:rsidRPr="00E922DD" w:rsidRDefault="00190F2A" w:rsidP="00190F2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922DD">
              <w:rPr>
                <w:rFonts w:ascii="Arial" w:hAnsi="Arial" w:cs="Arial"/>
                <w:b/>
                <w:sz w:val="22"/>
                <w:szCs w:val="22"/>
              </w:rPr>
              <w:t>_______</w:t>
            </w:r>
          </w:p>
          <w:p w14:paraId="33BE61F5" w14:textId="77777777" w:rsidR="00190F2A" w:rsidRPr="00E922DD" w:rsidRDefault="00190F2A" w:rsidP="00190F2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922DD">
              <w:rPr>
                <w:rFonts w:ascii="Arial" w:hAnsi="Arial" w:cs="Arial"/>
                <w:b/>
                <w:sz w:val="22"/>
                <w:szCs w:val="22"/>
              </w:rPr>
              <w:t>_______</w:t>
            </w:r>
          </w:p>
          <w:p w14:paraId="29C0C215" w14:textId="77777777" w:rsidR="00406976" w:rsidRPr="00E922DD" w:rsidRDefault="00190F2A" w:rsidP="00190F2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922DD">
              <w:rPr>
                <w:rFonts w:ascii="Arial" w:hAnsi="Arial" w:cs="Arial"/>
                <w:b/>
                <w:sz w:val="22"/>
                <w:szCs w:val="22"/>
              </w:rPr>
              <w:t>_______</w:t>
            </w:r>
          </w:p>
          <w:p w14:paraId="62E25D71" w14:textId="77777777" w:rsidR="00190F2A" w:rsidRPr="00E922DD" w:rsidRDefault="00190F2A" w:rsidP="00190F2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922DD">
              <w:rPr>
                <w:rFonts w:ascii="Arial" w:hAnsi="Arial" w:cs="Arial"/>
                <w:b/>
                <w:sz w:val="22"/>
                <w:szCs w:val="22"/>
              </w:rPr>
              <w:t>_______</w:t>
            </w:r>
          </w:p>
        </w:tc>
      </w:tr>
      <w:tr w:rsidR="00CF1DBE" w:rsidRPr="008C2396" w14:paraId="761E1DA9" w14:textId="77777777" w:rsidTr="00287554">
        <w:trPr>
          <w:trHeight w:val="182"/>
        </w:trPr>
        <w:tc>
          <w:tcPr>
            <w:tcW w:w="2836" w:type="dxa"/>
            <w:shd w:val="clear" w:color="auto" w:fill="A50021"/>
            <w:vAlign w:val="center"/>
          </w:tcPr>
          <w:p w14:paraId="0AFCD0FD" w14:textId="77777777" w:rsidR="00CF1DBE" w:rsidRPr="008C2396" w:rsidRDefault="00F8500A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Viabilidad </w:t>
            </w:r>
            <w:r w:rsidR="00E351AD" w:rsidRPr="008C2396">
              <w:rPr>
                <w:rFonts w:ascii="Arial" w:hAnsi="Arial" w:cs="Arial"/>
                <w:b/>
                <w:sz w:val="22"/>
                <w:szCs w:val="22"/>
              </w:rPr>
              <w:t>Técnica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1FEA2F1D" w14:textId="77777777" w:rsidR="000C0F24" w:rsidRPr="008C2396" w:rsidRDefault="006650FC" w:rsidP="00DD4EC2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t xml:space="preserve">Luego de adelantado el análisis de los requisitos </w:t>
            </w:r>
            <w:r w:rsidR="005E40B5" w:rsidRPr="008C2396">
              <w:rPr>
                <w:rFonts w:ascii="Arial" w:hAnsi="Arial" w:cs="Arial"/>
                <w:sz w:val="22"/>
                <w:szCs w:val="22"/>
              </w:rPr>
              <w:t>y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7786E" w:rsidRPr="008C2396">
              <w:rPr>
                <w:rFonts w:ascii="Arial" w:hAnsi="Arial" w:cs="Arial"/>
                <w:sz w:val="22"/>
                <w:szCs w:val="22"/>
              </w:rPr>
              <w:t>requerimientos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es viable proponer una solución técnica para esta solicitud: SI (</w:t>
            </w:r>
            <w:r w:rsidR="00E922DD">
              <w:rPr>
                <w:rFonts w:ascii="Arial" w:hAnsi="Arial" w:cs="Arial"/>
                <w:sz w:val="22"/>
                <w:szCs w:val="22"/>
              </w:rPr>
              <w:t>X</w:t>
            </w:r>
            <w:r w:rsidRPr="008C2396">
              <w:rPr>
                <w:rFonts w:ascii="Arial" w:hAnsi="Arial" w:cs="Arial"/>
                <w:sz w:val="22"/>
                <w:szCs w:val="22"/>
              </w:rPr>
              <w:t>) N</w:t>
            </w:r>
            <w:r w:rsidR="00C63992" w:rsidRPr="008C2396">
              <w:rPr>
                <w:rFonts w:ascii="Arial" w:hAnsi="Arial" w:cs="Arial"/>
                <w:sz w:val="22"/>
                <w:szCs w:val="22"/>
              </w:rPr>
              <w:t>O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="005B152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7C64CA16" w14:textId="77777777" w:rsidR="000A71D8" w:rsidRPr="008C2396" w:rsidRDefault="000A71D8" w:rsidP="003D4A48">
      <w:pPr>
        <w:rPr>
          <w:rFonts w:ascii="Arial" w:hAnsi="Arial" w:cs="Arial"/>
          <w:b/>
          <w:sz w:val="28"/>
          <w:szCs w:val="28"/>
          <w:lang w:val="es-CO"/>
        </w:rPr>
      </w:pPr>
    </w:p>
    <w:p w14:paraId="41A9AB33" w14:textId="77777777" w:rsidR="00E45C7F" w:rsidRPr="008C2396" w:rsidRDefault="00E45C7F" w:rsidP="00E45C7F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ACEPTACIÓN: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35"/>
        <w:gridCol w:w="2530"/>
        <w:gridCol w:w="1440"/>
        <w:gridCol w:w="2485"/>
      </w:tblGrid>
      <w:tr w:rsidR="008B73D8" w:rsidRPr="008C2396" w14:paraId="12015468" w14:textId="77777777" w:rsidTr="0031230D">
        <w:tc>
          <w:tcPr>
            <w:tcW w:w="4112" w:type="dxa"/>
            <w:shd w:val="clear" w:color="auto" w:fill="A6A6A6"/>
          </w:tcPr>
          <w:p w14:paraId="25198B16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551" w:type="dxa"/>
            <w:shd w:val="clear" w:color="auto" w:fill="A6A6A6"/>
          </w:tcPr>
          <w:p w14:paraId="5FF99060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1316" w:type="dxa"/>
            <w:shd w:val="clear" w:color="auto" w:fill="A6A6A6"/>
          </w:tcPr>
          <w:p w14:paraId="0424945C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2511" w:type="dxa"/>
            <w:shd w:val="clear" w:color="auto" w:fill="A6A6A6"/>
          </w:tcPr>
          <w:p w14:paraId="0A5C4CF7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8B73D8" w:rsidRPr="008C2396" w14:paraId="0B1B17A7" w14:textId="77777777" w:rsidTr="0031230D">
        <w:tc>
          <w:tcPr>
            <w:tcW w:w="4112" w:type="dxa"/>
            <w:shd w:val="clear" w:color="auto" w:fill="auto"/>
          </w:tcPr>
          <w:p w14:paraId="580FE7DB" w14:textId="77777777" w:rsidR="008B73D8" w:rsidRPr="008C2396" w:rsidRDefault="00893602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Pedro Juárez Miranda</w:t>
            </w:r>
          </w:p>
        </w:tc>
        <w:tc>
          <w:tcPr>
            <w:tcW w:w="2551" w:type="dxa"/>
            <w:shd w:val="clear" w:color="auto" w:fill="auto"/>
          </w:tcPr>
          <w:p w14:paraId="753EA0BC" w14:textId="77777777" w:rsidR="008B73D8" w:rsidRPr="008C2396" w:rsidRDefault="00893602" w:rsidP="00893602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Diseño y Programación</w:t>
            </w:r>
          </w:p>
        </w:tc>
        <w:tc>
          <w:tcPr>
            <w:tcW w:w="1316" w:type="dxa"/>
            <w:shd w:val="clear" w:color="auto" w:fill="auto"/>
          </w:tcPr>
          <w:p w14:paraId="7EA946E0" w14:textId="77777777" w:rsidR="008B73D8" w:rsidRPr="008C2396" w:rsidRDefault="00893602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7771234567</w:t>
            </w:r>
          </w:p>
        </w:tc>
        <w:tc>
          <w:tcPr>
            <w:tcW w:w="2511" w:type="dxa"/>
            <w:shd w:val="clear" w:color="auto" w:fill="auto"/>
          </w:tcPr>
          <w:p w14:paraId="3F1105DF" w14:textId="17C77D00" w:rsidR="008B73D8" w:rsidRPr="008C2396" w:rsidRDefault="00215805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drawing>
                <wp:anchor distT="0" distB="0" distL="114300" distR="114300" simplePos="0" relativeHeight="251655168" behindDoc="0" locked="0" layoutInCell="1" allowOverlap="1" wp14:anchorId="0A2F0092" wp14:editId="2A2CE7DB">
                  <wp:simplePos x="0" y="0"/>
                  <wp:positionH relativeFrom="margin">
                    <wp:posOffset>387985</wp:posOffset>
                  </wp:positionH>
                  <wp:positionV relativeFrom="margin">
                    <wp:posOffset>62230</wp:posOffset>
                  </wp:positionV>
                  <wp:extent cx="805180" cy="382905"/>
                  <wp:effectExtent l="0" t="0" r="0" b="0"/>
                  <wp:wrapSquare wrapText="bothSides"/>
                  <wp:docPr id="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5180" cy="382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B73D8" w:rsidRPr="008C2396" w14:paraId="073D8D95" w14:textId="77777777" w:rsidTr="0031230D">
        <w:tc>
          <w:tcPr>
            <w:tcW w:w="4112" w:type="dxa"/>
            <w:shd w:val="clear" w:color="auto" w:fill="auto"/>
          </w:tcPr>
          <w:p w14:paraId="29671AC4" w14:textId="77777777" w:rsidR="008B73D8" w:rsidRPr="008C2396" w:rsidRDefault="00893602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Pablo López Romo</w:t>
            </w:r>
          </w:p>
        </w:tc>
        <w:tc>
          <w:tcPr>
            <w:tcW w:w="2551" w:type="dxa"/>
            <w:shd w:val="clear" w:color="auto" w:fill="auto"/>
          </w:tcPr>
          <w:p w14:paraId="737A9469" w14:textId="77777777" w:rsidR="008B73D8" w:rsidRPr="008C2396" w:rsidRDefault="00893602" w:rsidP="00893602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Diseño y Programación</w:t>
            </w:r>
          </w:p>
        </w:tc>
        <w:tc>
          <w:tcPr>
            <w:tcW w:w="1316" w:type="dxa"/>
            <w:shd w:val="clear" w:color="auto" w:fill="auto"/>
          </w:tcPr>
          <w:p w14:paraId="409C7DBA" w14:textId="77777777" w:rsidR="008B73D8" w:rsidRPr="008C2396" w:rsidRDefault="00893602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7779874561</w:t>
            </w:r>
          </w:p>
        </w:tc>
        <w:tc>
          <w:tcPr>
            <w:tcW w:w="2511" w:type="dxa"/>
            <w:shd w:val="clear" w:color="auto" w:fill="auto"/>
          </w:tcPr>
          <w:p w14:paraId="4E900C88" w14:textId="1914F93D" w:rsidR="008B73D8" w:rsidRPr="008C2396" w:rsidRDefault="00215805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drawing>
                <wp:anchor distT="0" distB="0" distL="114300" distR="114300" simplePos="0" relativeHeight="251656192" behindDoc="0" locked="0" layoutInCell="1" allowOverlap="1" wp14:anchorId="483593FD" wp14:editId="5F9959C0">
                  <wp:simplePos x="0" y="0"/>
                  <wp:positionH relativeFrom="margin">
                    <wp:posOffset>348615</wp:posOffset>
                  </wp:positionH>
                  <wp:positionV relativeFrom="margin">
                    <wp:posOffset>81280</wp:posOffset>
                  </wp:positionV>
                  <wp:extent cx="774065" cy="322580"/>
                  <wp:effectExtent l="0" t="0" r="0" b="0"/>
                  <wp:wrapSquare wrapText="bothSides"/>
                  <wp:docPr id="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4065" cy="322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B73D8" w:rsidRPr="008C2396" w14:paraId="1CC06745" w14:textId="77777777" w:rsidTr="0031230D">
        <w:tc>
          <w:tcPr>
            <w:tcW w:w="4112" w:type="dxa"/>
            <w:shd w:val="clear" w:color="auto" w:fill="auto"/>
          </w:tcPr>
          <w:p w14:paraId="5F6D4E3D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7F5F7471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0C02FDAD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69CA9B9B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5C14070A" w14:textId="77777777" w:rsidTr="0031230D">
        <w:tc>
          <w:tcPr>
            <w:tcW w:w="4112" w:type="dxa"/>
            <w:shd w:val="clear" w:color="auto" w:fill="auto"/>
          </w:tcPr>
          <w:p w14:paraId="1C46935E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5A9033B2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691C167E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7597D003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40E1FE21" w14:textId="77777777" w:rsidTr="0031230D">
        <w:tc>
          <w:tcPr>
            <w:tcW w:w="4112" w:type="dxa"/>
            <w:shd w:val="clear" w:color="auto" w:fill="auto"/>
          </w:tcPr>
          <w:p w14:paraId="075EDF88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5DB2102A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1322F819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3F948C95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7D640461" w14:textId="77777777" w:rsidTr="0031230D">
        <w:tc>
          <w:tcPr>
            <w:tcW w:w="4112" w:type="dxa"/>
            <w:shd w:val="clear" w:color="auto" w:fill="auto"/>
          </w:tcPr>
          <w:p w14:paraId="38DF1533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613D1DDE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00AFAD69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6E9C4DDD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0108F49A" w14:textId="77777777" w:rsidR="006844B1" w:rsidRPr="008C2396" w:rsidRDefault="00C454AB" w:rsidP="0050044E">
      <w:pPr>
        <w:numPr>
          <w:ilvl w:val="0"/>
          <w:numId w:val="28"/>
        </w:numPr>
        <w:jc w:val="center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t>FASE DE PLANEACIÓN</w:t>
      </w:r>
      <w:r w:rsidR="006007F2" w:rsidRPr="008C2396">
        <w:rPr>
          <w:rFonts w:ascii="Arial" w:hAnsi="Arial" w:cs="Arial"/>
          <w:b/>
          <w:sz w:val="28"/>
          <w:szCs w:val="28"/>
        </w:rPr>
        <w:t xml:space="preserve"> Y GERENCIA DEL PROYECTO</w:t>
      </w:r>
    </w:p>
    <w:p w14:paraId="4F9C790F" w14:textId="77777777" w:rsidR="006844B1" w:rsidRPr="008C2396" w:rsidRDefault="006844B1" w:rsidP="00E15918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9356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"/>
        <w:gridCol w:w="2074"/>
        <w:gridCol w:w="442"/>
        <w:gridCol w:w="1449"/>
        <w:gridCol w:w="1469"/>
        <w:gridCol w:w="129"/>
        <w:gridCol w:w="1629"/>
        <w:gridCol w:w="1701"/>
      </w:tblGrid>
      <w:tr w:rsidR="00D910E8" w:rsidRPr="008C2396" w14:paraId="0C2485D4" w14:textId="77777777" w:rsidTr="00D910E8">
        <w:trPr>
          <w:gridAfter w:val="3"/>
          <w:wAfter w:w="3459" w:type="dxa"/>
          <w:trHeight w:val="182"/>
        </w:trPr>
        <w:tc>
          <w:tcPr>
            <w:tcW w:w="2979" w:type="dxa"/>
            <w:gridSpan w:val="3"/>
            <w:shd w:val="clear" w:color="auto" w:fill="A50021"/>
            <w:vAlign w:val="center"/>
          </w:tcPr>
          <w:p w14:paraId="40DD085F" w14:textId="77777777" w:rsidR="00D910E8" w:rsidRPr="008C2396" w:rsidRDefault="00D910E8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</w:p>
        </w:tc>
        <w:tc>
          <w:tcPr>
            <w:tcW w:w="2918" w:type="dxa"/>
            <w:gridSpan w:val="2"/>
            <w:shd w:val="clear" w:color="auto" w:fill="FFFFFF"/>
            <w:vAlign w:val="center"/>
          </w:tcPr>
          <w:p w14:paraId="7A96F43B" w14:textId="77777777" w:rsidR="00D910E8" w:rsidRPr="008C2396" w:rsidRDefault="00D910E8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D910E8" w:rsidRPr="008C2396" w14:paraId="703FEB35" w14:textId="77777777" w:rsidTr="00D910E8">
        <w:trPr>
          <w:trHeight w:val="226"/>
        </w:trPr>
        <w:tc>
          <w:tcPr>
            <w:tcW w:w="463" w:type="dxa"/>
            <w:shd w:val="clear" w:color="auto" w:fill="A6A6A6"/>
          </w:tcPr>
          <w:p w14:paraId="702EDC5F" w14:textId="77777777" w:rsidR="00D910E8" w:rsidRPr="008C2396" w:rsidRDefault="00D910E8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proofErr w:type="spellStart"/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N°</w:t>
            </w:r>
            <w:proofErr w:type="spellEnd"/>
          </w:p>
        </w:tc>
        <w:tc>
          <w:tcPr>
            <w:tcW w:w="2074" w:type="dxa"/>
            <w:shd w:val="clear" w:color="auto" w:fill="A6A6A6"/>
          </w:tcPr>
          <w:p w14:paraId="50C917DB" w14:textId="77777777" w:rsidR="00D910E8" w:rsidRPr="008C2396" w:rsidRDefault="00D910E8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Nombre Etapa</w:t>
            </w:r>
          </w:p>
        </w:tc>
        <w:tc>
          <w:tcPr>
            <w:tcW w:w="1891" w:type="dxa"/>
            <w:gridSpan w:val="2"/>
            <w:shd w:val="clear" w:color="auto" w:fill="A6A6A6"/>
          </w:tcPr>
          <w:p w14:paraId="4DA50366" w14:textId="77777777" w:rsidR="00D910E8" w:rsidRPr="008C2396" w:rsidRDefault="00D910E8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Actividad </w:t>
            </w:r>
          </w:p>
        </w:tc>
        <w:tc>
          <w:tcPr>
            <w:tcW w:w="1598" w:type="dxa"/>
            <w:gridSpan w:val="2"/>
            <w:shd w:val="clear" w:color="auto" w:fill="A6A6A6"/>
          </w:tcPr>
          <w:p w14:paraId="4E804DE6" w14:textId="77777777" w:rsidR="00D910E8" w:rsidRPr="008C2396" w:rsidRDefault="00D910E8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Rol Responsable</w:t>
            </w:r>
          </w:p>
        </w:tc>
        <w:tc>
          <w:tcPr>
            <w:tcW w:w="1629" w:type="dxa"/>
            <w:shd w:val="clear" w:color="auto" w:fill="A6A6A6"/>
          </w:tcPr>
          <w:p w14:paraId="2B395556" w14:textId="77777777" w:rsidR="00D910E8" w:rsidRPr="008C2396" w:rsidRDefault="00D910E8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Fecha Inicio</w:t>
            </w:r>
          </w:p>
        </w:tc>
        <w:tc>
          <w:tcPr>
            <w:tcW w:w="1701" w:type="dxa"/>
            <w:shd w:val="clear" w:color="auto" w:fill="A6A6A6"/>
          </w:tcPr>
          <w:p w14:paraId="518B837B" w14:textId="77777777" w:rsidR="00D910E8" w:rsidRPr="008C2396" w:rsidRDefault="00D910E8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Fecha Fin</w:t>
            </w:r>
          </w:p>
        </w:tc>
      </w:tr>
      <w:tr w:rsidR="00D910E8" w:rsidRPr="008C2396" w14:paraId="2C7740BF" w14:textId="77777777" w:rsidTr="00D910E8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5F2F552D" w14:textId="77777777" w:rsidR="00D910E8" w:rsidRPr="00F841AD" w:rsidRDefault="00D910E8" w:rsidP="00D76FAB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</w:p>
          <w:p w14:paraId="35E3822E" w14:textId="77777777" w:rsidR="00B102F9" w:rsidRPr="00F841AD" w:rsidRDefault="00B102F9" w:rsidP="00D76FAB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F841AD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1</w:t>
            </w:r>
          </w:p>
        </w:tc>
        <w:tc>
          <w:tcPr>
            <w:tcW w:w="2074" w:type="dxa"/>
            <w:shd w:val="clear" w:color="auto" w:fill="FFFFFF"/>
            <w:vAlign w:val="center"/>
          </w:tcPr>
          <w:p w14:paraId="7405E896" w14:textId="77777777" w:rsidR="00D910E8" w:rsidRPr="00F841AD" w:rsidRDefault="00D910E8" w:rsidP="00D76FAB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F841AD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ANÁLISIS DE REQUERIMIENTO</w:t>
            </w:r>
          </w:p>
        </w:tc>
        <w:tc>
          <w:tcPr>
            <w:tcW w:w="1891" w:type="dxa"/>
            <w:gridSpan w:val="2"/>
            <w:shd w:val="clear" w:color="auto" w:fill="FFFFFF"/>
            <w:vAlign w:val="center"/>
          </w:tcPr>
          <w:p w14:paraId="21B8C671" w14:textId="77777777" w:rsidR="00D910E8" w:rsidRPr="008C2396" w:rsidRDefault="00D910E8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 w:rsidRPr="00F841AD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Reunión con el cliente</w:t>
            </w:r>
          </w:p>
        </w:tc>
        <w:tc>
          <w:tcPr>
            <w:tcW w:w="1598" w:type="dxa"/>
            <w:gridSpan w:val="2"/>
            <w:shd w:val="clear" w:color="auto" w:fill="FFFFFF"/>
            <w:vAlign w:val="center"/>
          </w:tcPr>
          <w:p w14:paraId="48A1B1F2" w14:textId="77777777" w:rsidR="00D910E8" w:rsidRPr="00F841AD" w:rsidRDefault="00D910E8" w:rsidP="00D76FAB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F841AD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Analista de Software</w:t>
            </w:r>
          </w:p>
        </w:tc>
        <w:tc>
          <w:tcPr>
            <w:tcW w:w="1629" w:type="dxa"/>
            <w:shd w:val="clear" w:color="auto" w:fill="FFFFFF"/>
            <w:vAlign w:val="center"/>
          </w:tcPr>
          <w:p w14:paraId="7E346308" w14:textId="77777777" w:rsidR="00D910E8" w:rsidRPr="008C2396" w:rsidRDefault="00D910E8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20/02/202</w:t>
            </w:r>
            <w:r w:rsidR="00B102F9"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2</w:t>
            </w:r>
          </w:p>
        </w:tc>
        <w:tc>
          <w:tcPr>
            <w:tcW w:w="1701" w:type="dxa"/>
            <w:shd w:val="clear" w:color="auto" w:fill="FFFFFF"/>
            <w:vAlign w:val="center"/>
          </w:tcPr>
          <w:p w14:paraId="3AC82D1B" w14:textId="77777777" w:rsidR="00D910E8" w:rsidRPr="008C2396" w:rsidRDefault="00D910E8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30/02/202</w:t>
            </w:r>
            <w:r w:rsidR="00B102F9"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2</w:t>
            </w:r>
          </w:p>
        </w:tc>
      </w:tr>
      <w:tr w:rsidR="00D910E8" w:rsidRPr="008C2396" w14:paraId="71654C3C" w14:textId="77777777" w:rsidTr="00D910E8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75FBB45A" w14:textId="77777777" w:rsidR="00D910E8" w:rsidRPr="00F841AD" w:rsidRDefault="00B102F9" w:rsidP="00D910E8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F841AD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2</w:t>
            </w:r>
          </w:p>
        </w:tc>
        <w:tc>
          <w:tcPr>
            <w:tcW w:w="2074" w:type="dxa"/>
            <w:shd w:val="clear" w:color="auto" w:fill="FFFFFF"/>
            <w:vAlign w:val="center"/>
          </w:tcPr>
          <w:p w14:paraId="5442E026" w14:textId="77777777" w:rsidR="00D910E8" w:rsidRPr="008C2396" w:rsidRDefault="00D910E8" w:rsidP="00D910E8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 w:rsidRPr="00EF2089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ANÁLISIS DE REQUERIMIENTO</w:t>
            </w:r>
          </w:p>
        </w:tc>
        <w:tc>
          <w:tcPr>
            <w:tcW w:w="1891" w:type="dxa"/>
            <w:gridSpan w:val="2"/>
            <w:shd w:val="clear" w:color="auto" w:fill="FFFFFF"/>
            <w:vAlign w:val="center"/>
          </w:tcPr>
          <w:p w14:paraId="249DEA99" w14:textId="77777777" w:rsidR="00D910E8" w:rsidRPr="00F841AD" w:rsidRDefault="00D910E8" w:rsidP="00D910E8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F841AD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Antecedentes del problema</w:t>
            </w:r>
          </w:p>
        </w:tc>
        <w:tc>
          <w:tcPr>
            <w:tcW w:w="1598" w:type="dxa"/>
            <w:gridSpan w:val="2"/>
            <w:shd w:val="clear" w:color="auto" w:fill="FFFFFF"/>
            <w:vAlign w:val="center"/>
          </w:tcPr>
          <w:p w14:paraId="593DAC6C" w14:textId="77777777" w:rsidR="00D910E8" w:rsidRPr="00F841AD" w:rsidRDefault="00D910E8" w:rsidP="00D910E8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F841AD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Analista de Software</w:t>
            </w:r>
          </w:p>
        </w:tc>
        <w:tc>
          <w:tcPr>
            <w:tcW w:w="1629" w:type="dxa"/>
            <w:shd w:val="clear" w:color="auto" w:fill="FFFFFF"/>
            <w:vAlign w:val="center"/>
          </w:tcPr>
          <w:p w14:paraId="2E0C97F5" w14:textId="77777777" w:rsidR="00D910E8" w:rsidRPr="008C2396" w:rsidRDefault="00D910E8" w:rsidP="00D910E8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20/02/202</w:t>
            </w:r>
            <w:r w:rsidR="00B102F9"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2</w:t>
            </w:r>
          </w:p>
        </w:tc>
        <w:tc>
          <w:tcPr>
            <w:tcW w:w="1701" w:type="dxa"/>
            <w:shd w:val="clear" w:color="auto" w:fill="FFFFFF"/>
            <w:vAlign w:val="center"/>
          </w:tcPr>
          <w:p w14:paraId="342E5AFC" w14:textId="77777777" w:rsidR="00D910E8" w:rsidRPr="008C2396" w:rsidRDefault="00D910E8" w:rsidP="00D910E8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30/02/202</w:t>
            </w:r>
            <w:r w:rsidR="00B102F9"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2</w:t>
            </w:r>
          </w:p>
        </w:tc>
      </w:tr>
      <w:tr w:rsidR="00D910E8" w:rsidRPr="008C2396" w14:paraId="50ED660C" w14:textId="77777777" w:rsidTr="00D910E8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562AA011" w14:textId="77777777" w:rsidR="00D910E8" w:rsidRPr="00F841AD" w:rsidRDefault="00D910E8" w:rsidP="00D910E8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</w:p>
          <w:p w14:paraId="3C4B9932" w14:textId="77777777" w:rsidR="00B102F9" w:rsidRPr="00F841AD" w:rsidRDefault="00B102F9" w:rsidP="00D910E8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F841AD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3</w:t>
            </w:r>
          </w:p>
        </w:tc>
        <w:tc>
          <w:tcPr>
            <w:tcW w:w="2074" w:type="dxa"/>
            <w:shd w:val="clear" w:color="auto" w:fill="FFFFFF"/>
            <w:vAlign w:val="center"/>
          </w:tcPr>
          <w:p w14:paraId="3B40F805" w14:textId="77777777" w:rsidR="00D910E8" w:rsidRPr="008C2396" w:rsidRDefault="00D910E8" w:rsidP="00D910E8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 w:rsidRPr="00EF2089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ANÁLISIS DE REQUERIMIENTO</w:t>
            </w:r>
          </w:p>
        </w:tc>
        <w:tc>
          <w:tcPr>
            <w:tcW w:w="1891" w:type="dxa"/>
            <w:gridSpan w:val="2"/>
            <w:shd w:val="clear" w:color="auto" w:fill="FFFFFF"/>
            <w:vAlign w:val="center"/>
          </w:tcPr>
          <w:p w14:paraId="46779E06" w14:textId="77777777" w:rsidR="00D910E8" w:rsidRPr="00F841AD" w:rsidRDefault="00D910E8" w:rsidP="00D910E8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F841AD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Planteamiento del Problema</w:t>
            </w:r>
          </w:p>
        </w:tc>
        <w:tc>
          <w:tcPr>
            <w:tcW w:w="1598" w:type="dxa"/>
            <w:gridSpan w:val="2"/>
            <w:shd w:val="clear" w:color="auto" w:fill="FFFFFF"/>
            <w:vAlign w:val="center"/>
          </w:tcPr>
          <w:p w14:paraId="75F62D95" w14:textId="77777777" w:rsidR="00D910E8" w:rsidRPr="00F841AD" w:rsidRDefault="00D910E8" w:rsidP="00D910E8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F841AD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Analista de Software</w:t>
            </w:r>
          </w:p>
        </w:tc>
        <w:tc>
          <w:tcPr>
            <w:tcW w:w="1629" w:type="dxa"/>
            <w:shd w:val="clear" w:color="auto" w:fill="FFFFFF"/>
            <w:vAlign w:val="center"/>
          </w:tcPr>
          <w:p w14:paraId="003FB26E" w14:textId="77777777" w:rsidR="00D910E8" w:rsidRPr="008C2396" w:rsidRDefault="00D910E8" w:rsidP="00D910E8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20/02/202</w:t>
            </w:r>
            <w:r w:rsidR="00B102F9"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2</w:t>
            </w:r>
          </w:p>
        </w:tc>
        <w:tc>
          <w:tcPr>
            <w:tcW w:w="1701" w:type="dxa"/>
            <w:shd w:val="clear" w:color="auto" w:fill="FFFFFF"/>
            <w:vAlign w:val="center"/>
          </w:tcPr>
          <w:p w14:paraId="26ACDED5" w14:textId="77777777" w:rsidR="00D910E8" w:rsidRPr="008C2396" w:rsidRDefault="00D910E8" w:rsidP="00D910E8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30/02/202</w:t>
            </w:r>
            <w:r w:rsidR="00B102F9"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2</w:t>
            </w:r>
          </w:p>
        </w:tc>
      </w:tr>
      <w:tr w:rsidR="00D910E8" w:rsidRPr="008C2396" w14:paraId="69D6C2F6" w14:textId="77777777" w:rsidTr="00D910E8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3E70CC53" w14:textId="77777777" w:rsidR="00D910E8" w:rsidRPr="00F841AD" w:rsidRDefault="00B102F9" w:rsidP="00D910E8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F841AD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4</w:t>
            </w:r>
          </w:p>
        </w:tc>
        <w:tc>
          <w:tcPr>
            <w:tcW w:w="2074" w:type="dxa"/>
            <w:shd w:val="clear" w:color="auto" w:fill="FFFFFF"/>
            <w:vAlign w:val="center"/>
          </w:tcPr>
          <w:p w14:paraId="085B708F" w14:textId="77777777" w:rsidR="00D910E8" w:rsidRPr="008C2396" w:rsidRDefault="00D910E8" w:rsidP="00D910E8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 w:rsidRPr="00EF2089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ANÁLISIS DE REQUERIMIENTO</w:t>
            </w:r>
          </w:p>
        </w:tc>
        <w:tc>
          <w:tcPr>
            <w:tcW w:w="1891" w:type="dxa"/>
            <w:gridSpan w:val="2"/>
            <w:shd w:val="clear" w:color="auto" w:fill="FFFFFF"/>
            <w:vAlign w:val="center"/>
          </w:tcPr>
          <w:p w14:paraId="36F9E0B6" w14:textId="77777777" w:rsidR="00D910E8" w:rsidRPr="00F841AD" w:rsidRDefault="00D910E8" w:rsidP="00D910E8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F841AD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Objetivos</w:t>
            </w:r>
          </w:p>
        </w:tc>
        <w:tc>
          <w:tcPr>
            <w:tcW w:w="1598" w:type="dxa"/>
            <w:gridSpan w:val="2"/>
            <w:shd w:val="clear" w:color="auto" w:fill="FFFFFF"/>
            <w:vAlign w:val="center"/>
          </w:tcPr>
          <w:p w14:paraId="2B2E79E3" w14:textId="77777777" w:rsidR="00D910E8" w:rsidRPr="00F841AD" w:rsidRDefault="00D910E8" w:rsidP="00D910E8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F841AD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Analista de Software</w:t>
            </w:r>
          </w:p>
        </w:tc>
        <w:tc>
          <w:tcPr>
            <w:tcW w:w="1629" w:type="dxa"/>
            <w:shd w:val="clear" w:color="auto" w:fill="FFFFFF"/>
            <w:vAlign w:val="center"/>
          </w:tcPr>
          <w:p w14:paraId="3106D627" w14:textId="77777777" w:rsidR="00D910E8" w:rsidRPr="008C2396" w:rsidRDefault="00D910E8" w:rsidP="00D910E8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20/02/202</w:t>
            </w:r>
            <w:r w:rsidR="00B102F9"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2</w:t>
            </w:r>
          </w:p>
        </w:tc>
        <w:tc>
          <w:tcPr>
            <w:tcW w:w="1701" w:type="dxa"/>
            <w:shd w:val="clear" w:color="auto" w:fill="FFFFFF"/>
            <w:vAlign w:val="center"/>
          </w:tcPr>
          <w:p w14:paraId="6E526417" w14:textId="77777777" w:rsidR="00D910E8" w:rsidRPr="008C2396" w:rsidRDefault="00D910E8" w:rsidP="00D910E8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30/02/202</w:t>
            </w:r>
            <w:r w:rsidR="00B102F9"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2</w:t>
            </w:r>
          </w:p>
        </w:tc>
      </w:tr>
      <w:tr w:rsidR="00B102F9" w:rsidRPr="008C2396" w14:paraId="73BA9AB8" w14:textId="77777777" w:rsidTr="00D910E8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6F0233E7" w14:textId="77777777" w:rsidR="00B102F9" w:rsidRPr="00F841AD" w:rsidRDefault="00B102F9" w:rsidP="00B102F9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F841AD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5</w:t>
            </w:r>
          </w:p>
        </w:tc>
        <w:tc>
          <w:tcPr>
            <w:tcW w:w="2074" w:type="dxa"/>
            <w:shd w:val="clear" w:color="auto" w:fill="FFFFFF"/>
            <w:vAlign w:val="center"/>
          </w:tcPr>
          <w:p w14:paraId="428E0B45" w14:textId="77777777" w:rsidR="00B102F9" w:rsidRPr="008C2396" w:rsidRDefault="00B102F9" w:rsidP="00B102F9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 w:rsidRPr="00EF2089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ANÁLISIS DE REQUERIMIENTO</w:t>
            </w:r>
          </w:p>
        </w:tc>
        <w:tc>
          <w:tcPr>
            <w:tcW w:w="1891" w:type="dxa"/>
            <w:gridSpan w:val="2"/>
            <w:shd w:val="clear" w:color="auto" w:fill="FFFFFF"/>
            <w:vAlign w:val="center"/>
          </w:tcPr>
          <w:p w14:paraId="5E5334B3" w14:textId="77777777" w:rsidR="00B102F9" w:rsidRPr="00F841AD" w:rsidRDefault="00B102F9" w:rsidP="00B102F9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F841AD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Limitaciones</w:t>
            </w:r>
          </w:p>
        </w:tc>
        <w:tc>
          <w:tcPr>
            <w:tcW w:w="1598" w:type="dxa"/>
            <w:gridSpan w:val="2"/>
            <w:shd w:val="clear" w:color="auto" w:fill="FFFFFF"/>
            <w:vAlign w:val="center"/>
          </w:tcPr>
          <w:p w14:paraId="3919A0AD" w14:textId="77777777" w:rsidR="00B102F9" w:rsidRPr="00F841AD" w:rsidRDefault="00B102F9" w:rsidP="00B102F9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F841AD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Analista de Software</w:t>
            </w:r>
          </w:p>
        </w:tc>
        <w:tc>
          <w:tcPr>
            <w:tcW w:w="1629" w:type="dxa"/>
            <w:shd w:val="clear" w:color="auto" w:fill="FFFFFF"/>
            <w:vAlign w:val="center"/>
          </w:tcPr>
          <w:p w14:paraId="2735EB09" w14:textId="77777777" w:rsidR="00B102F9" w:rsidRPr="008C2396" w:rsidRDefault="00B102F9" w:rsidP="00B102F9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30/02/2022</w:t>
            </w:r>
          </w:p>
        </w:tc>
        <w:tc>
          <w:tcPr>
            <w:tcW w:w="1701" w:type="dxa"/>
            <w:shd w:val="clear" w:color="auto" w:fill="FFFFFF"/>
            <w:vAlign w:val="center"/>
          </w:tcPr>
          <w:p w14:paraId="5A86781B" w14:textId="77777777" w:rsidR="00B102F9" w:rsidRPr="008C2396" w:rsidRDefault="00B102F9" w:rsidP="00B102F9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05/03/2022</w:t>
            </w:r>
          </w:p>
        </w:tc>
      </w:tr>
      <w:tr w:rsidR="00B102F9" w:rsidRPr="008C2396" w14:paraId="41C9D041" w14:textId="77777777" w:rsidTr="00D910E8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58CE68CC" w14:textId="77777777" w:rsidR="00B102F9" w:rsidRPr="00F841AD" w:rsidRDefault="00B102F9" w:rsidP="00B102F9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F841AD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6</w:t>
            </w:r>
          </w:p>
        </w:tc>
        <w:tc>
          <w:tcPr>
            <w:tcW w:w="2074" w:type="dxa"/>
            <w:shd w:val="clear" w:color="auto" w:fill="FFFFFF"/>
            <w:vAlign w:val="center"/>
          </w:tcPr>
          <w:p w14:paraId="01973FF1" w14:textId="77777777" w:rsidR="00B102F9" w:rsidRPr="008C2396" w:rsidRDefault="00B102F9" w:rsidP="00B102F9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 w:rsidRPr="00EF2089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ANÁLISIS DE REQUERIMIENTO</w:t>
            </w:r>
          </w:p>
        </w:tc>
        <w:tc>
          <w:tcPr>
            <w:tcW w:w="1891" w:type="dxa"/>
            <w:gridSpan w:val="2"/>
            <w:shd w:val="clear" w:color="auto" w:fill="FFFFFF"/>
            <w:vAlign w:val="center"/>
          </w:tcPr>
          <w:p w14:paraId="227CAE42" w14:textId="77777777" w:rsidR="00B102F9" w:rsidRPr="00F841AD" w:rsidRDefault="00B102F9" w:rsidP="00B102F9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F841AD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Planeación</w:t>
            </w:r>
          </w:p>
        </w:tc>
        <w:tc>
          <w:tcPr>
            <w:tcW w:w="1598" w:type="dxa"/>
            <w:gridSpan w:val="2"/>
            <w:shd w:val="clear" w:color="auto" w:fill="FFFFFF"/>
            <w:vAlign w:val="center"/>
          </w:tcPr>
          <w:p w14:paraId="2435EC2D" w14:textId="77777777" w:rsidR="00B102F9" w:rsidRPr="00F841AD" w:rsidRDefault="00B102F9" w:rsidP="00B102F9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F841AD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Analista de Software</w:t>
            </w:r>
          </w:p>
        </w:tc>
        <w:tc>
          <w:tcPr>
            <w:tcW w:w="1629" w:type="dxa"/>
            <w:shd w:val="clear" w:color="auto" w:fill="FFFFFF"/>
            <w:vAlign w:val="center"/>
          </w:tcPr>
          <w:p w14:paraId="43B2434A" w14:textId="77777777" w:rsidR="00B102F9" w:rsidRPr="008C2396" w:rsidRDefault="00B102F9" w:rsidP="00B102F9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30/02/2022</w:t>
            </w:r>
          </w:p>
        </w:tc>
        <w:tc>
          <w:tcPr>
            <w:tcW w:w="1701" w:type="dxa"/>
            <w:shd w:val="clear" w:color="auto" w:fill="FFFFFF"/>
            <w:vAlign w:val="center"/>
          </w:tcPr>
          <w:p w14:paraId="28CC5446" w14:textId="77777777" w:rsidR="00B102F9" w:rsidRPr="008C2396" w:rsidRDefault="00B102F9" w:rsidP="00B102F9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10/03/2022</w:t>
            </w:r>
          </w:p>
        </w:tc>
      </w:tr>
      <w:tr w:rsidR="00B102F9" w:rsidRPr="008C2396" w14:paraId="2CEAD81C" w14:textId="77777777" w:rsidTr="00D910E8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76472ABF" w14:textId="77777777" w:rsidR="00B102F9" w:rsidRPr="00F841AD" w:rsidRDefault="00B102F9" w:rsidP="00B102F9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F841AD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lastRenderedPageBreak/>
              <w:t>7</w:t>
            </w:r>
          </w:p>
        </w:tc>
        <w:tc>
          <w:tcPr>
            <w:tcW w:w="2074" w:type="dxa"/>
            <w:shd w:val="clear" w:color="auto" w:fill="FFFFFF"/>
            <w:vAlign w:val="center"/>
          </w:tcPr>
          <w:p w14:paraId="233FD920" w14:textId="77777777" w:rsidR="00B102F9" w:rsidRPr="008C2396" w:rsidRDefault="00B102F9" w:rsidP="00B102F9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 w:rsidRPr="00EF2089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ANÁLISIS DE REQUERIMIENTO</w:t>
            </w:r>
          </w:p>
        </w:tc>
        <w:tc>
          <w:tcPr>
            <w:tcW w:w="1891" w:type="dxa"/>
            <w:gridSpan w:val="2"/>
            <w:shd w:val="clear" w:color="auto" w:fill="FFFFFF"/>
            <w:vAlign w:val="center"/>
          </w:tcPr>
          <w:p w14:paraId="63795E4A" w14:textId="77777777" w:rsidR="00B102F9" w:rsidRPr="00F841AD" w:rsidRDefault="00B102F9" w:rsidP="00B102F9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F841AD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Diagrama de Gantt</w:t>
            </w:r>
          </w:p>
        </w:tc>
        <w:tc>
          <w:tcPr>
            <w:tcW w:w="1598" w:type="dxa"/>
            <w:gridSpan w:val="2"/>
            <w:shd w:val="clear" w:color="auto" w:fill="FFFFFF"/>
            <w:vAlign w:val="center"/>
          </w:tcPr>
          <w:p w14:paraId="42232987" w14:textId="77777777" w:rsidR="00B102F9" w:rsidRPr="00F841AD" w:rsidRDefault="00B102F9" w:rsidP="00B102F9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F841AD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Analista de Software</w:t>
            </w:r>
          </w:p>
        </w:tc>
        <w:tc>
          <w:tcPr>
            <w:tcW w:w="1629" w:type="dxa"/>
            <w:shd w:val="clear" w:color="auto" w:fill="FFFFFF"/>
            <w:vAlign w:val="center"/>
          </w:tcPr>
          <w:p w14:paraId="59FD086B" w14:textId="77777777" w:rsidR="00B102F9" w:rsidRPr="00F841AD" w:rsidRDefault="00B102F9" w:rsidP="00B102F9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F841AD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30/02/2022</w:t>
            </w:r>
          </w:p>
        </w:tc>
        <w:tc>
          <w:tcPr>
            <w:tcW w:w="1701" w:type="dxa"/>
            <w:shd w:val="clear" w:color="auto" w:fill="FFFFFF"/>
            <w:vAlign w:val="center"/>
          </w:tcPr>
          <w:p w14:paraId="5B38CBAF" w14:textId="77777777" w:rsidR="00B102F9" w:rsidRPr="00F841AD" w:rsidRDefault="00B102F9" w:rsidP="00B102F9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F841AD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05/03/2022</w:t>
            </w:r>
          </w:p>
        </w:tc>
      </w:tr>
      <w:tr w:rsidR="00B102F9" w:rsidRPr="008C2396" w14:paraId="77C97C41" w14:textId="77777777" w:rsidTr="00D910E8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4871745A" w14:textId="77777777" w:rsidR="00B102F9" w:rsidRPr="00F841AD" w:rsidRDefault="00B102F9" w:rsidP="00B102F9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F841AD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8</w:t>
            </w:r>
          </w:p>
        </w:tc>
        <w:tc>
          <w:tcPr>
            <w:tcW w:w="2074" w:type="dxa"/>
            <w:shd w:val="clear" w:color="auto" w:fill="FFFFFF"/>
            <w:vAlign w:val="center"/>
          </w:tcPr>
          <w:p w14:paraId="438973CA" w14:textId="77777777" w:rsidR="00B102F9" w:rsidRPr="008C2396" w:rsidRDefault="00B102F9" w:rsidP="00B102F9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 w:rsidRPr="00EF2089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ANÁLISIS DE REQUERIMIENTO</w:t>
            </w:r>
          </w:p>
        </w:tc>
        <w:tc>
          <w:tcPr>
            <w:tcW w:w="1891" w:type="dxa"/>
            <w:gridSpan w:val="2"/>
            <w:shd w:val="clear" w:color="auto" w:fill="FFFFFF"/>
            <w:vAlign w:val="center"/>
          </w:tcPr>
          <w:p w14:paraId="0B2BF716" w14:textId="77777777" w:rsidR="00B102F9" w:rsidRPr="00F841AD" w:rsidRDefault="00B102F9" w:rsidP="00B102F9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F841AD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Gestión de Riesgos</w:t>
            </w:r>
          </w:p>
        </w:tc>
        <w:tc>
          <w:tcPr>
            <w:tcW w:w="1598" w:type="dxa"/>
            <w:gridSpan w:val="2"/>
            <w:shd w:val="clear" w:color="auto" w:fill="FFFFFF"/>
            <w:vAlign w:val="center"/>
          </w:tcPr>
          <w:p w14:paraId="30B2AD48" w14:textId="77777777" w:rsidR="00B102F9" w:rsidRPr="00F841AD" w:rsidRDefault="00B102F9" w:rsidP="00B102F9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F841AD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Analista de Software</w:t>
            </w:r>
          </w:p>
        </w:tc>
        <w:tc>
          <w:tcPr>
            <w:tcW w:w="1629" w:type="dxa"/>
            <w:shd w:val="clear" w:color="auto" w:fill="FFFFFF"/>
            <w:vAlign w:val="center"/>
          </w:tcPr>
          <w:p w14:paraId="51AE7607" w14:textId="77777777" w:rsidR="00B102F9" w:rsidRPr="00F841AD" w:rsidRDefault="00B102F9" w:rsidP="00B102F9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F841AD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30/02/2022</w:t>
            </w:r>
          </w:p>
        </w:tc>
        <w:tc>
          <w:tcPr>
            <w:tcW w:w="1701" w:type="dxa"/>
            <w:shd w:val="clear" w:color="auto" w:fill="FFFFFF"/>
            <w:vAlign w:val="center"/>
          </w:tcPr>
          <w:p w14:paraId="2CF2C056" w14:textId="77777777" w:rsidR="00B102F9" w:rsidRPr="00F841AD" w:rsidRDefault="00B102F9" w:rsidP="00B102F9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F841AD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15/03/2022</w:t>
            </w:r>
          </w:p>
        </w:tc>
      </w:tr>
      <w:tr w:rsidR="00B102F9" w:rsidRPr="008C2396" w14:paraId="514ABFF4" w14:textId="77777777" w:rsidTr="00D910E8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07B0C1BA" w14:textId="77777777" w:rsidR="00B102F9" w:rsidRPr="00F841AD" w:rsidRDefault="00B102F9" w:rsidP="00B102F9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F841AD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9</w:t>
            </w:r>
          </w:p>
        </w:tc>
        <w:tc>
          <w:tcPr>
            <w:tcW w:w="2074" w:type="dxa"/>
            <w:shd w:val="clear" w:color="auto" w:fill="FFFFFF"/>
            <w:vAlign w:val="center"/>
          </w:tcPr>
          <w:p w14:paraId="2304B6A4" w14:textId="77777777" w:rsidR="00B102F9" w:rsidRPr="00EF2089" w:rsidRDefault="00B102F9" w:rsidP="00B102F9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EJECUCIÓN Y CONTROL</w:t>
            </w:r>
          </w:p>
        </w:tc>
        <w:tc>
          <w:tcPr>
            <w:tcW w:w="1891" w:type="dxa"/>
            <w:gridSpan w:val="2"/>
            <w:shd w:val="clear" w:color="auto" w:fill="FFFFFF"/>
            <w:vAlign w:val="center"/>
          </w:tcPr>
          <w:p w14:paraId="06DF82A8" w14:textId="77777777" w:rsidR="00B102F9" w:rsidRPr="00F841AD" w:rsidRDefault="00B102F9" w:rsidP="00B102F9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F841AD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Fases de Desarrollo</w:t>
            </w:r>
          </w:p>
        </w:tc>
        <w:tc>
          <w:tcPr>
            <w:tcW w:w="1598" w:type="dxa"/>
            <w:gridSpan w:val="2"/>
            <w:shd w:val="clear" w:color="auto" w:fill="FFFFFF"/>
            <w:vAlign w:val="center"/>
          </w:tcPr>
          <w:p w14:paraId="47A408AD" w14:textId="77777777" w:rsidR="00B102F9" w:rsidRPr="00F841AD" w:rsidRDefault="00B102F9" w:rsidP="00B102F9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F841AD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Arquitecto de Software</w:t>
            </w:r>
          </w:p>
        </w:tc>
        <w:tc>
          <w:tcPr>
            <w:tcW w:w="1629" w:type="dxa"/>
            <w:shd w:val="clear" w:color="auto" w:fill="FFFFFF"/>
            <w:vAlign w:val="center"/>
          </w:tcPr>
          <w:p w14:paraId="7AED9DAD" w14:textId="77777777" w:rsidR="00B102F9" w:rsidRPr="00F841AD" w:rsidRDefault="00B102F9" w:rsidP="00B102F9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F841AD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15/03/2022</w:t>
            </w:r>
          </w:p>
        </w:tc>
        <w:tc>
          <w:tcPr>
            <w:tcW w:w="1701" w:type="dxa"/>
            <w:shd w:val="clear" w:color="auto" w:fill="FFFFFF"/>
            <w:vAlign w:val="center"/>
          </w:tcPr>
          <w:p w14:paraId="08C6E4F8" w14:textId="77777777" w:rsidR="00B102F9" w:rsidRPr="00F841AD" w:rsidRDefault="00B102F9" w:rsidP="00B102F9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F841AD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25/03/2022</w:t>
            </w:r>
          </w:p>
        </w:tc>
      </w:tr>
      <w:tr w:rsidR="00B102F9" w:rsidRPr="008C2396" w14:paraId="76E4E782" w14:textId="77777777" w:rsidTr="00D910E8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3BB2E6E2" w14:textId="77777777" w:rsidR="00B102F9" w:rsidRPr="00F841AD" w:rsidRDefault="00B102F9" w:rsidP="00B102F9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F841AD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10</w:t>
            </w:r>
          </w:p>
        </w:tc>
        <w:tc>
          <w:tcPr>
            <w:tcW w:w="2074" w:type="dxa"/>
            <w:shd w:val="clear" w:color="auto" w:fill="FFFFFF"/>
            <w:vAlign w:val="center"/>
          </w:tcPr>
          <w:p w14:paraId="59502D83" w14:textId="77777777" w:rsidR="00B102F9" w:rsidRPr="00EF2089" w:rsidRDefault="00B102F9" w:rsidP="00B102F9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EJECUCIÓN Y CONTROL</w:t>
            </w:r>
          </w:p>
        </w:tc>
        <w:tc>
          <w:tcPr>
            <w:tcW w:w="1891" w:type="dxa"/>
            <w:gridSpan w:val="2"/>
            <w:shd w:val="clear" w:color="auto" w:fill="FFFFFF"/>
            <w:vAlign w:val="center"/>
          </w:tcPr>
          <w:p w14:paraId="73EEEA61" w14:textId="77777777" w:rsidR="00B102F9" w:rsidRPr="00F841AD" w:rsidRDefault="00B102F9" w:rsidP="00B102F9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F841AD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 xml:space="preserve">Diseño de </w:t>
            </w:r>
            <w:proofErr w:type="spellStart"/>
            <w:r w:rsidRPr="00F841AD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UX</w:t>
            </w:r>
            <w:proofErr w:type="spellEnd"/>
          </w:p>
        </w:tc>
        <w:tc>
          <w:tcPr>
            <w:tcW w:w="1598" w:type="dxa"/>
            <w:gridSpan w:val="2"/>
            <w:shd w:val="clear" w:color="auto" w:fill="FFFFFF"/>
            <w:vAlign w:val="center"/>
          </w:tcPr>
          <w:p w14:paraId="2FA28BBE" w14:textId="77777777" w:rsidR="00B102F9" w:rsidRPr="00F841AD" w:rsidRDefault="00B102F9" w:rsidP="00B102F9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F841AD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Diseñador de Software</w:t>
            </w:r>
          </w:p>
        </w:tc>
        <w:tc>
          <w:tcPr>
            <w:tcW w:w="1629" w:type="dxa"/>
            <w:shd w:val="clear" w:color="auto" w:fill="FFFFFF"/>
            <w:vAlign w:val="center"/>
          </w:tcPr>
          <w:p w14:paraId="09D7BF49" w14:textId="77777777" w:rsidR="00B102F9" w:rsidRPr="00F841AD" w:rsidRDefault="00B102F9" w:rsidP="00B102F9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F841AD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17/03/2022</w:t>
            </w:r>
          </w:p>
        </w:tc>
        <w:tc>
          <w:tcPr>
            <w:tcW w:w="1701" w:type="dxa"/>
            <w:shd w:val="clear" w:color="auto" w:fill="FFFFFF"/>
            <w:vAlign w:val="center"/>
          </w:tcPr>
          <w:p w14:paraId="34D1FD08" w14:textId="77777777" w:rsidR="00B102F9" w:rsidRPr="00F841AD" w:rsidRDefault="00B102F9" w:rsidP="00B102F9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F841AD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25/03/2022</w:t>
            </w:r>
          </w:p>
        </w:tc>
      </w:tr>
      <w:tr w:rsidR="00B102F9" w:rsidRPr="008C2396" w14:paraId="0A049018" w14:textId="77777777" w:rsidTr="00D910E8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46924AA1" w14:textId="77777777" w:rsidR="00B102F9" w:rsidRPr="00F841AD" w:rsidRDefault="00B102F9" w:rsidP="00B102F9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F841AD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11</w:t>
            </w:r>
          </w:p>
        </w:tc>
        <w:tc>
          <w:tcPr>
            <w:tcW w:w="2074" w:type="dxa"/>
            <w:shd w:val="clear" w:color="auto" w:fill="FFFFFF"/>
            <w:vAlign w:val="center"/>
          </w:tcPr>
          <w:p w14:paraId="7545EB9C" w14:textId="77777777" w:rsidR="00B102F9" w:rsidRPr="00EF2089" w:rsidRDefault="00B102F9" w:rsidP="00B102F9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EJECUCIÓN Y CONTROL</w:t>
            </w:r>
          </w:p>
        </w:tc>
        <w:tc>
          <w:tcPr>
            <w:tcW w:w="1891" w:type="dxa"/>
            <w:gridSpan w:val="2"/>
            <w:shd w:val="clear" w:color="auto" w:fill="FFFFFF"/>
            <w:vAlign w:val="center"/>
          </w:tcPr>
          <w:p w14:paraId="166CB9CF" w14:textId="77777777" w:rsidR="00B102F9" w:rsidRPr="00F841AD" w:rsidRDefault="00B102F9" w:rsidP="00B102F9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303991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Diseño de U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I</w:t>
            </w:r>
          </w:p>
        </w:tc>
        <w:tc>
          <w:tcPr>
            <w:tcW w:w="1598" w:type="dxa"/>
            <w:gridSpan w:val="2"/>
            <w:shd w:val="clear" w:color="auto" w:fill="FFFFFF"/>
            <w:vAlign w:val="center"/>
          </w:tcPr>
          <w:p w14:paraId="6420F0AC" w14:textId="77777777" w:rsidR="00B102F9" w:rsidRPr="00F841AD" w:rsidRDefault="00B102F9" w:rsidP="00B102F9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F841AD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Diseñador de Software</w:t>
            </w:r>
          </w:p>
        </w:tc>
        <w:tc>
          <w:tcPr>
            <w:tcW w:w="1629" w:type="dxa"/>
            <w:shd w:val="clear" w:color="auto" w:fill="FFFFFF"/>
            <w:vAlign w:val="center"/>
          </w:tcPr>
          <w:p w14:paraId="5EBDD258" w14:textId="77777777" w:rsidR="00B102F9" w:rsidRPr="00F841AD" w:rsidRDefault="00B102F9" w:rsidP="00B102F9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F841AD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25/03/2022</w:t>
            </w:r>
          </w:p>
        </w:tc>
        <w:tc>
          <w:tcPr>
            <w:tcW w:w="1701" w:type="dxa"/>
            <w:shd w:val="clear" w:color="auto" w:fill="FFFFFF"/>
            <w:vAlign w:val="center"/>
          </w:tcPr>
          <w:p w14:paraId="333B6E55" w14:textId="77777777" w:rsidR="00B102F9" w:rsidRPr="00F841AD" w:rsidRDefault="00B102F9" w:rsidP="00B102F9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F841AD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30/03/2022</w:t>
            </w:r>
          </w:p>
        </w:tc>
      </w:tr>
      <w:tr w:rsidR="00B102F9" w:rsidRPr="008C2396" w14:paraId="26C274BA" w14:textId="77777777" w:rsidTr="00D910E8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6C189AB2" w14:textId="77777777" w:rsidR="00B102F9" w:rsidRPr="00F841AD" w:rsidRDefault="00B102F9" w:rsidP="00B102F9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F841AD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12</w:t>
            </w:r>
          </w:p>
        </w:tc>
        <w:tc>
          <w:tcPr>
            <w:tcW w:w="2074" w:type="dxa"/>
            <w:shd w:val="clear" w:color="auto" w:fill="FFFFFF"/>
            <w:vAlign w:val="center"/>
          </w:tcPr>
          <w:p w14:paraId="06F37E6D" w14:textId="77777777" w:rsidR="00B102F9" w:rsidRPr="00EF2089" w:rsidRDefault="00B102F9" w:rsidP="00B102F9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EJECUCIÓN Y CONTROL</w:t>
            </w:r>
          </w:p>
        </w:tc>
        <w:tc>
          <w:tcPr>
            <w:tcW w:w="1891" w:type="dxa"/>
            <w:gridSpan w:val="2"/>
            <w:shd w:val="clear" w:color="auto" w:fill="FFFFFF"/>
            <w:vAlign w:val="center"/>
          </w:tcPr>
          <w:p w14:paraId="4645D478" w14:textId="77777777" w:rsidR="00B102F9" w:rsidRPr="00F841AD" w:rsidRDefault="00B102F9" w:rsidP="00B102F9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F841AD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Diseño de Base de datos</w:t>
            </w:r>
          </w:p>
        </w:tc>
        <w:tc>
          <w:tcPr>
            <w:tcW w:w="1598" w:type="dxa"/>
            <w:gridSpan w:val="2"/>
            <w:shd w:val="clear" w:color="auto" w:fill="FFFFFF"/>
            <w:vAlign w:val="center"/>
          </w:tcPr>
          <w:p w14:paraId="7FF4D442" w14:textId="77777777" w:rsidR="00B102F9" w:rsidRPr="00F841AD" w:rsidRDefault="00B102F9" w:rsidP="00B102F9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F841AD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Arquitecto de Software</w:t>
            </w:r>
          </w:p>
        </w:tc>
        <w:tc>
          <w:tcPr>
            <w:tcW w:w="1629" w:type="dxa"/>
            <w:shd w:val="clear" w:color="auto" w:fill="FFFFFF"/>
            <w:vAlign w:val="center"/>
          </w:tcPr>
          <w:p w14:paraId="6E7FF1EB" w14:textId="77777777" w:rsidR="00B102F9" w:rsidRPr="00F841AD" w:rsidRDefault="00B102F9" w:rsidP="00B102F9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F841AD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25/03/2022</w:t>
            </w:r>
          </w:p>
        </w:tc>
        <w:tc>
          <w:tcPr>
            <w:tcW w:w="1701" w:type="dxa"/>
            <w:shd w:val="clear" w:color="auto" w:fill="FFFFFF"/>
            <w:vAlign w:val="center"/>
          </w:tcPr>
          <w:p w14:paraId="3D70ADA5" w14:textId="77777777" w:rsidR="00B102F9" w:rsidRPr="00F841AD" w:rsidRDefault="00B102F9" w:rsidP="00B102F9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F841AD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30/03/2022</w:t>
            </w:r>
          </w:p>
        </w:tc>
      </w:tr>
      <w:tr w:rsidR="00B102F9" w:rsidRPr="008C2396" w14:paraId="07F26BAA" w14:textId="77777777" w:rsidTr="00D910E8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0D04B89F" w14:textId="77777777" w:rsidR="00B102F9" w:rsidRPr="00F841AD" w:rsidRDefault="00B102F9" w:rsidP="00B102F9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F841AD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13</w:t>
            </w:r>
          </w:p>
        </w:tc>
        <w:tc>
          <w:tcPr>
            <w:tcW w:w="2074" w:type="dxa"/>
            <w:shd w:val="clear" w:color="auto" w:fill="FFFFFF"/>
            <w:vAlign w:val="center"/>
          </w:tcPr>
          <w:p w14:paraId="092B7652" w14:textId="77777777" w:rsidR="00B102F9" w:rsidRDefault="00B102F9" w:rsidP="00B102F9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EJECUCIÓN Y CONTROL</w:t>
            </w:r>
          </w:p>
        </w:tc>
        <w:tc>
          <w:tcPr>
            <w:tcW w:w="1891" w:type="dxa"/>
            <w:gridSpan w:val="2"/>
            <w:shd w:val="clear" w:color="auto" w:fill="FFFFFF"/>
            <w:vAlign w:val="center"/>
          </w:tcPr>
          <w:p w14:paraId="6366D0FF" w14:textId="77777777" w:rsidR="00B102F9" w:rsidRPr="00F841AD" w:rsidRDefault="00B102F9" w:rsidP="00B102F9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F841AD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Implementación</w:t>
            </w:r>
          </w:p>
        </w:tc>
        <w:tc>
          <w:tcPr>
            <w:tcW w:w="1598" w:type="dxa"/>
            <w:gridSpan w:val="2"/>
            <w:shd w:val="clear" w:color="auto" w:fill="FFFFFF"/>
            <w:vAlign w:val="center"/>
          </w:tcPr>
          <w:p w14:paraId="7A6CC317" w14:textId="77777777" w:rsidR="00B102F9" w:rsidRPr="00F841AD" w:rsidRDefault="00B102F9" w:rsidP="00B102F9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F841AD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Analista Programador</w:t>
            </w:r>
          </w:p>
        </w:tc>
        <w:tc>
          <w:tcPr>
            <w:tcW w:w="1629" w:type="dxa"/>
            <w:shd w:val="clear" w:color="auto" w:fill="FFFFFF"/>
            <w:vAlign w:val="center"/>
          </w:tcPr>
          <w:p w14:paraId="39853E3F" w14:textId="77777777" w:rsidR="00B102F9" w:rsidRPr="00F841AD" w:rsidRDefault="00B102F9" w:rsidP="00B102F9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F841AD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25/03/2022</w:t>
            </w:r>
          </w:p>
        </w:tc>
        <w:tc>
          <w:tcPr>
            <w:tcW w:w="1701" w:type="dxa"/>
            <w:shd w:val="clear" w:color="auto" w:fill="FFFFFF"/>
            <w:vAlign w:val="center"/>
          </w:tcPr>
          <w:p w14:paraId="47B1B826" w14:textId="77777777" w:rsidR="00B102F9" w:rsidRPr="00F841AD" w:rsidRDefault="00B102F9" w:rsidP="00B102F9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F841AD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30/03/2022</w:t>
            </w:r>
          </w:p>
        </w:tc>
      </w:tr>
      <w:tr w:rsidR="00B102F9" w:rsidRPr="008C2396" w14:paraId="6C9F8BB6" w14:textId="77777777" w:rsidTr="00D910E8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7A1914C6" w14:textId="77777777" w:rsidR="00B102F9" w:rsidRPr="00F841AD" w:rsidRDefault="00B102F9" w:rsidP="00B102F9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F841AD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14</w:t>
            </w:r>
          </w:p>
        </w:tc>
        <w:tc>
          <w:tcPr>
            <w:tcW w:w="2074" w:type="dxa"/>
            <w:shd w:val="clear" w:color="auto" w:fill="FFFFFF"/>
            <w:vAlign w:val="center"/>
          </w:tcPr>
          <w:p w14:paraId="2F3EDCBA" w14:textId="77777777" w:rsidR="00B102F9" w:rsidRDefault="00B102F9" w:rsidP="00B102F9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PRUEBAS</w:t>
            </w:r>
          </w:p>
        </w:tc>
        <w:tc>
          <w:tcPr>
            <w:tcW w:w="1891" w:type="dxa"/>
            <w:gridSpan w:val="2"/>
            <w:shd w:val="clear" w:color="auto" w:fill="FFFFFF"/>
            <w:vAlign w:val="center"/>
          </w:tcPr>
          <w:p w14:paraId="19A69B85" w14:textId="77777777" w:rsidR="00B102F9" w:rsidRPr="00F841AD" w:rsidRDefault="00B102F9" w:rsidP="00B102F9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F841AD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Pruebas Integración</w:t>
            </w:r>
          </w:p>
        </w:tc>
        <w:tc>
          <w:tcPr>
            <w:tcW w:w="1598" w:type="dxa"/>
            <w:gridSpan w:val="2"/>
            <w:shd w:val="clear" w:color="auto" w:fill="FFFFFF"/>
            <w:vAlign w:val="center"/>
          </w:tcPr>
          <w:p w14:paraId="27A90FE4" w14:textId="77777777" w:rsidR="00B102F9" w:rsidRPr="00F841AD" w:rsidRDefault="00B102F9" w:rsidP="00B102F9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proofErr w:type="spellStart"/>
            <w:r w:rsidRPr="00F841AD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Tester</w:t>
            </w:r>
            <w:proofErr w:type="spellEnd"/>
          </w:p>
        </w:tc>
        <w:tc>
          <w:tcPr>
            <w:tcW w:w="1629" w:type="dxa"/>
            <w:shd w:val="clear" w:color="auto" w:fill="FFFFFF"/>
            <w:vAlign w:val="center"/>
          </w:tcPr>
          <w:p w14:paraId="1BD357C0" w14:textId="77777777" w:rsidR="00B102F9" w:rsidRPr="00F841AD" w:rsidRDefault="00B102F9" w:rsidP="00B102F9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F841AD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05/04/2022</w:t>
            </w:r>
          </w:p>
        </w:tc>
        <w:tc>
          <w:tcPr>
            <w:tcW w:w="1701" w:type="dxa"/>
            <w:shd w:val="clear" w:color="auto" w:fill="FFFFFF"/>
            <w:vAlign w:val="center"/>
          </w:tcPr>
          <w:p w14:paraId="15DA23E3" w14:textId="77777777" w:rsidR="00B102F9" w:rsidRPr="00F841AD" w:rsidRDefault="00B102F9" w:rsidP="00B102F9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F841AD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10/04/2022</w:t>
            </w:r>
          </w:p>
        </w:tc>
      </w:tr>
      <w:tr w:rsidR="00B102F9" w:rsidRPr="008C2396" w14:paraId="30108E76" w14:textId="77777777" w:rsidTr="00D910E8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3FBFB390" w14:textId="77777777" w:rsidR="00B102F9" w:rsidRPr="00F841AD" w:rsidRDefault="00B102F9" w:rsidP="00B102F9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F841AD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15</w:t>
            </w:r>
          </w:p>
        </w:tc>
        <w:tc>
          <w:tcPr>
            <w:tcW w:w="2074" w:type="dxa"/>
            <w:shd w:val="clear" w:color="auto" w:fill="FFFFFF"/>
            <w:vAlign w:val="center"/>
          </w:tcPr>
          <w:p w14:paraId="38586B43" w14:textId="77777777" w:rsidR="00B102F9" w:rsidRDefault="00B102F9" w:rsidP="00B102F9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PRUEBAS</w:t>
            </w:r>
          </w:p>
        </w:tc>
        <w:tc>
          <w:tcPr>
            <w:tcW w:w="1891" w:type="dxa"/>
            <w:gridSpan w:val="2"/>
            <w:shd w:val="clear" w:color="auto" w:fill="FFFFFF"/>
            <w:vAlign w:val="center"/>
          </w:tcPr>
          <w:p w14:paraId="3317BBE9" w14:textId="77777777" w:rsidR="00B102F9" w:rsidRPr="00F841AD" w:rsidRDefault="00B102F9" w:rsidP="00B102F9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303991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 xml:space="preserve">Pruebas de 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Sistema</w:t>
            </w:r>
          </w:p>
        </w:tc>
        <w:tc>
          <w:tcPr>
            <w:tcW w:w="1598" w:type="dxa"/>
            <w:gridSpan w:val="2"/>
            <w:shd w:val="clear" w:color="auto" w:fill="FFFFFF"/>
            <w:vAlign w:val="center"/>
          </w:tcPr>
          <w:p w14:paraId="3090B9EE" w14:textId="77777777" w:rsidR="00B102F9" w:rsidRPr="00F841AD" w:rsidRDefault="00B102F9" w:rsidP="00B102F9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proofErr w:type="spellStart"/>
            <w:r w:rsidRPr="00F841AD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Tester</w:t>
            </w:r>
            <w:proofErr w:type="spellEnd"/>
          </w:p>
        </w:tc>
        <w:tc>
          <w:tcPr>
            <w:tcW w:w="1629" w:type="dxa"/>
            <w:shd w:val="clear" w:color="auto" w:fill="FFFFFF"/>
            <w:vAlign w:val="center"/>
          </w:tcPr>
          <w:p w14:paraId="3B39A299" w14:textId="77777777" w:rsidR="00B102F9" w:rsidRPr="00F841AD" w:rsidRDefault="00B102F9" w:rsidP="00B102F9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F841AD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05/04/2022</w:t>
            </w:r>
          </w:p>
        </w:tc>
        <w:tc>
          <w:tcPr>
            <w:tcW w:w="1701" w:type="dxa"/>
            <w:shd w:val="clear" w:color="auto" w:fill="FFFFFF"/>
            <w:vAlign w:val="center"/>
          </w:tcPr>
          <w:p w14:paraId="2D1F97D5" w14:textId="77777777" w:rsidR="00B102F9" w:rsidRPr="00F841AD" w:rsidRDefault="00B102F9" w:rsidP="00B102F9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F841AD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10/04/2022</w:t>
            </w:r>
          </w:p>
        </w:tc>
      </w:tr>
      <w:tr w:rsidR="00B102F9" w:rsidRPr="008C2396" w14:paraId="033B833A" w14:textId="77777777" w:rsidTr="00D910E8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063614AB" w14:textId="77777777" w:rsidR="00B102F9" w:rsidRPr="00F841AD" w:rsidRDefault="00B102F9" w:rsidP="00B102F9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F841AD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16</w:t>
            </w:r>
          </w:p>
        </w:tc>
        <w:tc>
          <w:tcPr>
            <w:tcW w:w="2074" w:type="dxa"/>
            <w:shd w:val="clear" w:color="auto" w:fill="FFFFFF"/>
            <w:vAlign w:val="center"/>
          </w:tcPr>
          <w:p w14:paraId="63C3A8C1" w14:textId="77777777" w:rsidR="00B102F9" w:rsidRDefault="00B102F9" w:rsidP="00B102F9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PRUEBAS</w:t>
            </w:r>
          </w:p>
        </w:tc>
        <w:tc>
          <w:tcPr>
            <w:tcW w:w="1891" w:type="dxa"/>
            <w:gridSpan w:val="2"/>
            <w:shd w:val="clear" w:color="auto" w:fill="FFFFFF"/>
            <w:vAlign w:val="center"/>
          </w:tcPr>
          <w:p w14:paraId="642DDCA3" w14:textId="77777777" w:rsidR="00B102F9" w:rsidRPr="00303991" w:rsidRDefault="00B102F9" w:rsidP="00B102F9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303991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 xml:space="preserve">Pruebas de 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Aceptación</w:t>
            </w:r>
          </w:p>
        </w:tc>
        <w:tc>
          <w:tcPr>
            <w:tcW w:w="1598" w:type="dxa"/>
            <w:gridSpan w:val="2"/>
            <w:shd w:val="clear" w:color="auto" w:fill="FFFFFF"/>
            <w:vAlign w:val="center"/>
          </w:tcPr>
          <w:p w14:paraId="4E7641F7" w14:textId="77777777" w:rsidR="00B102F9" w:rsidRPr="00F841AD" w:rsidRDefault="00B102F9" w:rsidP="00B102F9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proofErr w:type="spellStart"/>
            <w:r w:rsidRPr="00F841AD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Tester</w:t>
            </w:r>
            <w:proofErr w:type="spellEnd"/>
          </w:p>
        </w:tc>
        <w:tc>
          <w:tcPr>
            <w:tcW w:w="1629" w:type="dxa"/>
            <w:shd w:val="clear" w:color="auto" w:fill="FFFFFF"/>
            <w:vAlign w:val="center"/>
          </w:tcPr>
          <w:p w14:paraId="29CD7806" w14:textId="77777777" w:rsidR="00B102F9" w:rsidRPr="00F841AD" w:rsidRDefault="00B102F9" w:rsidP="00B102F9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F841AD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05/04/2022</w:t>
            </w:r>
          </w:p>
        </w:tc>
        <w:tc>
          <w:tcPr>
            <w:tcW w:w="1701" w:type="dxa"/>
            <w:shd w:val="clear" w:color="auto" w:fill="FFFFFF"/>
            <w:vAlign w:val="center"/>
          </w:tcPr>
          <w:p w14:paraId="4A82491C" w14:textId="77777777" w:rsidR="00B102F9" w:rsidRPr="00F841AD" w:rsidRDefault="00B102F9" w:rsidP="00B102F9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F841AD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10/04/2022</w:t>
            </w:r>
          </w:p>
        </w:tc>
      </w:tr>
      <w:tr w:rsidR="00B102F9" w:rsidRPr="008C2396" w14:paraId="7BB0FC14" w14:textId="77777777" w:rsidTr="00D910E8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1D26098F" w14:textId="77777777" w:rsidR="00B102F9" w:rsidRPr="00F841AD" w:rsidRDefault="00B102F9" w:rsidP="00B102F9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F841AD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17</w:t>
            </w:r>
          </w:p>
        </w:tc>
        <w:tc>
          <w:tcPr>
            <w:tcW w:w="2074" w:type="dxa"/>
            <w:shd w:val="clear" w:color="auto" w:fill="FFFFFF"/>
            <w:vAlign w:val="center"/>
          </w:tcPr>
          <w:p w14:paraId="57498359" w14:textId="77777777" w:rsidR="00B102F9" w:rsidRDefault="00B102F9" w:rsidP="00B102F9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PRUEBAS</w:t>
            </w:r>
          </w:p>
        </w:tc>
        <w:tc>
          <w:tcPr>
            <w:tcW w:w="1891" w:type="dxa"/>
            <w:gridSpan w:val="2"/>
            <w:shd w:val="clear" w:color="auto" w:fill="FFFFFF"/>
            <w:vAlign w:val="center"/>
          </w:tcPr>
          <w:p w14:paraId="3A40DA5A" w14:textId="77777777" w:rsidR="00B102F9" w:rsidRPr="00303991" w:rsidRDefault="00B102F9" w:rsidP="00B102F9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303991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 xml:space="preserve">Pruebas de 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Compatibilidad</w:t>
            </w:r>
          </w:p>
        </w:tc>
        <w:tc>
          <w:tcPr>
            <w:tcW w:w="1598" w:type="dxa"/>
            <w:gridSpan w:val="2"/>
            <w:shd w:val="clear" w:color="auto" w:fill="FFFFFF"/>
            <w:vAlign w:val="center"/>
          </w:tcPr>
          <w:p w14:paraId="6505938C" w14:textId="77777777" w:rsidR="00B102F9" w:rsidRPr="00F841AD" w:rsidRDefault="00B102F9" w:rsidP="00B102F9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proofErr w:type="spellStart"/>
            <w:r w:rsidRPr="00F841AD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Tester</w:t>
            </w:r>
            <w:proofErr w:type="spellEnd"/>
          </w:p>
        </w:tc>
        <w:tc>
          <w:tcPr>
            <w:tcW w:w="1629" w:type="dxa"/>
            <w:shd w:val="clear" w:color="auto" w:fill="FFFFFF"/>
            <w:vAlign w:val="center"/>
          </w:tcPr>
          <w:p w14:paraId="21FA4E6F" w14:textId="77777777" w:rsidR="00B102F9" w:rsidRPr="00F841AD" w:rsidRDefault="00B102F9" w:rsidP="00B102F9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F841AD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05/04/2022</w:t>
            </w:r>
          </w:p>
        </w:tc>
        <w:tc>
          <w:tcPr>
            <w:tcW w:w="1701" w:type="dxa"/>
            <w:shd w:val="clear" w:color="auto" w:fill="FFFFFF"/>
            <w:vAlign w:val="center"/>
          </w:tcPr>
          <w:p w14:paraId="1A9FB35F" w14:textId="77777777" w:rsidR="00B102F9" w:rsidRPr="00F841AD" w:rsidRDefault="00B102F9" w:rsidP="00B102F9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F841AD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10/04/2022</w:t>
            </w:r>
          </w:p>
        </w:tc>
      </w:tr>
      <w:tr w:rsidR="00B102F9" w:rsidRPr="008C2396" w14:paraId="2022F7BF" w14:textId="77777777" w:rsidTr="00D910E8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4FC390CA" w14:textId="77777777" w:rsidR="00B102F9" w:rsidRPr="00F841AD" w:rsidRDefault="00B102F9" w:rsidP="00B102F9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F841AD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18</w:t>
            </w:r>
          </w:p>
        </w:tc>
        <w:tc>
          <w:tcPr>
            <w:tcW w:w="2074" w:type="dxa"/>
            <w:shd w:val="clear" w:color="auto" w:fill="FFFFFF"/>
            <w:vAlign w:val="center"/>
          </w:tcPr>
          <w:p w14:paraId="1C96633C" w14:textId="77777777" w:rsidR="00B102F9" w:rsidRDefault="00B102F9" w:rsidP="00B102F9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PRUEBAS</w:t>
            </w:r>
          </w:p>
        </w:tc>
        <w:tc>
          <w:tcPr>
            <w:tcW w:w="1891" w:type="dxa"/>
            <w:gridSpan w:val="2"/>
            <w:shd w:val="clear" w:color="auto" w:fill="FFFFFF"/>
            <w:vAlign w:val="center"/>
          </w:tcPr>
          <w:p w14:paraId="5069C412" w14:textId="77777777" w:rsidR="00B102F9" w:rsidRPr="00303991" w:rsidRDefault="00B102F9" w:rsidP="00B102F9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303991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 xml:space="preserve">Pruebas de 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Seguridad</w:t>
            </w:r>
          </w:p>
        </w:tc>
        <w:tc>
          <w:tcPr>
            <w:tcW w:w="1598" w:type="dxa"/>
            <w:gridSpan w:val="2"/>
            <w:shd w:val="clear" w:color="auto" w:fill="FFFFFF"/>
            <w:vAlign w:val="center"/>
          </w:tcPr>
          <w:p w14:paraId="0493C720" w14:textId="77777777" w:rsidR="00B102F9" w:rsidRPr="00F841AD" w:rsidRDefault="00B102F9" w:rsidP="00B102F9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proofErr w:type="spellStart"/>
            <w:r w:rsidRPr="00F841AD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Tester</w:t>
            </w:r>
            <w:proofErr w:type="spellEnd"/>
          </w:p>
        </w:tc>
        <w:tc>
          <w:tcPr>
            <w:tcW w:w="1629" w:type="dxa"/>
            <w:shd w:val="clear" w:color="auto" w:fill="FFFFFF"/>
            <w:vAlign w:val="center"/>
          </w:tcPr>
          <w:p w14:paraId="344ACF46" w14:textId="77777777" w:rsidR="00B102F9" w:rsidRPr="00F841AD" w:rsidRDefault="00B102F9" w:rsidP="00B102F9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F841AD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05/04/2022</w:t>
            </w:r>
          </w:p>
        </w:tc>
        <w:tc>
          <w:tcPr>
            <w:tcW w:w="1701" w:type="dxa"/>
            <w:shd w:val="clear" w:color="auto" w:fill="FFFFFF"/>
            <w:vAlign w:val="center"/>
          </w:tcPr>
          <w:p w14:paraId="34FE7032" w14:textId="77777777" w:rsidR="00B102F9" w:rsidRPr="00F841AD" w:rsidRDefault="00B102F9" w:rsidP="00B102F9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F841AD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10/04/2022</w:t>
            </w:r>
          </w:p>
        </w:tc>
      </w:tr>
      <w:tr w:rsidR="00B102F9" w:rsidRPr="008C2396" w14:paraId="58D0A01E" w14:textId="77777777" w:rsidTr="00D910E8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78871C19" w14:textId="77777777" w:rsidR="00B102F9" w:rsidRPr="00F841AD" w:rsidRDefault="00B102F9" w:rsidP="00B102F9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F841AD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19</w:t>
            </w:r>
          </w:p>
        </w:tc>
        <w:tc>
          <w:tcPr>
            <w:tcW w:w="2074" w:type="dxa"/>
            <w:shd w:val="clear" w:color="auto" w:fill="FFFFFF"/>
            <w:vAlign w:val="center"/>
          </w:tcPr>
          <w:p w14:paraId="724DD062" w14:textId="77777777" w:rsidR="00B102F9" w:rsidRDefault="00B102F9" w:rsidP="00B102F9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PRUEBAS</w:t>
            </w:r>
          </w:p>
        </w:tc>
        <w:tc>
          <w:tcPr>
            <w:tcW w:w="1891" w:type="dxa"/>
            <w:gridSpan w:val="2"/>
            <w:shd w:val="clear" w:color="auto" w:fill="FFFFFF"/>
            <w:vAlign w:val="center"/>
          </w:tcPr>
          <w:p w14:paraId="2E402F9F" w14:textId="77777777" w:rsidR="00B102F9" w:rsidRPr="00303991" w:rsidRDefault="00B102F9" w:rsidP="00B102F9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303991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 xml:space="preserve">Pruebas de 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Usabilidad</w:t>
            </w:r>
          </w:p>
        </w:tc>
        <w:tc>
          <w:tcPr>
            <w:tcW w:w="1598" w:type="dxa"/>
            <w:gridSpan w:val="2"/>
            <w:shd w:val="clear" w:color="auto" w:fill="FFFFFF"/>
            <w:vAlign w:val="center"/>
          </w:tcPr>
          <w:p w14:paraId="6F6FAF84" w14:textId="77777777" w:rsidR="00B102F9" w:rsidRPr="00F841AD" w:rsidRDefault="00B102F9" w:rsidP="00B102F9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proofErr w:type="spellStart"/>
            <w:r w:rsidRPr="00F841AD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Tester</w:t>
            </w:r>
            <w:proofErr w:type="spellEnd"/>
          </w:p>
        </w:tc>
        <w:tc>
          <w:tcPr>
            <w:tcW w:w="1629" w:type="dxa"/>
            <w:shd w:val="clear" w:color="auto" w:fill="FFFFFF"/>
            <w:vAlign w:val="center"/>
          </w:tcPr>
          <w:p w14:paraId="2AAD431B" w14:textId="77777777" w:rsidR="00B102F9" w:rsidRPr="00F841AD" w:rsidRDefault="00B102F9" w:rsidP="00B102F9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F841AD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05/04/2022</w:t>
            </w:r>
          </w:p>
        </w:tc>
        <w:tc>
          <w:tcPr>
            <w:tcW w:w="1701" w:type="dxa"/>
            <w:shd w:val="clear" w:color="auto" w:fill="FFFFFF"/>
            <w:vAlign w:val="center"/>
          </w:tcPr>
          <w:p w14:paraId="53F428DE" w14:textId="77777777" w:rsidR="00B102F9" w:rsidRPr="00F841AD" w:rsidRDefault="00B102F9" w:rsidP="00B102F9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F841AD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10/04/2022</w:t>
            </w:r>
          </w:p>
        </w:tc>
      </w:tr>
      <w:tr w:rsidR="00B102F9" w:rsidRPr="008C2396" w14:paraId="5DB9FE32" w14:textId="77777777" w:rsidTr="00D910E8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569B8613" w14:textId="77777777" w:rsidR="00B102F9" w:rsidRPr="00F841AD" w:rsidRDefault="00B102F9" w:rsidP="00B102F9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F841AD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20</w:t>
            </w:r>
          </w:p>
        </w:tc>
        <w:tc>
          <w:tcPr>
            <w:tcW w:w="2074" w:type="dxa"/>
            <w:shd w:val="clear" w:color="auto" w:fill="FFFFFF"/>
            <w:vAlign w:val="center"/>
          </w:tcPr>
          <w:p w14:paraId="27736550" w14:textId="77777777" w:rsidR="00B102F9" w:rsidRDefault="00B102F9" w:rsidP="00B102F9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CIERRE</w:t>
            </w:r>
          </w:p>
        </w:tc>
        <w:tc>
          <w:tcPr>
            <w:tcW w:w="1891" w:type="dxa"/>
            <w:gridSpan w:val="2"/>
            <w:shd w:val="clear" w:color="auto" w:fill="FFFFFF"/>
            <w:vAlign w:val="center"/>
          </w:tcPr>
          <w:p w14:paraId="110282CF" w14:textId="77777777" w:rsidR="00B102F9" w:rsidRPr="00303991" w:rsidRDefault="00B102F9" w:rsidP="00B102F9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Documento de finalización del proyecto</w:t>
            </w:r>
          </w:p>
        </w:tc>
        <w:tc>
          <w:tcPr>
            <w:tcW w:w="1598" w:type="dxa"/>
            <w:gridSpan w:val="2"/>
            <w:shd w:val="clear" w:color="auto" w:fill="FFFFFF"/>
            <w:vAlign w:val="center"/>
          </w:tcPr>
          <w:p w14:paraId="28610363" w14:textId="77777777" w:rsidR="00B102F9" w:rsidRPr="00F841AD" w:rsidRDefault="00B102F9" w:rsidP="00B102F9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proofErr w:type="spellStart"/>
            <w:r w:rsidRPr="00F841AD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Tester</w:t>
            </w:r>
            <w:proofErr w:type="spellEnd"/>
          </w:p>
        </w:tc>
        <w:tc>
          <w:tcPr>
            <w:tcW w:w="1629" w:type="dxa"/>
            <w:shd w:val="clear" w:color="auto" w:fill="FFFFFF"/>
            <w:vAlign w:val="center"/>
          </w:tcPr>
          <w:p w14:paraId="2CCBABAE" w14:textId="77777777" w:rsidR="00B102F9" w:rsidRPr="00F841AD" w:rsidRDefault="00B102F9" w:rsidP="00B102F9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F841AD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05/04/2022</w:t>
            </w:r>
          </w:p>
        </w:tc>
        <w:tc>
          <w:tcPr>
            <w:tcW w:w="1701" w:type="dxa"/>
            <w:shd w:val="clear" w:color="auto" w:fill="FFFFFF"/>
            <w:vAlign w:val="center"/>
          </w:tcPr>
          <w:p w14:paraId="1C860D54" w14:textId="77777777" w:rsidR="00B102F9" w:rsidRPr="00F841AD" w:rsidRDefault="00B102F9" w:rsidP="00B102F9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F841AD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10/04/2022</w:t>
            </w:r>
          </w:p>
        </w:tc>
      </w:tr>
    </w:tbl>
    <w:p w14:paraId="4359A439" w14:textId="77777777" w:rsidR="00EE35D9" w:rsidRPr="008C2396" w:rsidRDefault="00EE35D9" w:rsidP="00CF1DBE">
      <w:pPr>
        <w:jc w:val="both"/>
        <w:rPr>
          <w:rFonts w:ascii="Arial" w:hAnsi="Arial" w:cs="Arial"/>
          <w:b/>
          <w:sz w:val="22"/>
        </w:rPr>
      </w:pPr>
    </w:p>
    <w:p w14:paraId="60FDF34D" w14:textId="77777777" w:rsidR="00D234A2" w:rsidRPr="008C2396" w:rsidRDefault="00D234A2" w:rsidP="00CF1DBE">
      <w:pPr>
        <w:jc w:val="both"/>
        <w:rPr>
          <w:rFonts w:ascii="Arial" w:hAnsi="Arial" w:cs="Arial"/>
          <w:sz w:val="22"/>
        </w:rPr>
      </w:pPr>
      <w:r w:rsidRPr="008C2396">
        <w:rPr>
          <w:rFonts w:ascii="Arial" w:hAnsi="Arial" w:cs="Arial"/>
          <w:b/>
          <w:sz w:val="22"/>
        </w:rPr>
        <w:t xml:space="preserve">NOTA: </w:t>
      </w:r>
      <w:r w:rsidRPr="008C2396">
        <w:rPr>
          <w:rFonts w:ascii="Arial" w:hAnsi="Arial" w:cs="Arial"/>
          <w:sz w:val="22"/>
        </w:rPr>
        <w:t xml:space="preserve">Las fechas de planeación establecidas en </w:t>
      </w:r>
      <w:r w:rsidR="00DE399B" w:rsidRPr="008C2396">
        <w:rPr>
          <w:rFonts w:ascii="Arial" w:hAnsi="Arial" w:cs="Arial"/>
          <w:sz w:val="22"/>
        </w:rPr>
        <w:t>este</w:t>
      </w:r>
      <w:r w:rsidRPr="008C2396">
        <w:rPr>
          <w:rFonts w:ascii="Arial" w:hAnsi="Arial" w:cs="Arial"/>
          <w:sz w:val="22"/>
        </w:rPr>
        <w:t xml:space="preserve"> documento son aproximadas y estarán sujetas a modificaciones que surjan por control de cambios u otros factores. </w:t>
      </w:r>
    </w:p>
    <w:p w14:paraId="096BAD96" w14:textId="77777777" w:rsidR="000C0F24" w:rsidRDefault="000C0F24" w:rsidP="00CF1DBE">
      <w:pPr>
        <w:jc w:val="both"/>
        <w:rPr>
          <w:rFonts w:ascii="Arial" w:hAnsi="Arial" w:cs="Arial"/>
        </w:rPr>
      </w:pPr>
    </w:p>
    <w:p w14:paraId="02EF1A74" w14:textId="77777777" w:rsidR="008B2D70" w:rsidRDefault="008B2D70" w:rsidP="00CF1DBE">
      <w:pPr>
        <w:jc w:val="both"/>
        <w:rPr>
          <w:rFonts w:ascii="Arial" w:hAnsi="Arial" w:cs="Arial"/>
        </w:rPr>
      </w:pPr>
    </w:p>
    <w:p w14:paraId="29D68824" w14:textId="77777777" w:rsidR="008B2D70" w:rsidRDefault="008B2D70" w:rsidP="00CF1DBE">
      <w:pPr>
        <w:jc w:val="both"/>
        <w:rPr>
          <w:rFonts w:ascii="Arial" w:hAnsi="Arial" w:cs="Arial"/>
        </w:rPr>
      </w:pPr>
    </w:p>
    <w:p w14:paraId="2631A92B" w14:textId="77777777" w:rsidR="008B2D70" w:rsidRDefault="008B2D70" w:rsidP="00CF1DBE">
      <w:pPr>
        <w:jc w:val="both"/>
        <w:rPr>
          <w:rFonts w:ascii="Arial" w:hAnsi="Arial" w:cs="Arial"/>
        </w:rPr>
      </w:pPr>
    </w:p>
    <w:p w14:paraId="5A33AA2A" w14:textId="77777777" w:rsidR="008B2D70" w:rsidRDefault="008B2D70" w:rsidP="00CF1DBE">
      <w:pPr>
        <w:jc w:val="both"/>
        <w:rPr>
          <w:rFonts w:ascii="Arial" w:hAnsi="Arial" w:cs="Arial"/>
        </w:rPr>
      </w:pPr>
    </w:p>
    <w:p w14:paraId="0B13FB68" w14:textId="77777777" w:rsidR="008B2D70" w:rsidRDefault="008B2D70" w:rsidP="00CF1DBE">
      <w:pPr>
        <w:jc w:val="both"/>
        <w:rPr>
          <w:rFonts w:ascii="Arial" w:hAnsi="Arial" w:cs="Arial"/>
        </w:rPr>
      </w:pPr>
    </w:p>
    <w:p w14:paraId="18A078B6" w14:textId="77777777" w:rsidR="008B2D70" w:rsidRDefault="008B2D70" w:rsidP="00CF1DBE">
      <w:pPr>
        <w:jc w:val="both"/>
        <w:rPr>
          <w:rFonts w:ascii="Arial" w:hAnsi="Arial" w:cs="Arial"/>
        </w:rPr>
      </w:pPr>
    </w:p>
    <w:p w14:paraId="5F438CDF" w14:textId="77777777" w:rsidR="00B102F9" w:rsidRDefault="00B102F9" w:rsidP="00CF1DBE">
      <w:pPr>
        <w:jc w:val="both"/>
        <w:rPr>
          <w:rFonts w:ascii="Arial" w:hAnsi="Arial" w:cs="Arial"/>
        </w:rPr>
      </w:pPr>
    </w:p>
    <w:p w14:paraId="3D802E0A" w14:textId="77777777" w:rsidR="00B102F9" w:rsidRDefault="00B102F9" w:rsidP="00CF1DBE">
      <w:pPr>
        <w:jc w:val="both"/>
        <w:rPr>
          <w:rFonts w:ascii="Arial" w:hAnsi="Arial" w:cs="Arial"/>
        </w:rPr>
      </w:pPr>
    </w:p>
    <w:p w14:paraId="7973061A" w14:textId="77777777" w:rsidR="008B2D70" w:rsidRPr="008C2396" w:rsidRDefault="008B2D70" w:rsidP="00CF1DBE">
      <w:pPr>
        <w:jc w:val="both"/>
        <w:rPr>
          <w:rFonts w:ascii="Arial" w:hAnsi="Arial" w:cs="Arial"/>
        </w:rPr>
      </w:pPr>
    </w:p>
    <w:p w14:paraId="4CBE16CB" w14:textId="77777777" w:rsidR="00E45C7F" w:rsidRPr="008C2396" w:rsidRDefault="00E45C7F" w:rsidP="00E45C7F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lastRenderedPageBreak/>
        <w:t>FIRMAS DE ACEPTACIÓN: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35"/>
        <w:gridCol w:w="2530"/>
        <w:gridCol w:w="1440"/>
        <w:gridCol w:w="2485"/>
      </w:tblGrid>
      <w:tr w:rsidR="0017645A" w:rsidRPr="008C2396" w14:paraId="67FDDF1F" w14:textId="77777777" w:rsidTr="0031230D">
        <w:tc>
          <w:tcPr>
            <w:tcW w:w="4112" w:type="dxa"/>
            <w:shd w:val="clear" w:color="auto" w:fill="A6A6A6"/>
          </w:tcPr>
          <w:p w14:paraId="337D539F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551" w:type="dxa"/>
            <w:shd w:val="clear" w:color="auto" w:fill="A6A6A6"/>
          </w:tcPr>
          <w:p w14:paraId="69FDC77C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1316" w:type="dxa"/>
            <w:shd w:val="clear" w:color="auto" w:fill="A6A6A6"/>
          </w:tcPr>
          <w:p w14:paraId="47DAE040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2511" w:type="dxa"/>
            <w:shd w:val="clear" w:color="auto" w:fill="A6A6A6"/>
          </w:tcPr>
          <w:p w14:paraId="32D9C8EC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893602" w:rsidRPr="008C2396" w14:paraId="2A1869A9" w14:textId="77777777" w:rsidTr="0031230D">
        <w:tc>
          <w:tcPr>
            <w:tcW w:w="4112" w:type="dxa"/>
            <w:shd w:val="clear" w:color="auto" w:fill="auto"/>
          </w:tcPr>
          <w:p w14:paraId="11659CDA" w14:textId="77777777" w:rsidR="00893602" w:rsidRPr="008C2396" w:rsidRDefault="00893602" w:rsidP="00893602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Pedro Juárez Miranda</w:t>
            </w:r>
          </w:p>
        </w:tc>
        <w:tc>
          <w:tcPr>
            <w:tcW w:w="2551" w:type="dxa"/>
            <w:shd w:val="clear" w:color="auto" w:fill="auto"/>
          </w:tcPr>
          <w:p w14:paraId="023F22F4" w14:textId="77777777" w:rsidR="00893602" w:rsidRPr="008C2396" w:rsidRDefault="00893602" w:rsidP="00893602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Diseño y Programación</w:t>
            </w:r>
          </w:p>
        </w:tc>
        <w:tc>
          <w:tcPr>
            <w:tcW w:w="1316" w:type="dxa"/>
            <w:shd w:val="clear" w:color="auto" w:fill="auto"/>
          </w:tcPr>
          <w:p w14:paraId="4B2C9041" w14:textId="77777777" w:rsidR="00893602" w:rsidRPr="008C2396" w:rsidRDefault="00893602" w:rsidP="00893602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7771234567</w:t>
            </w:r>
          </w:p>
        </w:tc>
        <w:tc>
          <w:tcPr>
            <w:tcW w:w="2511" w:type="dxa"/>
            <w:shd w:val="clear" w:color="auto" w:fill="auto"/>
          </w:tcPr>
          <w:p w14:paraId="07A6EE80" w14:textId="52DA5428" w:rsidR="00893602" w:rsidRPr="008C2396" w:rsidRDefault="00215805" w:rsidP="00893602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drawing>
                <wp:anchor distT="0" distB="0" distL="114300" distR="114300" simplePos="0" relativeHeight="251657216" behindDoc="0" locked="0" layoutInCell="1" allowOverlap="1" wp14:anchorId="4A7B3E88" wp14:editId="4F10CECC">
                  <wp:simplePos x="0" y="0"/>
                  <wp:positionH relativeFrom="margin">
                    <wp:posOffset>387985</wp:posOffset>
                  </wp:positionH>
                  <wp:positionV relativeFrom="margin">
                    <wp:posOffset>62230</wp:posOffset>
                  </wp:positionV>
                  <wp:extent cx="805180" cy="382905"/>
                  <wp:effectExtent l="0" t="0" r="0" b="0"/>
                  <wp:wrapSquare wrapText="bothSides"/>
                  <wp:docPr id="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5180" cy="382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93602" w:rsidRPr="008C2396" w14:paraId="3AB2AD72" w14:textId="77777777" w:rsidTr="0031230D">
        <w:tc>
          <w:tcPr>
            <w:tcW w:w="4112" w:type="dxa"/>
            <w:shd w:val="clear" w:color="auto" w:fill="auto"/>
          </w:tcPr>
          <w:p w14:paraId="059A44FA" w14:textId="77777777" w:rsidR="00893602" w:rsidRPr="008C2396" w:rsidRDefault="00893602" w:rsidP="00893602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Pablo López Romo</w:t>
            </w:r>
          </w:p>
        </w:tc>
        <w:tc>
          <w:tcPr>
            <w:tcW w:w="2551" w:type="dxa"/>
            <w:shd w:val="clear" w:color="auto" w:fill="auto"/>
          </w:tcPr>
          <w:p w14:paraId="0A54D05D" w14:textId="77777777" w:rsidR="00893602" w:rsidRPr="008C2396" w:rsidRDefault="00893602" w:rsidP="00893602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Diseño y Programación</w:t>
            </w:r>
          </w:p>
        </w:tc>
        <w:tc>
          <w:tcPr>
            <w:tcW w:w="1316" w:type="dxa"/>
            <w:shd w:val="clear" w:color="auto" w:fill="auto"/>
          </w:tcPr>
          <w:p w14:paraId="72CA3355" w14:textId="77777777" w:rsidR="00893602" w:rsidRPr="008C2396" w:rsidRDefault="00893602" w:rsidP="00893602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7779874561</w:t>
            </w:r>
          </w:p>
        </w:tc>
        <w:tc>
          <w:tcPr>
            <w:tcW w:w="2511" w:type="dxa"/>
            <w:shd w:val="clear" w:color="auto" w:fill="auto"/>
          </w:tcPr>
          <w:p w14:paraId="522042E2" w14:textId="739642B8" w:rsidR="00893602" w:rsidRPr="008C2396" w:rsidRDefault="00215805" w:rsidP="00893602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drawing>
                <wp:anchor distT="0" distB="0" distL="114300" distR="114300" simplePos="0" relativeHeight="251658240" behindDoc="0" locked="0" layoutInCell="1" allowOverlap="1" wp14:anchorId="751AB747" wp14:editId="133501E4">
                  <wp:simplePos x="0" y="0"/>
                  <wp:positionH relativeFrom="margin">
                    <wp:posOffset>348615</wp:posOffset>
                  </wp:positionH>
                  <wp:positionV relativeFrom="margin">
                    <wp:posOffset>81280</wp:posOffset>
                  </wp:positionV>
                  <wp:extent cx="774065" cy="322580"/>
                  <wp:effectExtent l="0" t="0" r="0" b="0"/>
                  <wp:wrapSquare wrapText="bothSides"/>
                  <wp:docPr id="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4065" cy="322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93602" w:rsidRPr="008C2396" w14:paraId="0897487F" w14:textId="77777777" w:rsidTr="0031230D">
        <w:tc>
          <w:tcPr>
            <w:tcW w:w="4112" w:type="dxa"/>
            <w:shd w:val="clear" w:color="auto" w:fill="auto"/>
          </w:tcPr>
          <w:p w14:paraId="73B4C3FB" w14:textId="77777777" w:rsidR="00893602" w:rsidRPr="008C2396" w:rsidRDefault="00893602" w:rsidP="00893602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78CF5EA7" w14:textId="77777777" w:rsidR="00893602" w:rsidRPr="008C2396" w:rsidRDefault="00893602" w:rsidP="00893602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466F3137" w14:textId="77777777" w:rsidR="00893602" w:rsidRPr="008C2396" w:rsidRDefault="00893602" w:rsidP="00893602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32BFF142" w14:textId="77777777" w:rsidR="00893602" w:rsidRPr="008C2396" w:rsidRDefault="00893602" w:rsidP="00893602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93602" w:rsidRPr="008C2396" w14:paraId="13099A65" w14:textId="77777777" w:rsidTr="0031230D">
        <w:tc>
          <w:tcPr>
            <w:tcW w:w="4112" w:type="dxa"/>
            <w:shd w:val="clear" w:color="auto" w:fill="auto"/>
          </w:tcPr>
          <w:p w14:paraId="2EC4E99C" w14:textId="77777777" w:rsidR="00893602" w:rsidRPr="008C2396" w:rsidRDefault="00893602" w:rsidP="00893602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5342C55C" w14:textId="77777777" w:rsidR="00893602" w:rsidRPr="008C2396" w:rsidRDefault="00893602" w:rsidP="00893602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439A4366" w14:textId="77777777" w:rsidR="00893602" w:rsidRPr="008C2396" w:rsidRDefault="00893602" w:rsidP="00893602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101865E4" w14:textId="77777777" w:rsidR="00893602" w:rsidRPr="008C2396" w:rsidRDefault="00893602" w:rsidP="00893602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93602" w:rsidRPr="008C2396" w14:paraId="00DC0043" w14:textId="77777777" w:rsidTr="0031230D">
        <w:tc>
          <w:tcPr>
            <w:tcW w:w="4112" w:type="dxa"/>
            <w:shd w:val="clear" w:color="auto" w:fill="auto"/>
          </w:tcPr>
          <w:p w14:paraId="7274E1DD" w14:textId="77777777" w:rsidR="00893602" w:rsidRPr="008C2396" w:rsidRDefault="00893602" w:rsidP="00893602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0909DEF0" w14:textId="77777777" w:rsidR="00893602" w:rsidRPr="008C2396" w:rsidRDefault="00893602" w:rsidP="00893602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5ABA5635" w14:textId="77777777" w:rsidR="00893602" w:rsidRPr="008C2396" w:rsidRDefault="00893602" w:rsidP="00893602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398A11DC" w14:textId="77777777" w:rsidR="00893602" w:rsidRPr="008C2396" w:rsidRDefault="00893602" w:rsidP="00893602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93602" w:rsidRPr="008C2396" w14:paraId="2ADF2BD1" w14:textId="77777777" w:rsidTr="0031230D">
        <w:tc>
          <w:tcPr>
            <w:tcW w:w="4112" w:type="dxa"/>
            <w:shd w:val="clear" w:color="auto" w:fill="auto"/>
          </w:tcPr>
          <w:p w14:paraId="1302CDEE" w14:textId="77777777" w:rsidR="00893602" w:rsidRPr="008C2396" w:rsidRDefault="00893602" w:rsidP="00893602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6DA2D0CB" w14:textId="77777777" w:rsidR="00893602" w:rsidRPr="008C2396" w:rsidRDefault="00893602" w:rsidP="00893602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1A30DCF8" w14:textId="77777777" w:rsidR="00893602" w:rsidRPr="008C2396" w:rsidRDefault="00893602" w:rsidP="00893602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5F99D076" w14:textId="77777777" w:rsidR="00893602" w:rsidRPr="008C2396" w:rsidRDefault="00893602" w:rsidP="00893602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4EA0A872" w14:textId="77777777" w:rsidR="00F86C39" w:rsidRPr="008C2396" w:rsidRDefault="00F86C39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046B0E1C" w14:textId="77777777" w:rsidR="00F86C39" w:rsidRPr="008C2396" w:rsidRDefault="00F86C39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1A0902D8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66BED48F" w14:textId="77777777" w:rsidR="00503D08" w:rsidRPr="008C2396" w:rsidRDefault="00503D08" w:rsidP="00E922DD">
      <w:pPr>
        <w:rPr>
          <w:rFonts w:ascii="Arial" w:hAnsi="Arial" w:cs="Arial"/>
          <w:b/>
          <w:sz w:val="28"/>
          <w:szCs w:val="28"/>
        </w:rPr>
      </w:pPr>
    </w:p>
    <w:p w14:paraId="41ED65B7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4B63E94F" w14:textId="77777777" w:rsidR="00D234A2" w:rsidRPr="008C2396" w:rsidRDefault="00740EE6" w:rsidP="00F86C39">
      <w:pPr>
        <w:pStyle w:val="Ttulo1"/>
        <w:rPr>
          <w:rFonts w:cs="Arial"/>
        </w:rPr>
      </w:pPr>
      <w:bookmarkStart w:id="14" w:name="_Toc532221777"/>
      <w:r w:rsidRPr="008C2396">
        <w:rPr>
          <w:rFonts w:cs="Arial"/>
        </w:rPr>
        <w:t>LEVANTAMIENTO DEL REQUERIMIENTO DETALLADO</w:t>
      </w:r>
      <w:bookmarkEnd w:id="14"/>
    </w:p>
    <w:p w14:paraId="52FA4EA5" w14:textId="77777777" w:rsidR="00137683" w:rsidRPr="008C2396" w:rsidRDefault="00137683" w:rsidP="00137683">
      <w:pPr>
        <w:rPr>
          <w:rFonts w:ascii="Arial" w:hAnsi="Arial" w:cs="Arial"/>
          <w:lang w:val="es-ES_tradnl" w:eastAsia="en-US"/>
        </w:rPr>
      </w:pPr>
    </w:p>
    <w:p w14:paraId="67A7ECB3" w14:textId="77777777" w:rsidR="00D234A2" w:rsidRPr="005D0764" w:rsidRDefault="00137683" w:rsidP="005D0764">
      <w:pPr>
        <w:jc w:val="both"/>
        <w:rPr>
          <w:rFonts w:ascii="Arial" w:hAnsi="Arial" w:cs="Arial"/>
          <w:color w:val="BFBFBF"/>
          <w:sz w:val="28"/>
          <w:szCs w:val="28"/>
        </w:rPr>
      </w:pPr>
      <w:r w:rsidRPr="005D0764">
        <w:rPr>
          <w:rFonts w:ascii="Arial" w:hAnsi="Arial" w:cs="Arial"/>
          <w:color w:val="BFBFBF"/>
          <w:sz w:val="28"/>
          <w:szCs w:val="28"/>
        </w:rPr>
        <w:t>Las historias de usuario deben ser independientes y debidamente identificadas</w:t>
      </w:r>
      <w:r w:rsidR="009F4DBC" w:rsidRPr="005D0764">
        <w:rPr>
          <w:rFonts w:ascii="Arial" w:hAnsi="Arial" w:cs="Arial"/>
          <w:color w:val="BFBFBF"/>
          <w:sz w:val="28"/>
          <w:szCs w:val="28"/>
        </w:rPr>
        <w:t>;</w:t>
      </w:r>
      <w:r w:rsidRPr="005D0764">
        <w:rPr>
          <w:rFonts w:ascii="Arial" w:hAnsi="Arial" w:cs="Arial"/>
          <w:color w:val="BFBFBF"/>
          <w:sz w:val="28"/>
          <w:szCs w:val="28"/>
        </w:rPr>
        <w:t xml:space="preserve"> deben corresponder a una </w:t>
      </w:r>
      <w:r w:rsidR="009F4DBC" w:rsidRPr="005D0764">
        <w:rPr>
          <w:rFonts w:ascii="Arial" w:hAnsi="Arial" w:cs="Arial"/>
          <w:color w:val="BFBFBF"/>
          <w:sz w:val="28"/>
          <w:szCs w:val="28"/>
        </w:rPr>
        <w:t>única</w:t>
      </w:r>
      <w:r w:rsidRPr="005D0764">
        <w:rPr>
          <w:rFonts w:ascii="Arial" w:hAnsi="Arial" w:cs="Arial"/>
          <w:color w:val="BFBFBF"/>
          <w:sz w:val="28"/>
          <w:szCs w:val="28"/>
        </w:rPr>
        <w:t xml:space="preserve"> funcionalidad</w:t>
      </w:r>
      <w:r w:rsidR="009F4DBC" w:rsidRPr="005D0764">
        <w:rPr>
          <w:rFonts w:ascii="Arial" w:hAnsi="Arial" w:cs="Arial"/>
          <w:color w:val="BFBFBF"/>
          <w:sz w:val="28"/>
          <w:szCs w:val="28"/>
        </w:rPr>
        <w:t xml:space="preserve"> y deben ser cortas y concisas 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7"/>
        <w:gridCol w:w="681"/>
        <w:gridCol w:w="1268"/>
        <w:gridCol w:w="444"/>
        <w:gridCol w:w="2000"/>
        <w:gridCol w:w="127"/>
        <w:gridCol w:w="1947"/>
        <w:gridCol w:w="3286"/>
      </w:tblGrid>
      <w:tr w:rsidR="00AE4D25" w:rsidRPr="008C2396" w14:paraId="5135E4A4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30308A49" w14:textId="77777777" w:rsidR="00AE4D25" w:rsidRPr="008C2396" w:rsidRDefault="00AE4D25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HISTORIAS DE USUARIO</w:t>
            </w:r>
          </w:p>
        </w:tc>
      </w:tr>
      <w:tr w:rsidR="005D0764" w:rsidRPr="008C2396" w14:paraId="59027483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1B91446B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Nº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.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2EFA725F" w14:textId="77777777" w:rsidR="005D0764" w:rsidRPr="00F841AD" w:rsidRDefault="00CE3627" w:rsidP="005D0764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F841AD">
              <w:rPr>
                <w:rFonts w:ascii="Arial" w:hAnsi="Arial" w:cs="Arial"/>
                <w:color w:val="000000"/>
                <w:sz w:val="22"/>
                <w:szCs w:val="22"/>
              </w:rPr>
              <w:t>001</w:t>
            </w:r>
          </w:p>
        </w:tc>
      </w:tr>
      <w:tr w:rsidR="005D0764" w:rsidRPr="008C2396" w14:paraId="00948D53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4E3CA2CD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Titulo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073E6AD1" w14:textId="77777777" w:rsidR="005D0764" w:rsidRPr="008C2396" w:rsidRDefault="00CE3627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LEGIBILIDAD DEL PROCESO (Avance)</w:t>
            </w:r>
          </w:p>
        </w:tc>
      </w:tr>
      <w:tr w:rsidR="005D0764" w:rsidRPr="008C2396" w14:paraId="554E2418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5DFE61DF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02FD951D" w14:textId="77777777" w:rsidR="005D0764" w:rsidRPr="00F841AD" w:rsidRDefault="00CE3627" w:rsidP="005D0764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F841AD">
              <w:rPr>
                <w:rFonts w:ascii="Arial" w:hAnsi="Arial" w:cs="Arial"/>
                <w:color w:val="000000"/>
                <w:sz w:val="22"/>
                <w:szCs w:val="22"/>
              </w:rPr>
              <w:t>30/02/2022</w:t>
            </w:r>
          </w:p>
        </w:tc>
      </w:tr>
      <w:tr w:rsidR="005D0764" w:rsidRPr="008C2396" w14:paraId="4C50A4D3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31CB8D28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Estimación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68F2F93E" w14:textId="77777777" w:rsidR="005D0764" w:rsidRPr="00F841AD" w:rsidRDefault="00CE3627" w:rsidP="005D0764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F841AD">
              <w:rPr>
                <w:rFonts w:ascii="Arial" w:hAnsi="Arial" w:cs="Arial"/>
                <w:color w:val="000000"/>
                <w:sz w:val="22"/>
                <w:szCs w:val="22"/>
              </w:rPr>
              <w:t>50</w:t>
            </w:r>
          </w:p>
        </w:tc>
      </w:tr>
      <w:tr w:rsidR="00137683" w:rsidRPr="008C2396" w14:paraId="67CEE92A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4CD022AB" w14:textId="77777777" w:rsidR="00137683" w:rsidRPr="008C2396" w:rsidRDefault="002617FE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Característica</w:t>
            </w:r>
            <w:r w:rsidR="00137683" w:rsidRPr="008C2396">
              <w:rPr>
                <w:rFonts w:ascii="Arial" w:hAnsi="Arial" w:cs="Arial"/>
                <w:b/>
                <w:szCs w:val="22"/>
              </w:rPr>
              <w:t>/Funcionalidad</w:t>
            </w:r>
          </w:p>
        </w:tc>
      </w:tr>
      <w:tr w:rsidR="00137683" w:rsidRPr="008C2396" w14:paraId="53EE38C9" w14:textId="77777777" w:rsidTr="004627A3">
        <w:trPr>
          <w:trHeight w:val="1406"/>
        </w:trPr>
        <w:tc>
          <w:tcPr>
            <w:tcW w:w="10490" w:type="dxa"/>
            <w:gridSpan w:val="8"/>
            <w:shd w:val="clear" w:color="auto" w:fill="FFFFFF"/>
          </w:tcPr>
          <w:p w14:paraId="07D3D172" w14:textId="77777777" w:rsidR="00137683" w:rsidRPr="00F841AD" w:rsidRDefault="00CE3627" w:rsidP="004627A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841AD">
              <w:rPr>
                <w:rFonts w:ascii="Arial" w:hAnsi="Arial" w:cs="Arial"/>
                <w:color w:val="000000"/>
                <w:sz w:val="22"/>
                <w:szCs w:val="22"/>
              </w:rPr>
              <w:t>Me gustaría poder visualizar el status de mi solicitud de forma clara ya que de dicha forma puedo conocer el avance de la misma.</w:t>
            </w:r>
          </w:p>
          <w:p w14:paraId="6416A614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AE4D25" w:rsidRPr="008C2396" w14:paraId="6BBECE44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750569F5" w14:textId="77777777" w:rsidR="00AE4D25" w:rsidRPr="008C2396" w:rsidRDefault="002617FE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Razón</w:t>
            </w:r>
            <w:r w:rsidR="00137683" w:rsidRPr="008C2396">
              <w:rPr>
                <w:rFonts w:ascii="Arial" w:hAnsi="Arial" w:cs="Arial"/>
                <w:b/>
                <w:szCs w:val="22"/>
              </w:rPr>
              <w:t>/Resultado</w:t>
            </w:r>
          </w:p>
        </w:tc>
      </w:tr>
      <w:tr w:rsidR="00AE4D25" w:rsidRPr="008C2396" w14:paraId="1176F4AF" w14:textId="77777777" w:rsidTr="00AE4D25">
        <w:trPr>
          <w:trHeight w:val="1406"/>
        </w:trPr>
        <w:tc>
          <w:tcPr>
            <w:tcW w:w="10490" w:type="dxa"/>
            <w:gridSpan w:val="8"/>
            <w:shd w:val="clear" w:color="auto" w:fill="FFFFFF"/>
          </w:tcPr>
          <w:p w14:paraId="11FC070F" w14:textId="77777777" w:rsidR="00AE4D25" w:rsidRPr="00F841AD" w:rsidRDefault="00CE3627" w:rsidP="004627A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841AD"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 xml:space="preserve">Con la finalidad de poder visualizar el proceso </w:t>
            </w:r>
            <w:r w:rsidR="00A43DEC" w:rsidRPr="00F841AD">
              <w:rPr>
                <w:rFonts w:ascii="Arial" w:hAnsi="Arial" w:cs="Arial"/>
                <w:color w:val="000000"/>
                <w:sz w:val="22"/>
                <w:szCs w:val="22"/>
              </w:rPr>
              <w:t xml:space="preserve">de cada solicitud se realizará la creación de palabras claves donde los clientes pueden observar el proceso en donde está su solicitud. </w:t>
            </w:r>
          </w:p>
          <w:p w14:paraId="0CA783C6" w14:textId="77777777" w:rsidR="00AE4D25" w:rsidRPr="008C2396" w:rsidRDefault="00AE4D25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4205AA" w:rsidRPr="008C2396" w14:paraId="576B490B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1B95A86E" w14:textId="77777777" w:rsidR="004205AA" w:rsidRPr="008C2396" w:rsidRDefault="004205AA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Criterios de Aceptación</w:t>
            </w:r>
          </w:p>
        </w:tc>
      </w:tr>
      <w:tr w:rsidR="008512C0" w:rsidRPr="008C2396" w14:paraId="1C53F2B5" w14:textId="77777777" w:rsidTr="005D0764">
        <w:trPr>
          <w:trHeight w:val="182"/>
        </w:trPr>
        <w:tc>
          <w:tcPr>
            <w:tcW w:w="737" w:type="dxa"/>
            <w:shd w:val="clear" w:color="auto" w:fill="A6A6A6"/>
          </w:tcPr>
          <w:p w14:paraId="49DE16F8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8C2396">
              <w:rPr>
                <w:rFonts w:ascii="Arial" w:hAnsi="Arial" w:cs="Arial"/>
                <w:b/>
                <w:sz w:val="22"/>
                <w:szCs w:val="22"/>
              </w:rPr>
              <w:t>Nº</w:t>
            </w:r>
            <w:proofErr w:type="spellEnd"/>
          </w:p>
        </w:tc>
        <w:tc>
          <w:tcPr>
            <w:tcW w:w="1949" w:type="dxa"/>
            <w:gridSpan w:val="2"/>
            <w:shd w:val="clear" w:color="auto" w:fill="A6A6A6"/>
          </w:tcPr>
          <w:p w14:paraId="6823F81D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Titulo</w:t>
            </w:r>
          </w:p>
        </w:tc>
        <w:tc>
          <w:tcPr>
            <w:tcW w:w="2571" w:type="dxa"/>
            <w:gridSpan w:val="3"/>
            <w:shd w:val="clear" w:color="auto" w:fill="A6A6A6"/>
          </w:tcPr>
          <w:p w14:paraId="46F27070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Contexto</w:t>
            </w:r>
          </w:p>
        </w:tc>
        <w:tc>
          <w:tcPr>
            <w:tcW w:w="5233" w:type="dxa"/>
            <w:gridSpan w:val="2"/>
            <w:shd w:val="clear" w:color="auto" w:fill="A6A6A6"/>
          </w:tcPr>
          <w:p w14:paraId="5DD054D9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Evento</w:t>
            </w:r>
          </w:p>
        </w:tc>
      </w:tr>
      <w:tr w:rsidR="008512C0" w:rsidRPr="008C2396" w14:paraId="73DF0C37" w14:textId="77777777" w:rsidTr="005D0764">
        <w:trPr>
          <w:trHeight w:val="1686"/>
        </w:trPr>
        <w:tc>
          <w:tcPr>
            <w:tcW w:w="737" w:type="dxa"/>
            <w:shd w:val="clear" w:color="auto" w:fill="FFFFFF"/>
          </w:tcPr>
          <w:p w14:paraId="5B92D67B" w14:textId="77777777" w:rsidR="00097052" w:rsidRPr="00F841AD" w:rsidRDefault="00A43DEC" w:rsidP="00097052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841AD"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2B3B0686" w14:textId="77777777" w:rsidR="00097052" w:rsidRPr="00F841AD" w:rsidRDefault="00493EF1" w:rsidP="004627A3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841AD">
              <w:rPr>
                <w:rFonts w:ascii="Arial" w:hAnsi="Arial" w:cs="Arial"/>
                <w:color w:val="000000"/>
                <w:sz w:val="22"/>
                <w:szCs w:val="22"/>
              </w:rPr>
              <w:t>Solicitud del Cliente</w:t>
            </w:r>
          </w:p>
        </w:tc>
        <w:tc>
          <w:tcPr>
            <w:tcW w:w="2571" w:type="dxa"/>
            <w:gridSpan w:val="3"/>
            <w:shd w:val="clear" w:color="auto" w:fill="FFFFFF"/>
          </w:tcPr>
          <w:p w14:paraId="1276145B" w14:textId="77777777" w:rsidR="00097052" w:rsidRPr="00F841AD" w:rsidRDefault="00493EF1" w:rsidP="00E56DEC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841AD">
              <w:rPr>
                <w:rFonts w:ascii="Arial" w:hAnsi="Arial" w:cs="Arial"/>
                <w:color w:val="000000"/>
                <w:sz w:val="22"/>
                <w:szCs w:val="22"/>
              </w:rPr>
              <w:t>En caso de que el cliente desee mandar una solicitud se le notificará que debe crear una cuenta.</w:t>
            </w:r>
          </w:p>
        </w:tc>
        <w:tc>
          <w:tcPr>
            <w:tcW w:w="5233" w:type="dxa"/>
            <w:gridSpan w:val="2"/>
            <w:shd w:val="clear" w:color="auto" w:fill="FFFFFF"/>
          </w:tcPr>
          <w:p w14:paraId="56F79A15" w14:textId="77777777" w:rsidR="00097052" w:rsidRPr="00F841AD" w:rsidRDefault="00493EF1" w:rsidP="006D1559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841AD">
              <w:rPr>
                <w:rFonts w:ascii="Arial" w:hAnsi="Arial" w:cs="Arial"/>
                <w:color w:val="000000"/>
                <w:sz w:val="22"/>
                <w:szCs w:val="22"/>
              </w:rPr>
              <w:t xml:space="preserve">El cliente deberá </w:t>
            </w:r>
            <w:r w:rsidR="00DD1FC8" w:rsidRPr="00F841AD">
              <w:rPr>
                <w:rFonts w:ascii="Arial" w:hAnsi="Arial" w:cs="Arial"/>
                <w:color w:val="000000"/>
                <w:sz w:val="22"/>
                <w:szCs w:val="22"/>
              </w:rPr>
              <w:t>de registrarse para que la solicitud sea guardada.</w:t>
            </w:r>
          </w:p>
        </w:tc>
      </w:tr>
      <w:tr w:rsidR="008512C0" w:rsidRPr="008C2396" w14:paraId="0E5BB8CF" w14:textId="77777777" w:rsidTr="00DD1FC8">
        <w:trPr>
          <w:trHeight w:val="1141"/>
        </w:trPr>
        <w:tc>
          <w:tcPr>
            <w:tcW w:w="737" w:type="dxa"/>
            <w:shd w:val="clear" w:color="auto" w:fill="FFFFFF"/>
          </w:tcPr>
          <w:p w14:paraId="4EE48C18" w14:textId="77777777" w:rsidR="00C64142" w:rsidRPr="00F841AD" w:rsidRDefault="00C64142" w:rsidP="00097052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841AD"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30DF6723" w14:textId="77777777" w:rsidR="00DD1FC8" w:rsidRPr="00F841AD" w:rsidRDefault="00DD1FC8" w:rsidP="00DD1FC8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841AD">
              <w:rPr>
                <w:rFonts w:ascii="Arial" w:hAnsi="Arial" w:cs="Arial"/>
                <w:color w:val="000000"/>
                <w:sz w:val="22"/>
                <w:szCs w:val="22"/>
              </w:rPr>
              <w:t>Envío de notificaciones</w:t>
            </w:r>
          </w:p>
        </w:tc>
        <w:tc>
          <w:tcPr>
            <w:tcW w:w="2571" w:type="dxa"/>
            <w:gridSpan w:val="3"/>
            <w:shd w:val="clear" w:color="auto" w:fill="FFFFFF"/>
          </w:tcPr>
          <w:p w14:paraId="05846B35" w14:textId="77777777" w:rsidR="00DD1FC8" w:rsidRPr="00F841AD" w:rsidRDefault="00DD1FC8" w:rsidP="00DD1FC8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841AD">
              <w:rPr>
                <w:rFonts w:ascii="Arial" w:hAnsi="Arial" w:cs="Arial"/>
                <w:color w:val="000000"/>
                <w:sz w:val="22"/>
                <w:szCs w:val="22"/>
              </w:rPr>
              <w:t>El usuario recibirá un correo dependiendo el estado de su solicitud.</w:t>
            </w:r>
          </w:p>
        </w:tc>
        <w:tc>
          <w:tcPr>
            <w:tcW w:w="5233" w:type="dxa"/>
            <w:gridSpan w:val="2"/>
            <w:shd w:val="clear" w:color="auto" w:fill="FFFFFF"/>
          </w:tcPr>
          <w:p w14:paraId="44117A4A" w14:textId="77777777" w:rsidR="00DD1FC8" w:rsidRPr="00F841AD" w:rsidRDefault="00DD1FC8" w:rsidP="00DD1FC8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841AD">
              <w:rPr>
                <w:rFonts w:ascii="Arial" w:hAnsi="Arial" w:cs="Arial"/>
                <w:color w:val="000000"/>
                <w:sz w:val="22"/>
                <w:szCs w:val="22"/>
              </w:rPr>
              <w:t xml:space="preserve">Se deberá mandar un correo en específico dependiendo del estatus de la solicitud. </w:t>
            </w:r>
          </w:p>
          <w:p w14:paraId="6D8D3EE6" w14:textId="77777777" w:rsidR="00DD1FC8" w:rsidRPr="00DD1FC8" w:rsidRDefault="00DD1FC8" w:rsidP="00DD1FC8">
            <w:pPr>
              <w:rPr>
                <w:rFonts w:ascii="Arial" w:hAnsi="Arial" w:cs="Arial"/>
                <w:sz w:val="22"/>
                <w:szCs w:val="22"/>
              </w:rPr>
            </w:pPr>
          </w:p>
          <w:p w14:paraId="5EB2EB79" w14:textId="77777777" w:rsidR="00DD1FC8" w:rsidRPr="00DD1FC8" w:rsidRDefault="00DD1FC8" w:rsidP="00DD1FC8">
            <w:pPr>
              <w:rPr>
                <w:rFonts w:ascii="Arial" w:hAnsi="Arial" w:cs="Arial"/>
                <w:sz w:val="22"/>
                <w:szCs w:val="22"/>
              </w:rPr>
            </w:pPr>
          </w:p>
          <w:p w14:paraId="11006CC8" w14:textId="77777777" w:rsidR="00DD1FC8" w:rsidRPr="00F841AD" w:rsidRDefault="00DD1FC8" w:rsidP="00DD1FC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5859F6BE" w14:textId="77777777" w:rsidR="00DD1FC8" w:rsidRPr="00DD1FC8" w:rsidRDefault="00DD1FC8" w:rsidP="00DD1FC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D1FC8" w:rsidRPr="008C2396" w14:paraId="39F51B94" w14:textId="77777777" w:rsidTr="005D0764">
        <w:trPr>
          <w:trHeight w:val="1686"/>
        </w:trPr>
        <w:tc>
          <w:tcPr>
            <w:tcW w:w="737" w:type="dxa"/>
            <w:shd w:val="clear" w:color="auto" w:fill="FFFFFF"/>
          </w:tcPr>
          <w:p w14:paraId="6FCD923F" w14:textId="77777777" w:rsidR="00DD1FC8" w:rsidRPr="00F841AD" w:rsidRDefault="00DD1FC8" w:rsidP="00097052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841AD"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3C706BCE" w14:textId="77777777" w:rsidR="00DD1FC8" w:rsidRPr="00F841AD" w:rsidRDefault="00DD1FC8" w:rsidP="00DD1FC8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Estadísticas de pago.</w:t>
            </w:r>
          </w:p>
        </w:tc>
        <w:tc>
          <w:tcPr>
            <w:tcW w:w="2571" w:type="dxa"/>
            <w:gridSpan w:val="3"/>
            <w:shd w:val="clear" w:color="auto" w:fill="FFFFFF"/>
          </w:tcPr>
          <w:p w14:paraId="3FE48D7C" w14:textId="77777777" w:rsidR="00DD1FC8" w:rsidRPr="00F841AD" w:rsidRDefault="00DD1FC8" w:rsidP="00DD1FC8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841AD">
              <w:rPr>
                <w:rFonts w:ascii="Arial" w:hAnsi="Arial" w:cs="Arial"/>
                <w:color w:val="000000"/>
                <w:sz w:val="22"/>
                <w:szCs w:val="22"/>
              </w:rPr>
              <w:t xml:space="preserve">El usuario (interno) podrá visualizar estadísticas puntuales de cada cliente acerca de sus pagos. </w:t>
            </w:r>
          </w:p>
        </w:tc>
        <w:tc>
          <w:tcPr>
            <w:tcW w:w="5233" w:type="dxa"/>
            <w:gridSpan w:val="2"/>
            <w:shd w:val="clear" w:color="auto" w:fill="FFFFFF"/>
          </w:tcPr>
          <w:p w14:paraId="3E14AB1C" w14:textId="77777777" w:rsidR="00DD1FC8" w:rsidRPr="00F841AD" w:rsidRDefault="00DD1FC8" w:rsidP="00DD1FC8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841AD">
              <w:rPr>
                <w:rFonts w:ascii="Arial" w:hAnsi="Arial" w:cs="Arial"/>
                <w:color w:val="000000"/>
                <w:sz w:val="22"/>
                <w:szCs w:val="22"/>
              </w:rPr>
              <w:t>Al momento del pago del servicio será reflejado en forma de gráfica para poder ser analizado.</w:t>
            </w:r>
          </w:p>
        </w:tc>
      </w:tr>
      <w:tr w:rsidR="008F6AF7" w:rsidRPr="008C2396" w14:paraId="41A853C1" w14:textId="77777777" w:rsidTr="008F6AF7">
        <w:trPr>
          <w:trHeight w:val="114"/>
        </w:trPr>
        <w:tc>
          <w:tcPr>
            <w:tcW w:w="10490" w:type="dxa"/>
            <w:gridSpan w:val="8"/>
            <w:shd w:val="clear" w:color="auto" w:fill="A50021"/>
          </w:tcPr>
          <w:p w14:paraId="0B2FBE68" w14:textId="77777777" w:rsidR="008F6AF7" w:rsidRPr="008C2396" w:rsidRDefault="008F6AF7" w:rsidP="008F6AF7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Firmas de aceptación</w:t>
            </w:r>
          </w:p>
        </w:tc>
      </w:tr>
      <w:tr w:rsidR="008512C0" w:rsidRPr="008C2396" w14:paraId="477BE562" w14:textId="77777777" w:rsidTr="005D0764">
        <w:trPr>
          <w:trHeight w:val="260"/>
        </w:trPr>
        <w:tc>
          <w:tcPr>
            <w:tcW w:w="3130" w:type="dxa"/>
            <w:gridSpan w:val="4"/>
            <w:shd w:val="clear" w:color="auto" w:fill="A6A6A6"/>
          </w:tcPr>
          <w:p w14:paraId="71A1E0E3" w14:textId="77777777"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000" w:type="dxa"/>
            <w:shd w:val="clear" w:color="auto" w:fill="A6A6A6"/>
          </w:tcPr>
          <w:p w14:paraId="6A3D5322" w14:textId="77777777"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2074" w:type="dxa"/>
            <w:gridSpan w:val="2"/>
            <w:shd w:val="clear" w:color="auto" w:fill="A6A6A6"/>
          </w:tcPr>
          <w:p w14:paraId="4DAB2421" w14:textId="77777777"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3286" w:type="dxa"/>
            <w:shd w:val="clear" w:color="auto" w:fill="A6A6A6"/>
          </w:tcPr>
          <w:p w14:paraId="3995EB97" w14:textId="77777777"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893602" w:rsidRPr="008C2396" w14:paraId="2B7DBCD2" w14:textId="77777777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771BBF28" w14:textId="77777777" w:rsidR="00893602" w:rsidRPr="008C2396" w:rsidRDefault="00893602" w:rsidP="0089360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Pedro Juárez Miranda</w:t>
            </w:r>
          </w:p>
        </w:tc>
        <w:tc>
          <w:tcPr>
            <w:tcW w:w="2000" w:type="dxa"/>
            <w:shd w:val="clear" w:color="auto" w:fill="FFFFFF"/>
          </w:tcPr>
          <w:p w14:paraId="7E816A92" w14:textId="77777777" w:rsidR="00893602" w:rsidRPr="008C2396" w:rsidRDefault="00893602" w:rsidP="0089360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Gerencia</w:t>
            </w:r>
          </w:p>
        </w:tc>
        <w:tc>
          <w:tcPr>
            <w:tcW w:w="2074" w:type="dxa"/>
            <w:gridSpan w:val="2"/>
            <w:shd w:val="clear" w:color="auto" w:fill="FFFFFF"/>
          </w:tcPr>
          <w:p w14:paraId="45E26BC8" w14:textId="77777777" w:rsidR="00893602" w:rsidRDefault="00893602" w:rsidP="00893602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7771234567</w:t>
            </w:r>
          </w:p>
          <w:p w14:paraId="1A4DC488" w14:textId="77777777" w:rsidR="00EF2089" w:rsidRPr="008C2396" w:rsidRDefault="00EF2089" w:rsidP="0089360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347945F6" w14:textId="39C35465" w:rsidR="00893602" w:rsidRPr="008C2396" w:rsidRDefault="00215805" w:rsidP="0089360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drawing>
                <wp:anchor distT="0" distB="0" distL="114300" distR="114300" simplePos="0" relativeHeight="251659264" behindDoc="0" locked="0" layoutInCell="1" allowOverlap="1" wp14:anchorId="1CF610C3" wp14:editId="0165CF03">
                  <wp:simplePos x="0" y="0"/>
                  <wp:positionH relativeFrom="margin">
                    <wp:posOffset>494665</wp:posOffset>
                  </wp:positionH>
                  <wp:positionV relativeFrom="margin">
                    <wp:posOffset>16510</wp:posOffset>
                  </wp:positionV>
                  <wp:extent cx="805180" cy="283845"/>
                  <wp:effectExtent l="0" t="0" r="0" b="0"/>
                  <wp:wrapSquare wrapText="bothSides"/>
                  <wp:docPr id="1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5180" cy="283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93602" w:rsidRPr="008C2396" w14:paraId="0C23805F" w14:textId="77777777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11C17E96" w14:textId="77777777" w:rsidR="00893602" w:rsidRPr="008C2396" w:rsidRDefault="00893602" w:rsidP="0089360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Pablo López Romo</w:t>
            </w:r>
          </w:p>
        </w:tc>
        <w:tc>
          <w:tcPr>
            <w:tcW w:w="2000" w:type="dxa"/>
            <w:shd w:val="clear" w:color="auto" w:fill="FFFFFF"/>
          </w:tcPr>
          <w:p w14:paraId="4722001B" w14:textId="77777777" w:rsidR="00893602" w:rsidRPr="008C2396" w:rsidRDefault="00893602" w:rsidP="0089360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Gerencia</w:t>
            </w:r>
          </w:p>
        </w:tc>
        <w:tc>
          <w:tcPr>
            <w:tcW w:w="2074" w:type="dxa"/>
            <w:gridSpan w:val="2"/>
            <w:shd w:val="clear" w:color="auto" w:fill="FFFFFF"/>
          </w:tcPr>
          <w:p w14:paraId="7E6AEDD0" w14:textId="77777777" w:rsidR="00893602" w:rsidRPr="008C2396" w:rsidRDefault="00893602" w:rsidP="0089360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7779874561</w:t>
            </w:r>
          </w:p>
        </w:tc>
        <w:tc>
          <w:tcPr>
            <w:tcW w:w="3286" w:type="dxa"/>
            <w:shd w:val="clear" w:color="auto" w:fill="FFFFFF"/>
          </w:tcPr>
          <w:p w14:paraId="673234E1" w14:textId="181A4E85" w:rsidR="00893602" w:rsidRPr="008C2396" w:rsidRDefault="00215805" w:rsidP="0089360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drawing>
                <wp:anchor distT="0" distB="0" distL="114300" distR="114300" simplePos="0" relativeHeight="251660288" behindDoc="0" locked="0" layoutInCell="1" allowOverlap="1" wp14:anchorId="26EDC6F5" wp14:editId="132BF31D">
                  <wp:simplePos x="0" y="0"/>
                  <wp:positionH relativeFrom="margin">
                    <wp:posOffset>478155</wp:posOffset>
                  </wp:positionH>
                  <wp:positionV relativeFrom="margin">
                    <wp:posOffset>41275</wp:posOffset>
                  </wp:positionV>
                  <wp:extent cx="774065" cy="254000"/>
                  <wp:effectExtent l="0" t="0" r="0" b="0"/>
                  <wp:wrapSquare wrapText="bothSides"/>
                  <wp:docPr id="1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4065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93602" w:rsidRPr="008C2396" w14:paraId="5CA6219F" w14:textId="77777777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49006DD0" w14:textId="77777777" w:rsidR="00893602" w:rsidRPr="008C2396" w:rsidRDefault="00893602" w:rsidP="0089360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3081B255" w14:textId="77777777" w:rsidR="00893602" w:rsidRPr="008C2396" w:rsidRDefault="00893602" w:rsidP="0089360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7AA344B0" w14:textId="77777777" w:rsidR="00893602" w:rsidRPr="008C2396" w:rsidRDefault="00893602" w:rsidP="0089360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648EFDA9" w14:textId="77777777" w:rsidR="00893602" w:rsidRPr="008C2396" w:rsidRDefault="00893602" w:rsidP="0089360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93602" w:rsidRPr="008C2396" w14:paraId="5F3B9E2A" w14:textId="77777777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6C64B9CF" w14:textId="77777777" w:rsidR="00893602" w:rsidRPr="008C2396" w:rsidRDefault="00893602" w:rsidP="0089360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6F392D5D" w14:textId="77777777" w:rsidR="00893602" w:rsidRPr="008C2396" w:rsidRDefault="00893602" w:rsidP="0089360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7F8E29AA" w14:textId="77777777" w:rsidR="00893602" w:rsidRPr="008C2396" w:rsidRDefault="00893602" w:rsidP="0089360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0BE159B8" w14:textId="77777777" w:rsidR="00893602" w:rsidRPr="008C2396" w:rsidRDefault="00893602" w:rsidP="0089360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w14:paraId="0D2FA58D" w14:textId="77777777" w:rsidR="00DD1328" w:rsidRPr="008C2396" w:rsidRDefault="00DD1328" w:rsidP="00E45C7F">
      <w:pPr>
        <w:rPr>
          <w:rFonts w:ascii="Arial" w:hAnsi="Arial" w:cs="Arial"/>
          <w:b/>
          <w:sz w:val="28"/>
          <w:szCs w:val="28"/>
        </w:rPr>
      </w:pPr>
    </w:p>
    <w:p w14:paraId="77EEC219" w14:textId="77777777" w:rsidR="005B4CB8" w:rsidRPr="008C2396" w:rsidRDefault="005B4CB8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1D993BE9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1A9C12D1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708AA61A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12132CE8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58185101" w14:textId="77777777" w:rsidR="001F438D" w:rsidRPr="008C2396" w:rsidRDefault="001F438D" w:rsidP="008A1BCD">
      <w:pPr>
        <w:jc w:val="both"/>
        <w:rPr>
          <w:rFonts w:ascii="Arial" w:hAnsi="Arial" w:cs="Arial"/>
          <w:sz w:val="20"/>
          <w:szCs w:val="20"/>
        </w:rPr>
      </w:pPr>
    </w:p>
    <w:p w14:paraId="37E88867" w14:textId="77777777" w:rsidR="00084D2E" w:rsidRPr="00517D47" w:rsidRDefault="00084D2E" w:rsidP="00517D47">
      <w:pPr>
        <w:pStyle w:val="Piedepgina"/>
        <w:tabs>
          <w:tab w:val="clear" w:pos="4252"/>
          <w:tab w:val="clear" w:pos="8504"/>
        </w:tabs>
        <w:spacing w:line="360" w:lineRule="auto"/>
        <w:ind w:left="-851"/>
        <w:jc w:val="both"/>
        <w:rPr>
          <w:rFonts w:ascii="Arial" w:hAnsi="Arial" w:cs="Arial"/>
          <w:sz w:val="22"/>
        </w:rPr>
      </w:pPr>
    </w:p>
    <w:sectPr w:rsidR="00084D2E" w:rsidRPr="00517D47" w:rsidSect="00BE71BB">
      <w:headerReference w:type="default" r:id="rId11"/>
      <w:footerReference w:type="default" r:id="rId12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5AB4A" w14:textId="77777777" w:rsidR="00265BED" w:rsidRDefault="00265BED" w:rsidP="00DE32EB">
      <w:pPr>
        <w:pStyle w:val="Sangranormal"/>
      </w:pPr>
      <w:r>
        <w:separator/>
      </w:r>
    </w:p>
  </w:endnote>
  <w:endnote w:type="continuationSeparator" w:id="0">
    <w:p w14:paraId="6332A2AA" w14:textId="77777777" w:rsidR="00265BED" w:rsidRDefault="00265BED" w:rsidP="00DE32EB">
      <w:pPr>
        <w:pStyle w:val="Sangranormal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orm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FCEB4" w14:textId="77777777" w:rsidR="00E83F00" w:rsidRPr="00063DD8" w:rsidRDefault="00E83F00">
    <w:pPr>
      <w:rPr>
        <w:sz w:val="16"/>
        <w:szCs w:val="16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1728"/>
      <w:gridCol w:w="5580"/>
      <w:gridCol w:w="1638"/>
    </w:tblGrid>
    <w:tr w:rsidR="00E83F00" w:rsidRPr="004876B3" w14:paraId="2A6001EE" w14:textId="77777777" w:rsidTr="00C67CD3">
      <w:trPr>
        <w:trHeight w:val="237"/>
      </w:trPr>
      <w:tc>
        <w:tcPr>
          <w:tcW w:w="1728" w:type="dxa"/>
          <w:vAlign w:val="center"/>
        </w:tcPr>
        <w:p w14:paraId="1B99B081" w14:textId="77777777" w:rsidR="00E83F00" w:rsidRPr="004876B3" w:rsidRDefault="00E83F00" w:rsidP="008636A4">
          <w:pPr>
            <w:ind w:right="360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5580" w:type="dxa"/>
        </w:tcPr>
        <w:p w14:paraId="7214F890" w14:textId="77777777" w:rsidR="00E83F00" w:rsidRPr="004876B3" w:rsidRDefault="00E83F00" w:rsidP="001D2EBF">
          <w:pPr>
            <w:jc w:val="center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1638" w:type="dxa"/>
          <w:vAlign w:val="center"/>
        </w:tcPr>
        <w:p w14:paraId="299092E4" w14:textId="77777777" w:rsidR="00E83F00" w:rsidRPr="004876B3" w:rsidRDefault="00E83F00" w:rsidP="008636A4">
          <w:pPr>
            <w:jc w:val="right"/>
            <w:rPr>
              <w:rFonts w:ascii="Calibri" w:hAnsi="Calibri" w:cs="Tahoma"/>
              <w:sz w:val="20"/>
              <w:szCs w:val="20"/>
            </w:rPr>
          </w:pPr>
        </w:p>
      </w:tc>
    </w:tr>
    <w:tr w:rsidR="00C67CD3" w:rsidRPr="004876B3" w14:paraId="13E6FEBA" w14:textId="77777777" w:rsidTr="00C67CD3">
      <w:trPr>
        <w:trHeight w:val="250"/>
      </w:trPr>
      <w:tc>
        <w:tcPr>
          <w:tcW w:w="8946" w:type="dxa"/>
          <w:gridSpan w:val="3"/>
          <w:vAlign w:val="center"/>
        </w:tcPr>
        <w:p w14:paraId="4036DDC7" w14:textId="77777777" w:rsidR="00C67CD3" w:rsidRPr="004876B3" w:rsidRDefault="00C67CD3" w:rsidP="00FB46D5">
          <w:pPr>
            <w:rPr>
              <w:rFonts w:ascii="Calibri" w:hAnsi="Calibri" w:cs="Tahoma"/>
              <w:sz w:val="20"/>
              <w:szCs w:val="20"/>
            </w:rPr>
          </w:pPr>
        </w:p>
      </w:tc>
    </w:tr>
  </w:tbl>
  <w:p w14:paraId="1FC6DA79" w14:textId="77777777" w:rsidR="00E83F00" w:rsidRDefault="00E83F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D05DE" w14:textId="77777777" w:rsidR="00265BED" w:rsidRDefault="00265BED" w:rsidP="00DE32EB">
      <w:pPr>
        <w:pStyle w:val="Sangranormal"/>
      </w:pPr>
      <w:r>
        <w:separator/>
      </w:r>
    </w:p>
  </w:footnote>
  <w:footnote w:type="continuationSeparator" w:id="0">
    <w:p w14:paraId="480C5E03" w14:textId="77777777" w:rsidR="00265BED" w:rsidRDefault="00265BED" w:rsidP="00DE32EB">
      <w:pPr>
        <w:pStyle w:val="Sangranormal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2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202"/>
      <w:gridCol w:w="2167"/>
      <w:gridCol w:w="1542"/>
      <w:gridCol w:w="2139"/>
      <w:gridCol w:w="1478"/>
    </w:tblGrid>
    <w:tr w:rsidR="00572249" w:rsidRPr="0044395D" w14:paraId="32D084D3" w14:textId="77777777" w:rsidTr="005F2B70">
      <w:trPr>
        <w:trHeight w:val="274"/>
        <w:jc w:val="center"/>
      </w:trPr>
      <w:tc>
        <w:tcPr>
          <w:tcW w:w="3202" w:type="dxa"/>
          <w:vMerge w:val="restart"/>
          <w:shd w:val="clear" w:color="auto" w:fill="auto"/>
          <w:vAlign w:val="center"/>
        </w:tcPr>
        <w:p w14:paraId="2244991D" w14:textId="77777777" w:rsidR="00572249" w:rsidRDefault="00572249" w:rsidP="00572249">
          <w:pPr>
            <w:widowControl w:val="0"/>
            <w:rPr>
              <w:noProof/>
              <w:sz w:val="16"/>
              <w:szCs w:val="16"/>
            </w:rPr>
          </w:pPr>
        </w:p>
        <w:p w14:paraId="3CB2A582" w14:textId="77777777" w:rsidR="00572249" w:rsidRDefault="002C43E6" w:rsidP="00572249">
          <w:pPr>
            <w:widowControl w:val="0"/>
            <w:rPr>
              <w:noProof/>
            </w:rPr>
          </w:pPr>
          <w:r>
            <w:rPr>
              <w:noProof/>
            </w:rPr>
            <w:t>LOGO</w:t>
          </w:r>
        </w:p>
        <w:p w14:paraId="2C843A01" w14:textId="77777777" w:rsidR="005F2B70" w:rsidRPr="00C225FB" w:rsidRDefault="005F2B70" w:rsidP="00572249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50021"/>
          <w:vAlign w:val="center"/>
        </w:tcPr>
        <w:p w14:paraId="67B200AB" w14:textId="77777777" w:rsidR="00E87D59" w:rsidRPr="00F77CCF" w:rsidRDefault="00F77CCF" w:rsidP="00E87D59">
          <w:pPr>
            <w:widowControl w:val="0"/>
            <w:jc w:val="center"/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</w:pP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FORMATO DE </w:t>
          </w:r>
          <w:r w:rsidR="00E87D59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ESPECIFICACIÓN DE</w:t>
          </w:r>
          <w:r w:rsidR="007474D8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 </w:t>
          </w: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REQUERIMIENTOS </w:t>
          </w:r>
          <w:r w:rsidR="00E87D59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DE SOFTWARE</w:t>
          </w:r>
        </w:p>
      </w:tc>
    </w:tr>
    <w:tr w:rsidR="00572249" w:rsidRPr="0044395D" w14:paraId="1F833ACF" w14:textId="77777777" w:rsidTr="005F2B70">
      <w:tblPrEx>
        <w:tblCellMar>
          <w:left w:w="108" w:type="dxa"/>
          <w:right w:w="108" w:type="dxa"/>
        </w:tblCellMar>
      </w:tblPrEx>
      <w:trPr>
        <w:trHeight w:val="138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0484714A" w14:textId="77777777" w:rsidR="00572249" w:rsidRPr="00C225FB" w:rsidRDefault="00572249" w:rsidP="00572249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14:paraId="67FAE72B" w14:textId="77777777" w:rsidR="00572249" w:rsidRPr="005F2B70" w:rsidRDefault="005F2B70" w:rsidP="00924133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 xml:space="preserve">PROCESO GESTIÓN DE LA INFORMACIÓN  </w:t>
          </w:r>
        </w:p>
      </w:tc>
    </w:tr>
    <w:tr w:rsidR="00DD1328" w:rsidRPr="0044395D" w14:paraId="20D5A7AB" w14:textId="77777777" w:rsidTr="005F2B70">
      <w:tblPrEx>
        <w:tblCellMar>
          <w:left w:w="108" w:type="dxa"/>
          <w:right w:w="108" w:type="dxa"/>
        </w:tblCellMar>
      </w:tblPrEx>
      <w:trPr>
        <w:trHeight w:val="322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0873D70B" w14:textId="77777777" w:rsidR="00DD1328" w:rsidRPr="00C225FB" w:rsidRDefault="00DD1328" w:rsidP="00DD1328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14:paraId="5F0D6B2E" w14:textId="77777777" w:rsidR="00DD1328" w:rsidRPr="005F2B70" w:rsidRDefault="005F2B70" w:rsidP="00DD1328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>PROCEDIMIENTO: DESARROLLO DE SISTEMAS DE INFORMACIÓN</w:t>
          </w:r>
        </w:p>
      </w:tc>
    </w:tr>
    <w:tr w:rsidR="00DD1328" w:rsidRPr="0044395D" w14:paraId="0EE44FDF" w14:textId="77777777" w:rsidTr="005F2B70">
      <w:tblPrEx>
        <w:tblCellMar>
          <w:left w:w="108" w:type="dxa"/>
          <w:right w:w="108" w:type="dxa"/>
        </w:tblCellMar>
      </w:tblPrEx>
      <w:trPr>
        <w:trHeight w:val="125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3F8E0A70" w14:textId="77777777" w:rsidR="00DD1328" w:rsidRPr="00C225FB" w:rsidRDefault="00DD1328" w:rsidP="00DD1328">
          <w:pPr>
            <w:widowControl w:val="0"/>
            <w:rPr>
              <w:sz w:val="16"/>
              <w:szCs w:val="16"/>
            </w:rPr>
          </w:pPr>
        </w:p>
      </w:tc>
      <w:tc>
        <w:tcPr>
          <w:tcW w:w="2167" w:type="dxa"/>
          <w:shd w:val="clear" w:color="auto" w:fill="auto"/>
          <w:vAlign w:val="center"/>
        </w:tcPr>
        <w:p w14:paraId="473330D2" w14:textId="77777777" w:rsidR="00DD1328" w:rsidRPr="005F2B70" w:rsidRDefault="005F2B70" w:rsidP="00DD1328">
          <w:pPr>
            <w:pStyle w:val="Encabezado"/>
            <w:widowControl w:val="0"/>
            <w:ind w:left="-9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Código: </w:t>
          </w:r>
          <w:r w:rsidR="002C43E6">
            <w:rPr>
              <w:rFonts w:ascii="Arial" w:hAnsi="Arial" w:cs="Arial"/>
              <w:b/>
              <w:sz w:val="16"/>
              <w:szCs w:val="16"/>
            </w:rPr>
            <w:t>-</w:t>
          </w:r>
        </w:p>
      </w:tc>
      <w:tc>
        <w:tcPr>
          <w:tcW w:w="1542" w:type="dxa"/>
          <w:shd w:val="clear" w:color="auto" w:fill="auto"/>
          <w:vAlign w:val="center"/>
        </w:tcPr>
        <w:p w14:paraId="11E4C2BB" w14:textId="77777777" w:rsidR="00DD1328" w:rsidRPr="005F2B70" w:rsidRDefault="005F2B70" w:rsidP="00DD1328">
          <w:pPr>
            <w:pStyle w:val="Encabezado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Versión: </w:t>
          </w:r>
          <w:r w:rsidR="00D1764B">
            <w:rPr>
              <w:rFonts w:ascii="Arial" w:hAnsi="Arial" w:cs="Arial"/>
              <w:b/>
              <w:sz w:val="16"/>
              <w:szCs w:val="16"/>
            </w:rPr>
            <w:t>1</w:t>
          </w:r>
        </w:p>
      </w:tc>
      <w:tc>
        <w:tcPr>
          <w:tcW w:w="2139" w:type="dxa"/>
          <w:shd w:val="clear" w:color="auto" w:fill="auto"/>
          <w:vAlign w:val="center"/>
        </w:tcPr>
        <w:p w14:paraId="100F3CA1" w14:textId="77777777" w:rsidR="00DD1328" w:rsidRPr="005F2B70" w:rsidRDefault="005F2B70" w:rsidP="00DD1328">
          <w:pPr>
            <w:pStyle w:val="Encabezado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Fecha: </w:t>
          </w:r>
          <w:r w:rsidR="00D1764B">
            <w:rPr>
              <w:rFonts w:ascii="Arial" w:hAnsi="Arial" w:cs="Arial"/>
              <w:b/>
              <w:sz w:val="16"/>
              <w:szCs w:val="16"/>
            </w:rPr>
            <w:t>20/12/2018</w:t>
          </w:r>
        </w:p>
      </w:tc>
      <w:tc>
        <w:tcPr>
          <w:tcW w:w="1478" w:type="dxa"/>
          <w:shd w:val="clear" w:color="auto" w:fill="auto"/>
          <w:vAlign w:val="center"/>
        </w:tcPr>
        <w:p w14:paraId="3395A4E9" w14:textId="77777777" w:rsidR="00DD1328" w:rsidRPr="005F2B70" w:rsidRDefault="005F2B70" w:rsidP="00DD1328">
          <w:pPr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Página 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instrText>PAGE  \* Arabic  \* MERGEFORMAT</w:instrTex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D1764B"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 w:rsidRPr="005F2B70">
            <w:rPr>
              <w:rFonts w:ascii="Arial" w:hAnsi="Arial" w:cs="Arial"/>
              <w:b/>
              <w:sz w:val="16"/>
              <w:szCs w:val="16"/>
            </w:rPr>
            <w:t xml:space="preserve"> de 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instrText>NUMPAGES  \* Arabic  \* MERGEFORMAT</w:instrTex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D1764B"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14:paraId="67D8CD97" w14:textId="77777777" w:rsidR="00572249" w:rsidRDefault="00572249" w:rsidP="0092413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name w:val="WW8Num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/>
      </w:rPr>
    </w:lvl>
  </w:abstractNum>
  <w:abstractNum w:abstractNumId="1" w15:restartNumberingAfterBreak="0">
    <w:nsid w:val="00000004"/>
    <w:multiLevelType w:val="singleLevel"/>
    <w:tmpl w:val="00000004"/>
    <w:name w:val="WW8Num7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cs="Times New Roman"/>
      </w:rPr>
    </w:lvl>
  </w:abstractNum>
  <w:abstractNum w:abstractNumId="2" w15:restartNumberingAfterBreak="0">
    <w:nsid w:val="00000005"/>
    <w:multiLevelType w:val="multilevel"/>
    <w:tmpl w:val="7B8C4342"/>
    <w:name w:val="WW8Num10"/>
    <w:lvl w:ilvl="0">
      <w:start w:val="1"/>
      <w:numFmt w:val="decimal"/>
      <w:pStyle w:val="TitPntlla5"/>
      <w:lvlText w:val="N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3" w15:restartNumberingAfterBreak="0">
    <w:nsid w:val="00000006"/>
    <w:multiLevelType w:val="singleLevel"/>
    <w:tmpl w:val="00000006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7"/>
    <w:multiLevelType w:val="singleLevel"/>
    <w:tmpl w:val="00000007"/>
    <w:name w:val="WW8Num1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5" w15:restartNumberingAfterBreak="0">
    <w:nsid w:val="00000008"/>
    <w:multiLevelType w:val="singleLevel"/>
    <w:tmpl w:val="00000008"/>
    <w:name w:val="WW8Num17"/>
    <w:lvl w:ilvl="0">
      <w:start w:val="1"/>
      <w:numFmt w:val="bullet"/>
      <w:lvlText w:val=""/>
      <w:lvlJc w:val="left"/>
      <w:pPr>
        <w:tabs>
          <w:tab w:val="num" w:pos="1624"/>
        </w:tabs>
        <w:ind w:left="1624" w:hanging="360"/>
      </w:pPr>
      <w:rPr>
        <w:rFonts w:ascii="Symbol" w:hAnsi="Symbol"/>
      </w:rPr>
    </w:lvl>
  </w:abstractNum>
  <w:abstractNum w:abstractNumId="6" w15:restartNumberingAfterBreak="0">
    <w:nsid w:val="0000000A"/>
    <w:multiLevelType w:val="multilevel"/>
    <w:tmpl w:val="0000000A"/>
    <w:name w:val="WW8Num21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tabs>
          <w:tab w:val="num" w:pos="1800"/>
        </w:tabs>
        <w:ind w:left="1800" w:hanging="375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  <w:rPr>
        <w:rFonts w:cs="Times New Roman"/>
      </w:rPr>
    </w:lvl>
  </w:abstractNum>
  <w:abstractNum w:abstractNumId="7" w15:restartNumberingAfterBreak="0">
    <w:nsid w:val="0000000B"/>
    <w:multiLevelType w:val="singleLevel"/>
    <w:tmpl w:val="0000000B"/>
    <w:name w:val="WW8Num23"/>
    <w:lvl w:ilvl="0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/>
        <w:sz w:val="16"/>
      </w:rPr>
    </w:lvl>
  </w:abstractNum>
  <w:abstractNum w:abstractNumId="8" w15:restartNumberingAfterBreak="0">
    <w:nsid w:val="0000000C"/>
    <w:multiLevelType w:val="singleLevel"/>
    <w:tmpl w:val="0000000C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 w15:restartNumberingAfterBreak="0">
    <w:nsid w:val="0000000D"/>
    <w:multiLevelType w:val="multilevel"/>
    <w:tmpl w:val="0000000D"/>
    <w:name w:val="WW8Num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cs="Times New Roman"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  <w:b w:val="0"/>
      </w:rPr>
    </w:lvl>
    <w:lvl w:ilvl="3">
      <w:start w:val="1"/>
      <w:numFmt w:val="decimal"/>
      <w:lvlText w:val="%2.%3.%4."/>
      <w:lvlJc w:val="left"/>
      <w:pPr>
        <w:tabs>
          <w:tab w:val="num" w:pos="1728"/>
        </w:tabs>
        <w:ind w:left="1728" w:hanging="648"/>
      </w:pPr>
      <w:rPr>
        <w:rFonts w:cs="Times New Roman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0" w15:restartNumberingAfterBreak="0">
    <w:nsid w:val="0000000E"/>
    <w:multiLevelType w:val="singleLevel"/>
    <w:tmpl w:val="0000000E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 w15:restartNumberingAfterBreak="0">
    <w:nsid w:val="010D7E62"/>
    <w:multiLevelType w:val="hybridMultilevel"/>
    <w:tmpl w:val="9AECD2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7065B6"/>
    <w:multiLevelType w:val="hybridMultilevel"/>
    <w:tmpl w:val="7E4488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507AFB"/>
    <w:multiLevelType w:val="hybridMultilevel"/>
    <w:tmpl w:val="7AB00E34"/>
    <w:lvl w:ilvl="0" w:tplc="BADE4F74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2C2438"/>
    <w:multiLevelType w:val="hybridMultilevel"/>
    <w:tmpl w:val="753E32F0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DCE273B6">
      <w:start w:val="1"/>
      <w:numFmt w:val="bullet"/>
      <w:lvlText w:val="o"/>
      <w:lvlJc w:val="left"/>
      <w:pPr>
        <w:tabs>
          <w:tab w:val="num" w:pos="1533"/>
        </w:tabs>
        <w:ind w:left="1533" w:hanging="453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D45556"/>
    <w:multiLevelType w:val="hybridMultilevel"/>
    <w:tmpl w:val="184A48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2BE2A8A"/>
    <w:multiLevelType w:val="hybridMultilevel"/>
    <w:tmpl w:val="FC70F014"/>
    <w:lvl w:ilvl="0" w:tplc="7CBCD7A2">
      <w:start w:val="5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41B054E"/>
    <w:multiLevelType w:val="hybridMultilevel"/>
    <w:tmpl w:val="7C7042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9D662F7"/>
    <w:multiLevelType w:val="hybridMultilevel"/>
    <w:tmpl w:val="BAAA8A0E"/>
    <w:lvl w:ilvl="0" w:tplc="6232A86A">
      <w:start w:val="1"/>
      <w:numFmt w:val="bullet"/>
      <w:lvlText w:val=""/>
      <w:lvlJc w:val="left"/>
      <w:pPr>
        <w:tabs>
          <w:tab w:val="num" w:pos="453"/>
        </w:tabs>
        <w:ind w:left="397" w:hanging="397"/>
      </w:pPr>
      <w:rPr>
        <w:rFonts w:ascii="Symbol" w:hAnsi="Symbol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81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53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25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</w:abstractNum>
  <w:abstractNum w:abstractNumId="19" w15:restartNumberingAfterBreak="0">
    <w:nsid w:val="1B7929BB"/>
    <w:multiLevelType w:val="hybridMultilevel"/>
    <w:tmpl w:val="4EF2F6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C8A0AF4"/>
    <w:multiLevelType w:val="hybridMultilevel"/>
    <w:tmpl w:val="AEB6E8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0E72D2"/>
    <w:multiLevelType w:val="hybridMultilevel"/>
    <w:tmpl w:val="869ED5B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5572B9A"/>
    <w:multiLevelType w:val="hybridMultilevel"/>
    <w:tmpl w:val="143A4C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5A56D30"/>
    <w:multiLevelType w:val="hybridMultilevel"/>
    <w:tmpl w:val="22DCDE3C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2F9B1281"/>
    <w:multiLevelType w:val="multilevel"/>
    <w:tmpl w:val="F41C9B70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36A34C50"/>
    <w:multiLevelType w:val="multilevel"/>
    <w:tmpl w:val="C9C2951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3D385C65"/>
    <w:multiLevelType w:val="hybridMultilevel"/>
    <w:tmpl w:val="0A64175C"/>
    <w:lvl w:ilvl="0" w:tplc="2064DDF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8741BA"/>
    <w:multiLevelType w:val="multilevel"/>
    <w:tmpl w:val="8CB8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C797037"/>
    <w:multiLevelType w:val="hybridMultilevel"/>
    <w:tmpl w:val="6526C7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D13387"/>
    <w:multiLevelType w:val="hybridMultilevel"/>
    <w:tmpl w:val="C5FA93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A1653F"/>
    <w:multiLevelType w:val="hybridMultilevel"/>
    <w:tmpl w:val="7A5E06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A4324A"/>
    <w:multiLevelType w:val="multilevel"/>
    <w:tmpl w:val="FF2016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."/>
      <w:lvlJc w:val="left"/>
      <w:pPr>
        <w:tabs>
          <w:tab w:val="num" w:pos="505"/>
        </w:tabs>
        <w:ind w:left="505" w:hanging="5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2" w15:restartNumberingAfterBreak="0">
    <w:nsid w:val="5843516F"/>
    <w:multiLevelType w:val="multilevel"/>
    <w:tmpl w:val="BACA777C"/>
    <w:lvl w:ilvl="0">
      <w:start w:val="5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33" w15:restartNumberingAfterBreak="0">
    <w:nsid w:val="59821FA8"/>
    <w:multiLevelType w:val="multilevel"/>
    <w:tmpl w:val="EBBADA0A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4" w15:restartNumberingAfterBreak="0">
    <w:nsid w:val="5C045445"/>
    <w:multiLevelType w:val="hybridMultilevel"/>
    <w:tmpl w:val="E558F0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5E2F24"/>
    <w:multiLevelType w:val="hybridMultilevel"/>
    <w:tmpl w:val="5F522C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6C544F"/>
    <w:multiLevelType w:val="multilevel"/>
    <w:tmpl w:val="4EC8C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3F6338C"/>
    <w:multiLevelType w:val="hybridMultilevel"/>
    <w:tmpl w:val="6B88CF82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8525F4E"/>
    <w:multiLevelType w:val="hybridMultilevel"/>
    <w:tmpl w:val="5AA614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255185"/>
    <w:multiLevelType w:val="multilevel"/>
    <w:tmpl w:val="F81AAB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0" w15:restartNumberingAfterBreak="0">
    <w:nsid w:val="6A307B22"/>
    <w:multiLevelType w:val="hybridMultilevel"/>
    <w:tmpl w:val="20106C78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C92291"/>
    <w:multiLevelType w:val="multilevel"/>
    <w:tmpl w:val="2A58BA54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2" w15:restartNumberingAfterBreak="0">
    <w:nsid w:val="77610727"/>
    <w:multiLevelType w:val="hybridMultilevel"/>
    <w:tmpl w:val="404271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070590"/>
    <w:multiLevelType w:val="hybridMultilevel"/>
    <w:tmpl w:val="01FA3A3E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045F7C"/>
    <w:multiLevelType w:val="hybridMultilevel"/>
    <w:tmpl w:val="9FD67692"/>
    <w:lvl w:ilvl="0" w:tplc="0C0A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23"/>
  </w:num>
  <w:num w:numId="4">
    <w:abstractNumId w:val="40"/>
  </w:num>
  <w:num w:numId="5">
    <w:abstractNumId w:val="37"/>
  </w:num>
  <w:num w:numId="6">
    <w:abstractNumId w:val="43"/>
  </w:num>
  <w:num w:numId="7">
    <w:abstractNumId w:val="18"/>
  </w:num>
  <w:num w:numId="8">
    <w:abstractNumId w:val="25"/>
  </w:num>
  <w:num w:numId="9">
    <w:abstractNumId w:val="24"/>
  </w:num>
  <w:num w:numId="10">
    <w:abstractNumId w:val="33"/>
  </w:num>
  <w:num w:numId="11">
    <w:abstractNumId w:val="11"/>
  </w:num>
  <w:num w:numId="12">
    <w:abstractNumId w:val="20"/>
  </w:num>
  <w:num w:numId="13">
    <w:abstractNumId w:val="29"/>
  </w:num>
  <w:num w:numId="14">
    <w:abstractNumId w:val="12"/>
  </w:num>
  <w:num w:numId="15">
    <w:abstractNumId w:val="13"/>
  </w:num>
  <w:num w:numId="16">
    <w:abstractNumId w:val="26"/>
  </w:num>
  <w:num w:numId="17">
    <w:abstractNumId w:val="34"/>
  </w:num>
  <w:num w:numId="18">
    <w:abstractNumId w:val="42"/>
  </w:num>
  <w:num w:numId="19">
    <w:abstractNumId w:val="39"/>
  </w:num>
  <w:num w:numId="20">
    <w:abstractNumId w:val="38"/>
  </w:num>
  <w:num w:numId="21">
    <w:abstractNumId w:val="44"/>
  </w:num>
  <w:num w:numId="22">
    <w:abstractNumId w:val="32"/>
  </w:num>
  <w:num w:numId="23">
    <w:abstractNumId w:val="31"/>
  </w:num>
  <w:num w:numId="24">
    <w:abstractNumId w:val="16"/>
  </w:num>
  <w:num w:numId="25">
    <w:abstractNumId w:val="30"/>
  </w:num>
  <w:num w:numId="26">
    <w:abstractNumId w:val="21"/>
  </w:num>
  <w:num w:numId="27">
    <w:abstractNumId w:val="28"/>
  </w:num>
  <w:num w:numId="28">
    <w:abstractNumId w:val="41"/>
  </w:num>
  <w:num w:numId="29">
    <w:abstractNumId w:val="15"/>
  </w:num>
  <w:num w:numId="30">
    <w:abstractNumId w:val="22"/>
  </w:num>
  <w:num w:numId="31">
    <w:abstractNumId w:val="36"/>
  </w:num>
  <w:num w:numId="32">
    <w:abstractNumId w:val="27"/>
  </w:num>
  <w:num w:numId="33">
    <w:abstractNumId w:val="19"/>
  </w:num>
  <w:num w:numId="34">
    <w:abstractNumId w:val="17"/>
  </w:num>
  <w:num w:numId="35">
    <w:abstractNumId w:val="3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63C"/>
    <w:rsid w:val="00000001"/>
    <w:rsid w:val="0000052E"/>
    <w:rsid w:val="00000745"/>
    <w:rsid w:val="000008E0"/>
    <w:rsid w:val="000028D3"/>
    <w:rsid w:val="00003519"/>
    <w:rsid w:val="00003E71"/>
    <w:rsid w:val="00003FBC"/>
    <w:rsid w:val="00005BDD"/>
    <w:rsid w:val="0000699E"/>
    <w:rsid w:val="00007231"/>
    <w:rsid w:val="000073F9"/>
    <w:rsid w:val="00010619"/>
    <w:rsid w:val="000111B9"/>
    <w:rsid w:val="0001141B"/>
    <w:rsid w:val="0001320C"/>
    <w:rsid w:val="000134F3"/>
    <w:rsid w:val="00013BE1"/>
    <w:rsid w:val="0001405D"/>
    <w:rsid w:val="000144D2"/>
    <w:rsid w:val="00015ABF"/>
    <w:rsid w:val="00017099"/>
    <w:rsid w:val="0001763C"/>
    <w:rsid w:val="00017F93"/>
    <w:rsid w:val="0002177F"/>
    <w:rsid w:val="000217E2"/>
    <w:rsid w:val="0002348F"/>
    <w:rsid w:val="00023617"/>
    <w:rsid w:val="000244BC"/>
    <w:rsid w:val="00024D0B"/>
    <w:rsid w:val="0002652E"/>
    <w:rsid w:val="00026944"/>
    <w:rsid w:val="00027875"/>
    <w:rsid w:val="0003195D"/>
    <w:rsid w:val="00031DDE"/>
    <w:rsid w:val="00032ED1"/>
    <w:rsid w:val="000336F2"/>
    <w:rsid w:val="000337F4"/>
    <w:rsid w:val="00033CDA"/>
    <w:rsid w:val="0003507E"/>
    <w:rsid w:val="00035209"/>
    <w:rsid w:val="00037683"/>
    <w:rsid w:val="000412AE"/>
    <w:rsid w:val="00041993"/>
    <w:rsid w:val="000427E3"/>
    <w:rsid w:val="00042DAF"/>
    <w:rsid w:val="00043171"/>
    <w:rsid w:val="0004376A"/>
    <w:rsid w:val="00044235"/>
    <w:rsid w:val="00044F2C"/>
    <w:rsid w:val="0004554A"/>
    <w:rsid w:val="000462E4"/>
    <w:rsid w:val="00046774"/>
    <w:rsid w:val="0004681C"/>
    <w:rsid w:val="000471E8"/>
    <w:rsid w:val="000479C3"/>
    <w:rsid w:val="00050D80"/>
    <w:rsid w:val="00050F45"/>
    <w:rsid w:val="0005172B"/>
    <w:rsid w:val="00051BFE"/>
    <w:rsid w:val="00051F1E"/>
    <w:rsid w:val="000524B8"/>
    <w:rsid w:val="00052661"/>
    <w:rsid w:val="00052B14"/>
    <w:rsid w:val="00052CCD"/>
    <w:rsid w:val="0005438D"/>
    <w:rsid w:val="00054918"/>
    <w:rsid w:val="00055867"/>
    <w:rsid w:val="000558EE"/>
    <w:rsid w:val="00055CC8"/>
    <w:rsid w:val="00055E6A"/>
    <w:rsid w:val="000566AC"/>
    <w:rsid w:val="00056F54"/>
    <w:rsid w:val="00057727"/>
    <w:rsid w:val="00057D50"/>
    <w:rsid w:val="00060919"/>
    <w:rsid w:val="000612D5"/>
    <w:rsid w:val="000619A7"/>
    <w:rsid w:val="00061F2D"/>
    <w:rsid w:val="0006221D"/>
    <w:rsid w:val="000623C7"/>
    <w:rsid w:val="00062565"/>
    <w:rsid w:val="000630FB"/>
    <w:rsid w:val="000631C3"/>
    <w:rsid w:val="00063385"/>
    <w:rsid w:val="000633A5"/>
    <w:rsid w:val="00063961"/>
    <w:rsid w:val="00063DD8"/>
    <w:rsid w:val="00064755"/>
    <w:rsid w:val="000649E9"/>
    <w:rsid w:val="00064B2D"/>
    <w:rsid w:val="00064B48"/>
    <w:rsid w:val="00065ACC"/>
    <w:rsid w:val="00065E35"/>
    <w:rsid w:val="000661D3"/>
    <w:rsid w:val="0006620D"/>
    <w:rsid w:val="00066345"/>
    <w:rsid w:val="00066A00"/>
    <w:rsid w:val="0006766B"/>
    <w:rsid w:val="000679A2"/>
    <w:rsid w:val="00067AD4"/>
    <w:rsid w:val="000709DB"/>
    <w:rsid w:val="000709EE"/>
    <w:rsid w:val="00071E98"/>
    <w:rsid w:val="0007212F"/>
    <w:rsid w:val="000721F5"/>
    <w:rsid w:val="00072C9C"/>
    <w:rsid w:val="00072F2E"/>
    <w:rsid w:val="00072FFD"/>
    <w:rsid w:val="00074170"/>
    <w:rsid w:val="000745AD"/>
    <w:rsid w:val="00075171"/>
    <w:rsid w:val="000758E1"/>
    <w:rsid w:val="0007747E"/>
    <w:rsid w:val="00077D9B"/>
    <w:rsid w:val="00080996"/>
    <w:rsid w:val="00080AD7"/>
    <w:rsid w:val="00080B81"/>
    <w:rsid w:val="00081074"/>
    <w:rsid w:val="00081202"/>
    <w:rsid w:val="00081538"/>
    <w:rsid w:val="00081FC8"/>
    <w:rsid w:val="000825A4"/>
    <w:rsid w:val="00083628"/>
    <w:rsid w:val="00083A67"/>
    <w:rsid w:val="00084C35"/>
    <w:rsid w:val="00084D2E"/>
    <w:rsid w:val="00085061"/>
    <w:rsid w:val="00085277"/>
    <w:rsid w:val="0008587A"/>
    <w:rsid w:val="00086DBF"/>
    <w:rsid w:val="00086FCF"/>
    <w:rsid w:val="00087112"/>
    <w:rsid w:val="0008714F"/>
    <w:rsid w:val="00090AE3"/>
    <w:rsid w:val="0009123E"/>
    <w:rsid w:val="0009134D"/>
    <w:rsid w:val="00091A95"/>
    <w:rsid w:val="00091B4B"/>
    <w:rsid w:val="00091CDF"/>
    <w:rsid w:val="0009475E"/>
    <w:rsid w:val="00094881"/>
    <w:rsid w:val="000948C3"/>
    <w:rsid w:val="000949E0"/>
    <w:rsid w:val="00094DCA"/>
    <w:rsid w:val="00096060"/>
    <w:rsid w:val="00096698"/>
    <w:rsid w:val="00097052"/>
    <w:rsid w:val="000A03D0"/>
    <w:rsid w:val="000A08BD"/>
    <w:rsid w:val="000A1AB4"/>
    <w:rsid w:val="000A2009"/>
    <w:rsid w:val="000A208A"/>
    <w:rsid w:val="000A236C"/>
    <w:rsid w:val="000A2631"/>
    <w:rsid w:val="000A2DF2"/>
    <w:rsid w:val="000A3119"/>
    <w:rsid w:val="000A4634"/>
    <w:rsid w:val="000A4717"/>
    <w:rsid w:val="000A65CA"/>
    <w:rsid w:val="000A6B0C"/>
    <w:rsid w:val="000A6B0E"/>
    <w:rsid w:val="000A6B3F"/>
    <w:rsid w:val="000A71D8"/>
    <w:rsid w:val="000A779A"/>
    <w:rsid w:val="000A7987"/>
    <w:rsid w:val="000B002F"/>
    <w:rsid w:val="000B080D"/>
    <w:rsid w:val="000B08C9"/>
    <w:rsid w:val="000B097C"/>
    <w:rsid w:val="000B0A17"/>
    <w:rsid w:val="000B1409"/>
    <w:rsid w:val="000B14C0"/>
    <w:rsid w:val="000B16B0"/>
    <w:rsid w:val="000B1719"/>
    <w:rsid w:val="000B196E"/>
    <w:rsid w:val="000B20EF"/>
    <w:rsid w:val="000B2F36"/>
    <w:rsid w:val="000B41C8"/>
    <w:rsid w:val="000B4645"/>
    <w:rsid w:val="000B473B"/>
    <w:rsid w:val="000B5C77"/>
    <w:rsid w:val="000B741B"/>
    <w:rsid w:val="000B7702"/>
    <w:rsid w:val="000B7869"/>
    <w:rsid w:val="000C00A8"/>
    <w:rsid w:val="000C0F08"/>
    <w:rsid w:val="000C0F24"/>
    <w:rsid w:val="000C1773"/>
    <w:rsid w:val="000C1906"/>
    <w:rsid w:val="000C2AE3"/>
    <w:rsid w:val="000C2B61"/>
    <w:rsid w:val="000C3936"/>
    <w:rsid w:val="000C3E2C"/>
    <w:rsid w:val="000C3E84"/>
    <w:rsid w:val="000C405B"/>
    <w:rsid w:val="000C5547"/>
    <w:rsid w:val="000D0D01"/>
    <w:rsid w:val="000D0F58"/>
    <w:rsid w:val="000D1143"/>
    <w:rsid w:val="000D20C1"/>
    <w:rsid w:val="000D387D"/>
    <w:rsid w:val="000D458D"/>
    <w:rsid w:val="000D6F1E"/>
    <w:rsid w:val="000D7148"/>
    <w:rsid w:val="000D75B8"/>
    <w:rsid w:val="000D7AB8"/>
    <w:rsid w:val="000D7D3C"/>
    <w:rsid w:val="000E03D3"/>
    <w:rsid w:val="000E15EE"/>
    <w:rsid w:val="000E1678"/>
    <w:rsid w:val="000E188F"/>
    <w:rsid w:val="000E1C34"/>
    <w:rsid w:val="000E2187"/>
    <w:rsid w:val="000E2475"/>
    <w:rsid w:val="000E2FBA"/>
    <w:rsid w:val="000E31E9"/>
    <w:rsid w:val="000E3812"/>
    <w:rsid w:val="000E38A6"/>
    <w:rsid w:val="000E3F00"/>
    <w:rsid w:val="000E42E9"/>
    <w:rsid w:val="000E4473"/>
    <w:rsid w:val="000E4AD1"/>
    <w:rsid w:val="000E4B58"/>
    <w:rsid w:val="000E4FE2"/>
    <w:rsid w:val="000E606C"/>
    <w:rsid w:val="000E681B"/>
    <w:rsid w:val="000F0540"/>
    <w:rsid w:val="000F086C"/>
    <w:rsid w:val="000F1784"/>
    <w:rsid w:val="000F362A"/>
    <w:rsid w:val="000F3678"/>
    <w:rsid w:val="000F5CF2"/>
    <w:rsid w:val="000F71D5"/>
    <w:rsid w:val="000F7763"/>
    <w:rsid w:val="000F77A6"/>
    <w:rsid w:val="000F7C05"/>
    <w:rsid w:val="00100C6F"/>
    <w:rsid w:val="00102699"/>
    <w:rsid w:val="00104033"/>
    <w:rsid w:val="001042CF"/>
    <w:rsid w:val="00104BD0"/>
    <w:rsid w:val="00104BE5"/>
    <w:rsid w:val="0010506A"/>
    <w:rsid w:val="00105633"/>
    <w:rsid w:val="00105982"/>
    <w:rsid w:val="001059C5"/>
    <w:rsid w:val="001061FA"/>
    <w:rsid w:val="0010644C"/>
    <w:rsid w:val="00110815"/>
    <w:rsid w:val="00110D23"/>
    <w:rsid w:val="001128F8"/>
    <w:rsid w:val="00112AB9"/>
    <w:rsid w:val="00112E3E"/>
    <w:rsid w:val="001133DC"/>
    <w:rsid w:val="001136A4"/>
    <w:rsid w:val="0011370A"/>
    <w:rsid w:val="00113848"/>
    <w:rsid w:val="001138B7"/>
    <w:rsid w:val="00114358"/>
    <w:rsid w:val="00114C5B"/>
    <w:rsid w:val="00115130"/>
    <w:rsid w:val="00115C2C"/>
    <w:rsid w:val="00116454"/>
    <w:rsid w:val="001200E2"/>
    <w:rsid w:val="0012026D"/>
    <w:rsid w:val="0012060B"/>
    <w:rsid w:val="001212B7"/>
    <w:rsid w:val="001218C0"/>
    <w:rsid w:val="0012194C"/>
    <w:rsid w:val="00121989"/>
    <w:rsid w:val="0012244E"/>
    <w:rsid w:val="001235AB"/>
    <w:rsid w:val="00125177"/>
    <w:rsid w:val="0012521A"/>
    <w:rsid w:val="00125285"/>
    <w:rsid w:val="0012574A"/>
    <w:rsid w:val="00125972"/>
    <w:rsid w:val="00125DC9"/>
    <w:rsid w:val="001265FE"/>
    <w:rsid w:val="00126A9D"/>
    <w:rsid w:val="0012740B"/>
    <w:rsid w:val="00127B99"/>
    <w:rsid w:val="00127E7A"/>
    <w:rsid w:val="001302CE"/>
    <w:rsid w:val="00130BF4"/>
    <w:rsid w:val="00130C37"/>
    <w:rsid w:val="00130E58"/>
    <w:rsid w:val="001319FE"/>
    <w:rsid w:val="00131AB1"/>
    <w:rsid w:val="00132848"/>
    <w:rsid w:val="00134395"/>
    <w:rsid w:val="00135F42"/>
    <w:rsid w:val="00136272"/>
    <w:rsid w:val="0013664B"/>
    <w:rsid w:val="00136A18"/>
    <w:rsid w:val="00136C41"/>
    <w:rsid w:val="00137683"/>
    <w:rsid w:val="0013775F"/>
    <w:rsid w:val="00137B38"/>
    <w:rsid w:val="001401F7"/>
    <w:rsid w:val="00140710"/>
    <w:rsid w:val="00140B00"/>
    <w:rsid w:val="00140C9C"/>
    <w:rsid w:val="00141AF6"/>
    <w:rsid w:val="00142F8E"/>
    <w:rsid w:val="0014392E"/>
    <w:rsid w:val="00143F5D"/>
    <w:rsid w:val="00144114"/>
    <w:rsid w:val="00144C5C"/>
    <w:rsid w:val="00145AA5"/>
    <w:rsid w:val="00145F9D"/>
    <w:rsid w:val="001464D5"/>
    <w:rsid w:val="00146726"/>
    <w:rsid w:val="00146908"/>
    <w:rsid w:val="00146968"/>
    <w:rsid w:val="00146E40"/>
    <w:rsid w:val="00147502"/>
    <w:rsid w:val="001475C1"/>
    <w:rsid w:val="00147C88"/>
    <w:rsid w:val="00150A91"/>
    <w:rsid w:val="00150CF9"/>
    <w:rsid w:val="00150D09"/>
    <w:rsid w:val="0015134F"/>
    <w:rsid w:val="001513DF"/>
    <w:rsid w:val="001527A8"/>
    <w:rsid w:val="00152909"/>
    <w:rsid w:val="00152B57"/>
    <w:rsid w:val="00152DDE"/>
    <w:rsid w:val="0015403C"/>
    <w:rsid w:val="00157990"/>
    <w:rsid w:val="001604D2"/>
    <w:rsid w:val="00161277"/>
    <w:rsid w:val="00161FF7"/>
    <w:rsid w:val="00162A62"/>
    <w:rsid w:val="00162AB9"/>
    <w:rsid w:val="00162C46"/>
    <w:rsid w:val="00162E80"/>
    <w:rsid w:val="00163C2E"/>
    <w:rsid w:val="00165473"/>
    <w:rsid w:val="0016566C"/>
    <w:rsid w:val="00165E6D"/>
    <w:rsid w:val="00166368"/>
    <w:rsid w:val="00167D49"/>
    <w:rsid w:val="00167F04"/>
    <w:rsid w:val="00170105"/>
    <w:rsid w:val="001703D5"/>
    <w:rsid w:val="00170B44"/>
    <w:rsid w:val="001719A5"/>
    <w:rsid w:val="00172374"/>
    <w:rsid w:val="0017321F"/>
    <w:rsid w:val="00173330"/>
    <w:rsid w:val="001739EE"/>
    <w:rsid w:val="00173B99"/>
    <w:rsid w:val="001741A8"/>
    <w:rsid w:val="00174DEB"/>
    <w:rsid w:val="001755FC"/>
    <w:rsid w:val="0017645A"/>
    <w:rsid w:val="001765FF"/>
    <w:rsid w:val="00176A00"/>
    <w:rsid w:val="00176A3E"/>
    <w:rsid w:val="001773DB"/>
    <w:rsid w:val="00177E8D"/>
    <w:rsid w:val="0018001B"/>
    <w:rsid w:val="00180493"/>
    <w:rsid w:val="00180B08"/>
    <w:rsid w:val="00181F36"/>
    <w:rsid w:val="0018208E"/>
    <w:rsid w:val="001820FF"/>
    <w:rsid w:val="00182AA5"/>
    <w:rsid w:val="0018339C"/>
    <w:rsid w:val="00183B85"/>
    <w:rsid w:val="00183F88"/>
    <w:rsid w:val="00184882"/>
    <w:rsid w:val="00185FDD"/>
    <w:rsid w:val="00186489"/>
    <w:rsid w:val="0018675E"/>
    <w:rsid w:val="00187C5B"/>
    <w:rsid w:val="00187CE9"/>
    <w:rsid w:val="0019023E"/>
    <w:rsid w:val="00190F2A"/>
    <w:rsid w:val="001922C2"/>
    <w:rsid w:val="001924A9"/>
    <w:rsid w:val="00193CA2"/>
    <w:rsid w:val="00194A65"/>
    <w:rsid w:val="001956E4"/>
    <w:rsid w:val="001965D3"/>
    <w:rsid w:val="00196967"/>
    <w:rsid w:val="0019698E"/>
    <w:rsid w:val="00196ADB"/>
    <w:rsid w:val="00196B7D"/>
    <w:rsid w:val="001972BE"/>
    <w:rsid w:val="00197BD4"/>
    <w:rsid w:val="001A0482"/>
    <w:rsid w:val="001A08DA"/>
    <w:rsid w:val="001A1EDA"/>
    <w:rsid w:val="001A2265"/>
    <w:rsid w:val="001A3865"/>
    <w:rsid w:val="001A440E"/>
    <w:rsid w:val="001A4957"/>
    <w:rsid w:val="001A4ECC"/>
    <w:rsid w:val="001A689B"/>
    <w:rsid w:val="001A6A06"/>
    <w:rsid w:val="001A6C61"/>
    <w:rsid w:val="001B0941"/>
    <w:rsid w:val="001B1155"/>
    <w:rsid w:val="001B1DCA"/>
    <w:rsid w:val="001B2145"/>
    <w:rsid w:val="001B29CD"/>
    <w:rsid w:val="001B4906"/>
    <w:rsid w:val="001B50AB"/>
    <w:rsid w:val="001B5167"/>
    <w:rsid w:val="001B5307"/>
    <w:rsid w:val="001B5408"/>
    <w:rsid w:val="001B57EE"/>
    <w:rsid w:val="001B5C41"/>
    <w:rsid w:val="001B6F41"/>
    <w:rsid w:val="001B6FE8"/>
    <w:rsid w:val="001C0EDE"/>
    <w:rsid w:val="001C246D"/>
    <w:rsid w:val="001C24B5"/>
    <w:rsid w:val="001C2632"/>
    <w:rsid w:val="001C3133"/>
    <w:rsid w:val="001C333C"/>
    <w:rsid w:val="001C660A"/>
    <w:rsid w:val="001C71B3"/>
    <w:rsid w:val="001D0598"/>
    <w:rsid w:val="001D0A49"/>
    <w:rsid w:val="001D1583"/>
    <w:rsid w:val="001D15A9"/>
    <w:rsid w:val="001D271A"/>
    <w:rsid w:val="001D2EBF"/>
    <w:rsid w:val="001D336A"/>
    <w:rsid w:val="001D33E5"/>
    <w:rsid w:val="001D3670"/>
    <w:rsid w:val="001D3A98"/>
    <w:rsid w:val="001D3ADF"/>
    <w:rsid w:val="001D586B"/>
    <w:rsid w:val="001D58FF"/>
    <w:rsid w:val="001D598B"/>
    <w:rsid w:val="001D59BF"/>
    <w:rsid w:val="001D6367"/>
    <w:rsid w:val="001D6B0D"/>
    <w:rsid w:val="001D78CD"/>
    <w:rsid w:val="001E029B"/>
    <w:rsid w:val="001E0973"/>
    <w:rsid w:val="001E1191"/>
    <w:rsid w:val="001E1737"/>
    <w:rsid w:val="001E1CD5"/>
    <w:rsid w:val="001E1E16"/>
    <w:rsid w:val="001E2460"/>
    <w:rsid w:val="001E3123"/>
    <w:rsid w:val="001E4587"/>
    <w:rsid w:val="001E4978"/>
    <w:rsid w:val="001E57BC"/>
    <w:rsid w:val="001E6230"/>
    <w:rsid w:val="001E640A"/>
    <w:rsid w:val="001E7484"/>
    <w:rsid w:val="001F0181"/>
    <w:rsid w:val="001F17E9"/>
    <w:rsid w:val="001F22D2"/>
    <w:rsid w:val="001F26B1"/>
    <w:rsid w:val="001F28AD"/>
    <w:rsid w:val="001F35C9"/>
    <w:rsid w:val="001F365B"/>
    <w:rsid w:val="001F3D4E"/>
    <w:rsid w:val="001F4129"/>
    <w:rsid w:val="001F438D"/>
    <w:rsid w:val="001F63EF"/>
    <w:rsid w:val="001F6660"/>
    <w:rsid w:val="0020011B"/>
    <w:rsid w:val="00200FC2"/>
    <w:rsid w:val="0020129A"/>
    <w:rsid w:val="00201308"/>
    <w:rsid w:val="00201D30"/>
    <w:rsid w:val="00202968"/>
    <w:rsid w:val="00202D6F"/>
    <w:rsid w:val="00202DA9"/>
    <w:rsid w:val="00202E03"/>
    <w:rsid w:val="00202E2D"/>
    <w:rsid w:val="00203833"/>
    <w:rsid w:val="00203A26"/>
    <w:rsid w:val="00204090"/>
    <w:rsid w:val="002040A6"/>
    <w:rsid w:val="002048DB"/>
    <w:rsid w:val="00204D9B"/>
    <w:rsid w:val="00205CBC"/>
    <w:rsid w:val="00205FD7"/>
    <w:rsid w:val="00207F50"/>
    <w:rsid w:val="00207F5A"/>
    <w:rsid w:val="00210435"/>
    <w:rsid w:val="0021045B"/>
    <w:rsid w:val="00212A1E"/>
    <w:rsid w:val="00213326"/>
    <w:rsid w:val="0021341F"/>
    <w:rsid w:val="00213EBE"/>
    <w:rsid w:val="0021449C"/>
    <w:rsid w:val="0021495D"/>
    <w:rsid w:val="00214D99"/>
    <w:rsid w:val="00215805"/>
    <w:rsid w:val="00216320"/>
    <w:rsid w:val="00217914"/>
    <w:rsid w:val="00217F76"/>
    <w:rsid w:val="002214B4"/>
    <w:rsid w:val="00223B37"/>
    <w:rsid w:val="00224FC4"/>
    <w:rsid w:val="00226F91"/>
    <w:rsid w:val="00227DEB"/>
    <w:rsid w:val="002306C3"/>
    <w:rsid w:val="002310D2"/>
    <w:rsid w:val="002312D7"/>
    <w:rsid w:val="00231BAB"/>
    <w:rsid w:val="002324C7"/>
    <w:rsid w:val="00232F4C"/>
    <w:rsid w:val="002330A7"/>
    <w:rsid w:val="00233E9A"/>
    <w:rsid w:val="0023538A"/>
    <w:rsid w:val="0023595C"/>
    <w:rsid w:val="00235D56"/>
    <w:rsid w:val="002369AA"/>
    <w:rsid w:val="00236C69"/>
    <w:rsid w:val="002376CA"/>
    <w:rsid w:val="00241732"/>
    <w:rsid w:val="00242F2E"/>
    <w:rsid w:val="00243844"/>
    <w:rsid w:val="00244783"/>
    <w:rsid w:val="002447E6"/>
    <w:rsid w:val="00245819"/>
    <w:rsid w:val="00245DB7"/>
    <w:rsid w:val="002477B8"/>
    <w:rsid w:val="00247A88"/>
    <w:rsid w:val="00250374"/>
    <w:rsid w:val="00250B25"/>
    <w:rsid w:val="0025162F"/>
    <w:rsid w:val="00252257"/>
    <w:rsid w:val="002522E4"/>
    <w:rsid w:val="00252489"/>
    <w:rsid w:val="00252A0E"/>
    <w:rsid w:val="00252F52"/>
    <w:rsid w:val="00253871"/>
    <w:rsid w:val="002540FB"/>
    <w:rsid w:val="00254958"/>
    <w:rsid w:val="00254D55"/>
    <w:rsid w:val="002559BE"/>
    <w:rsid w:val="00255D27"/>
    <w:rsid w:val="0025670E"/>
    <w:rsid w:val="00256890"/>
    <w:rsid w:val="00257A44"/>
    <w:rsid w:val="00257D5C"/>
    <w:rsid w:val="00261491"/>
    <w:rsid w:val="00261525"/>
    <w:rsid w:val="002617FE"/>
    <w:rsid w:val="00261892"/>
    <w:rsid w:val="00263493"/>
    <w:rsid w:val="002641FD"/>
    <w:rsid w:val="0026529B"/>
    <w:rsid w:val="00265635"/>
    <w:rsid w:val="00265A60"/>
    <w:rsid w:val="00265BED"/>
    <w:rsid w:val="00266100"/>
    <w:rsid w:val="0026674B"/>
    <w:rsid w:val="00266C16"/>
    <w:rsid w:val="0026723B"/>
    <w:rsid w:val="002679F2"/>
    <w:rsid w:val="0027067F"/>
    <w:rsid w:val="00270B74"/>
    <w:rsid w:val="002713DC"/>
    <w:rsid w:val="00271B4D"/>
    <w:rsid w:val="0027236A"/>
    <w:rsid w:val="0027239A"/>
    <w:rsid w:val="00272A3D"/>
    <w:rsid w:val="00274236"/>
    <w:rsid w:val="00274635"/>
    <w:rsid w:val="002747DD"/>
    <w:rsid w:val="00274A75"/>
    <w:rsid w:val="00274F17"/>
    <w:rsid w:val="002764E6"/>
    <w:rsid w:val="00276551"/>
    <w:rsid w:val="00277376"/>
    <w:rsid w:val="00280A72"/>
    <w:rsid w:val="00281090"/>
    <w:rsid w:val="00281DC2"/>
    <w:rsid w:val="00281E78"/>
    <w:rsid w:val="00282685"/>
    <w:rsid w:val="002838C2"/>
    <w:rsid w:val="00284C0E"/>
    <w:rsid w:val="00284D7F"/>
    <w:rsid w:val="00285243"/>
    <w:rsid w:val="00285E0E"/>
    <w:rsid w:val="00286207"/>
    <w:rsid w:val="0028669C"/>
    <w:rsid w:val="00286D66"/>
    <w:rsid w:val="00286D6F"/>
    <w:rsid w:val="00286EC5"/>
    <w:rsid w:val="00287554"/>
    <w:rsid w:val="0029057C"/>
    <w:rsid w:val="00291806"/>
    <w:rsid w:val="00291CB2"/>
    <w:rsid w:val="00293259"/>
    <w:rsid w:val="0029369E"/>
    <w:rsid w:val="002939B8"/>
    <w:rsid w:val="00293A88"/>
    <w:rsid w:val="002970CA"/>
    <w:rsid w:val="0029723E"/>
    <w:rsid w:val="002972DB"/>
    <w:rsid w:val="002A0CFC"/>
    <w:rsid w:val="002A0E8A"/>
    <w:rsid w:val="002A139F"/>
    <w:rsid w:val="002A2E23"/>
    <w:rsid w:val="002A4BA4"/>
    <w:rsid w:val="002A4E30"/>
    <w:rsid w:val="002A500E"/>
    <w:rsid w:val="002A731F"/>
    <w:rsid w:val="002A7622"/>
    <w:rsid w:val="002B004A"/>
    <w:rsid w:val="002B0072"/>
    <w:rsid w:val="002B0C21"/>
    <w:rsid w:val="002B20DE"/>
    <w:rsid w:val="002B234E"/>
    <w:rsid w:val="002B2641"/>
    <w:rsid w:val="002B31C8"/>
    <w:rsid w:val="002B39EB"/>
    <w:rsid w:val="002B4D37"/>
    <w:rsid w:val="002B5505"/>
    <w:rsid w:val="002B590D"/>
    <w:rsid w:val="002B5B9F"/>
    <w:rsid w:val="002B5E25"/>
    <w:rsid w:val="002B5F39"/>
    <w:rsid w:val="002B6693"/>
    <w:rsid w:val="002C097E"/>
    <w:rsid w:val="002C0DCC"/>
    <w:rsid w:val="002C1A31"/>
    <w:rsid w:val="002C1BB0"/>
    <w:rsid w:val="002C1C81"/>
    <w:rsid w:val="002C1CC6"/>
    <w:rsid w:val="002C21CD"/>
    <w:rsid w:val="002C41A6"/>
    <w:rsid w:val="002C43E6"/>
    <w:rsid w:val="002C4B0A"/>
    <w:rsid w:val="002C4F51"/>
    <w:rsid w:val="002C5284"/>
    <w:rsid w:val="002C5CFC"/>
    <w:rsid w:val="002C68C0"/>
    <w:rsid w:val="002C749C"/>
    <w:rsid w:val="002C7B69"/>
    <w:rsid w:val="002D04D5"/>
    <w:rsid w:val="002D04FC"/>
    <w:rsid w:val="002D1A11"/>
    <w:rsid w:val="002D24FB"/>
    <w:rsid w:val="002D2CD7"/>
    <w:rsid w:val="002D4D62"/>
    <w:rsid w:val="002D5551"/>
    <w:rsid w:val="002D5C08"/>
    <w:rsid w:val="002D601A"/>
    <w:rsid w:val="002D6680"/>
    <w:rsid w:val="002D6C13"/>
    <w:rsid w:val="002D724F"/>
    <w:rsid w:val="002E0260"/>
    <w:rsid w:val="002E1839"/>
    <w:rsid w:val="002E2511"/>
    <w:rsid w:val="002E2B68"/>
    <w:rsid w:val="002E3274"/>
    <w:rsid w:val="002E3509"/>
    <w:rsid w:val="002E3C1E"/>
    <w:rsid w:val="002E407C"/>
    <w:rsid w:val="002E700F"/>
    <w:rsid w:val="002E7940"/>
    <w:rsid w:val="002E7DCB"/>
    <w:rsid w:val="002F004D"/>
    <w:rsid w:val="002F0B65"/>
    <w:rsid w:val="002F0FDB"/>
    <w:rsid w:val="002F105D"/>
    <w:rsid w:val="002F3823"/>
    <w:rsid w:val="002F471E"/>
    <w:rsid w:val="002F53F3"/>
    <w:rsid w:val="002F7B6C"/>
    <w:rsid w:val="0030160D"/>
    <w:rsid w:val="00301658"/>
    <w:rsid w:val="003026B0"/>
    <w:rsid w:val="00302C2D"/>
    <w:rsid w:val="003036EB"/>
    <w:rsid w:val="00303991"/>
    <w:rsid w:val="00303B4B"/>
    <w:rsid w:val="00304106"/>
    <w:rsid w:val="0030463A"/>
    <w:rsid w:val="00304F11"/>
    <w:rsid w:val="0030511F"/>
    <w:rsid w:val="00305122"/>
    <w:rsid w:val="00305F58"/>
    <w:rsid w:val="00307841"/>
    <w:rsid w:val="00307B64"/>
    <w:rsid w:val="0031108D"/>
    <w:rsid w:val="00311169"/>
    <w:rsid w:val="00311D69"/>
    <w:rsid w:val="00311E9C"/>
    <w:rsid w:val="00311F0C"/>
    <w:rsid w:val="0031230D"/>
    <w:rsid w:val="00312FBD"/>
    <w:rsid w:val="00314831"/>
    <w:rsid w:val="0031600B"/>
    <w:rsid w:val="00316469"/>
    <w:rsid w:val="00316644"/>
    <w:rsid w:val="0031730E"/>
    <w:rsid w:val="00317DC7"/>
    <w:rsid w:val="00320092"/>
    <w:rsid w:val="00321BF0"/>
    <w:rsid w:val="003220B7"/>
    <w:rsid w:val="003231EB"/>
    <w:rsid w:val="00323E85"/>
    <w:rsid w:val="00324C14"/>
    <w:rsid w:val="00324D96"/>
    <w:rsid w:val="00324EF3"/>
    <w:rsid w:val="00324FD0"/>
    <w:rsid w:val="0032539B"/>
    <w:rsid w:val="0032624C"/>
    <w:rsid w:val="00326FF1"/>
    <w:rsid w:val="00327A04"/>
    <w:rsid w:val="003311E3"/>
    <w:rsid w:val="00331CF6"/>
    <w:rsid w:val="00332765"/>
    <w:rsid w:val="00332A5E"/>
    <w:rsid w:val="00334891"/>
    <w:rsid w:val="003352F2"/>
    <w:rsid w:val="00336186"/>
    <w:rsid w:val="00336432"/>
    <w:rsid w:val="003364C8"/>
    <w:rsid w:val="0034034F"/>
    <w:rsid w:val="003413B9"/>
    <w:rsid w:val="003416DC"/>
    <w:rsid w:val="0034227D"/>
    <w:rsid w:val="003431AE"/>
    <w:rsid w:val="00345A1D"/>
    <w:rsid w:val="0034685A"/>
    <w:rsid w:val="0034784E"/>
    <w:rsid w:val="00350774"/>
    <w:rsid w:val="00351072"/>
    <w:rsid w:val="00351138"/>
    <w:rsid w:val="00351220"/>
    <w:rsid w:val="00351519"/>
    <w:rsid w:val="00351ECD"/>
    <w:rsid w:val="003526AF"/>
    <w:rsid w:val="0035291C"/>
    <w:rsid w:val="00352F46"/>
    <w:rsid w:val="00354280"/>
    <w:rsid w:val="003544AD"/>
    <w:rsid w:val="00355CEC"/>
    <w:rsid w:val="003565D5"/>
    <w:rsid w:val="003572F9"/>
    <w:rsid w:val="003574B5"/>
    <w:rsid w:val="003576D3"/>
    <w:rsid w:val="00357A9D"/>
    <w:rsid w:val="0036116A"/>
    <w:rsid w:val="00361224"/>
    <w:rsid w:val="00361861"/>
    <w:rsid w:val="00361A76"/>
    <w:rsid w:val="00361A8C"/>
    <w:rsid w:val="0036246F"/>
    <w:rsid w:val="00362994"/>
    <w:rsid w:val="00362CA5"/>
    <w:rsid w:val="00362F96"/>
    <w:rsid w:val="0036354D"/>
    <w:rsid w:val="00363BCF"/>
    <w:rsid w:val="003650FE"/>
    <w:rsid w:val="00365C9A"/>
    <w:rsid w:val="00365C9E"/>
    <w:rsid w:val="00366FC3"/>
    <w:rsid w:val="003704B3"/>
    <w:rsid w:val="003706A6"/>
    <w:rsid w:val="00370FCD"/>
    <w:rsid w:val="00371EF6"/>
    <w:rsid w:val="003720DE"/>
    <w:rsid w:val="0037219B"/>
    <w:rsid w:val="00372D2F"/>
    <w:rsid w:val="00373080"/>
    <w:rsid w:val="00373286"/>
    <w:rsid w:val="00374EAB"/>
    <w:rsid w:val="00375D24"/>
    <w:rsid w:val="003768E4"/>
    <w:rsid w:val="00376C87"/>
    <w:rsid w:val="00377157"/>
    <w:rsid w:val="00377424"/>
    <w:rsid w:val="003816D5"/>
    <w:rsid w:val="00381AB1"/>
    <w:rsid w:val="00382869"/>
    <w:rsid w:val="003835AA"/>
    <w:rsid w:val="00384940"/>
    <w:rsid w:val="00386895"/>
    <w:rsid w:val="00386902"/>
    <w:rsid w:val="00386B24"/>
    <w:rsid w:val="0038760D"/>
    <w:rsid w:val="0038776E"/>
    <w:rsid w:val="00387BE7"/>
    <w:rsid w:val="00387C54"/>
    <w:rsid w:val="00387E00"/>
    <w:rsid w:val="00387E37"/>
    <w:rsid w:val="0039009F"/>
    <w:rsid w:val="00390157"/>
    <w:rsid w:val="00390219"/>
    <w:rsid w:val="00391779"/>
    <w:rsid w:val="00391C37"/>
    <w:rsid w:val="0039390B"/>
    <w:rsid w:val="00394285"/>
    <w:rsid w:val="00394669"/>
    <w:rsid w:val="0039491A"/>
    <w:rsid w:val="00397C43"/>
    <w:rsid w:val="003A08EE"/>
    <w:rsid w:val="003A1121"/>
    <w:rsid w:val="003A31C1"/>
    <w:rsid w:val="003A3331"/>
    <w:rsid w:val="003A3F67"/>
    <w:rsid w:val="003A471B"/>
    <w:rsid w:val="003A4AFC"/>
    <w:rsid w:val="003A4D0E"/>
    <w:rsid w:val="003A6CDF"/>
    <w:rsid w:val="003B05CF"/>
    <w:rsid w:val="003B1184"/>
    <w:rsid w:val="003B1A0C"/>
    <w:rsid w:val="003B2EE2"/>
    <w:rsid w:val="003B3CB2"/>
    <w:rsid w:val="003B3F14"/>
    <w:rsid w:val="003B3F7F"/>
    <w:rsid w:val="003B4A94"/>
    <w:rsid w:val="003B4FC8"/>
    <w:rsid w:val="003B56BC"/>
    <w:rsid w:val="003B6CE7"/>
    <w:rsid w:val="003B7443"/>
    <w:rsid w:val="003B76B4"/>
    <w:rsid w:val="003B78DA"/>
    <w:rsid w:val="003C1547"/>
    <w:rsid w:val="003C2FCC"/>
    <w:rsid w:val="003C5236"/>
    <w:rsid w:val="003C57B7"/>
    <w:rsid w:val="003C628D"/>
    <w:rsid w:val="003C6500"/>
    <w:rsid w:val="003C788A"/>
    <w:rsid w:val="003D12B1"/>
    <w:rsid w:val="003D203E"/>
    <w:rsid w:val="003D49F1"/>
    <w:rsid w:val="003D4A48"/>
    <w:rsid w:val="003D4A71"/>
    <w:rsid w:val="003D4CE7"/>
    <w:rsid w:val="003D53F8"/>
    <w:rsid w:val="003D548C"/>
    <w:rsid w:val="003D5CDF"/>
    <w:rsid w:val="003D5E71"/>
    <w:rsid w:val="003D60D6"/>
    <w:rsid w:val="003D6210"/>
    <w:rsid w:val="003D6610"/>
    <w:rsid w:val="003E0684"/>
    <w:rsid w:val="003E072D"/>
    <w:rsid w:val="003E109C"/>
    <w:rsid w:val="003E10D4"/>
    <w:rsid w:val="003E11CE"/>
    <w:rsid w:val="003E237D"/>
    <w:rsid w:val="003E2FB3"/>
    <w:rsid w:val="003E359C"/>
    <w:rsid w:val="003E467C"/>
    <w:rsid w:val="003E520F"/>
    <w:rsid w:val="003E5BF6"/>
    <w:rsid w:val="003E634E"/>
    <w:rsid w:val="003E67A1"/>
    <w:rsid w:val="003E6BC2"/>
    <w:rsid w:val="003F01BC"/>
    <w:rsid w:val="003F0389"/>
    <w:rsid w:val="003F0452"/>
    <w:rsid w:val="003F07D7"/>
    <w:rsid w:val="003F10C1"/>
    <w:rsid w:val="003F209A"/>
    <w:rsid w:val="003F315A"/>
    <w:rsid w:val="003F3626"/>
    <w:rsid w:val="003F36C5"/>
    <w:rsid w:val="003F36CE"/>
    <w:rsid w:val="003F3D62"/>
    <w:rsid w:val="003F3E26"/>
    <w:rsid w:val="003F412F"/>
    <w:rsid w:val="003F50A7"/>
    <w:rsid w:val="003F51CC"/>
    <w:rsid w:val="003F5FA6"/>
    <w:rsid w:val="003F63C7"/>
    <w:rsid w:val="003F6647"/>
    <w:rsid w:val="003F6F5F"/>
    <w:rsid w:val="003F7596"/>
    <w:rsid w:val="00400FCF"/>
    <w:rsid w:val="0040372D"/>
    <w:rsid w:val="0040551A"/>
    <w:rsid w:val="00406976"/>
    <w:rsid w:val="00406F10"/>
    <w:rsid w:val="00407A38"/>
    <w:rsid w:val="00407D81"/>
    <w:rsid w:val="00410942"/>
    <w:rsid w:val="00411BAA"/>
    <w:rsid w:val="004128D2"/>
    <w:rsid w:val="00412AD8"/>
    <w:rsid w:val="00413E2D"/>
    <w:rsid w:val="00415281"/>
    <w:rsid w:val="00415455"/>
    <w:rsid w:val="00416384"/>
    <w:rsid w:val="004163D2"/>
    <w:rsid w:val="00417096"/>
    <w:rsid w:val="00417D52"/>
    <w:rsid w:val="004205AA"/>
    <w:rsid w:val="00420FE5"/>
    <w:rsid w:val="00421096"/>
    <w:rsid w:val="00421AED"/>
    <w:rsid w:val="00421DF5"/>
    <w:rsid w:val="004220C3"/>
    <w:rsid w:val="004224D9"/>
    <w:rsid w:val="0042286C"/>
    <w:rsid w:val="00422A89"/>
    <w:rsid w:val="00422B00"/>
    <w:rsid w:val="00422BCA"/>
    <w:rsid w:val="00424712"/>
    <w:rsid w:val="00424F96"/>
    <w:rsid w:val="004253CE"/>
    <w:rsid w:val="004259D5"/>
    <w:rsid w:val="00425C99"/>
    <w:rsid w:val="00425D65"/>
    <w:rsid w:val="00425D89"/>
    <w:rsid w:val="0042692B"/>
    <w:rsid w:val="0043016E"/>
    <w:rsid w:val="00431338"/>
    <w:rsid w:val="0043173A"/>
    <w:rsid w:val="004320EB"/>
    <w:rsid w:val="004327A4"/>
    <w:rsid w:val="00432941"/>
    <w:rsid w:val="00433C28"/>
    <w:rsid w:val="00434725"/>
    <w:rsid w:val="00434B42"/>
    <w:rsid w:val="00434E80"/>
    <w:rsid w:val="00435230"/>
    <w:rsid w:val="00436319"/>
    <w:rsid w:val="0043749B"/>
    <w:rsid w:val="00440170"/>
    <w:rsid w:val="00441926"/>
    <w:rsid w:val="00441A2C"/>
    <w:rsid w:val="00441F8D"/>
    <w:rsid w:val="00442792"/>
    <w:rsid w:val="004428F3"/>
    <w:rsid w:val="0044325A"/>
    <w:rsid w:val="00443DE9"/>
    <w:rsid w:val="0044428A"/>
    <w:rsid w:val="00445E27"/>
    <w:rsid w:val="00446096"/>
    <w:rsid w:val="00446CF1"/>
    <w:rsid w:val="0044730A"/>
    <w:rsid w:val="00450535"/>
    <w:rsid w:val="00450BB1"/>
    <w:rsid w:val="00451744"/>
    <w:rsid w:val="00451A26"/>
    <w:rsid w:val="004521BC"/>
    <w:rsid w:val="00452492"/>
    <w:rsid w:val="00452562"/>
    <w:rsid w:val="00452D2D"/>
    <w:rsid w:val="00452E7E"/>
    <w:rsid w:val="004532CB"/>
    <w:rsid w:val="004534F1"/>
    <w:rsid w:val="00453BE4"/>
    <w:rsid w:val="00453FE8"/>
    <w:rsid w:val="00454D1E"/>
    <w:rsid w:val="00455D84"/>
    <w:rsid w:val="004565C4"/>
    <w:rsid w:val="00456DAB"/>
    <w:rsid w:val="0045763B"/>
    <w:rsid w:val="004602C5"/>
    <w:rsid w:val="0046100A"/>
    <w:rsid w:val="0046110F"/>
    <w:rsid w:val="00461407"/>
    <w:rsid w:val="0046193D"/>
    <w:rsid w:val="00462334"/>
    <w:rsid w:val="004627A3"/>
    <w:rsid w:val="00462845"/>
    <w:rsid w:val="00462944"/>
    <w:rsid w:val="00462F78"/>
    <w:rsid w:val="00463609"/>
    <w:rsid w:val="0046393F"/>
    <w:rsid w:val="004651AD"/>
    <w:rsid w:val="004658C3"/>
    <w:rsid w:val="00466147"/>
    <w:rsid w:val="00466EE3"/>
    <w:rsid w:val="004672D5"/>
    <w:rsid w:val="004734E8"/>
    <w:rsid w:val="004738E1"/>
    <w:rsid w:val="00475C60"/>
    <w:rsid w:val="0047718B"/>
    <w:rsid w:val="004803E4"/>
    <w:rsid w:val="00480826"/>
    <w:rsid w:val="00480C0F"/>
    <w:rsid w:val="00482047"/>
    <w:rsid w:val="004832DC"/>
    <w:rsid w:val="004836A5"/>
    <w:rsid w:val="00483A4A"/>
    <w:rsid w:val="0048556B"/>
    <w:rsid w:val="004876B3"/>
    <w:rsid w:val="00487F0B"/>
    <w:rsid w:val="00490C1B"/>
    <w:rsid w:val="00491259"/>
    <w:rsid w:val="00491D6F"/>
    <w:rsid w:val="00492441"/>
    <w:rsid w:val="00492B65"/>
    <w:rsid w:val="00492D8D"/>
    <w:rsid w:val="00493C87"/>
    <w:rsid w:val="00493EF1"/>
    <w:rsid w:val="0049404A"/>
    <w:rsid w:val="00494AF1"/>
    <w:rsid w:val="00495511"/>
    <w:rsid w:val="00496AF3"/>
    <w:rsid w:val="004971B9"/>
    <w:rsid w:val="004974D0"/>
    <w:rsid w:val="004A0B47"/>
    <w:rsid w:val="004A273A"/>
    <w:rsid w:val="004A3EEC"/>
    <w:rsid w:val="004A4025"/>
    <w:rsid w:val="004A498B"/>
    <w:rsid w:val="004A5F0E"/>
    <w:rsid w:val="004A6890"/>
    <w:rsid w:val="004A7976"/>
    <w:rsid w:val="004A7A9B"/>
    <w:rsid w:val="004B0968"/>
    <w:rsid w:val="004B1C35"/>
    <w:rsid w:val="004B22E3"/>
    <w:rsid w:val="004B2696"/>
    <w:rsid w:val="004B40A9"/>
    <w:rsid w:val="004B4B3C"/>
    <w:rsid w:val="004B5433"/>
    <w:rsid w:val="004B771C"/>
    <w:rsid w:val="004B7AF7"/>
    <w:rsid w:val="004C0336"/>
    <w:rsid w:val="004C0E00"/>
    <w:rsid w:val="004C1514"/>
    <w:rsid w:val="004C250F"/>
    <w:rsid w:val="004C283C"/>
    <w:rsid w:val="004C3C60"/>
    <w:rsid w:val="004C44D5"/>
    <w:rsid w:val="004C4664"/>
    <w:rsid w:val="004C6C7D"/>
    <w:rsid w:val="004C7841"/>
    <w:rsid w:val="004D05ED"/>
    <w:rsid w:val="004D0718"/>
    <w:rsid w:val="004D11EF"/>
    <w:rsid w:val="004D1328"/>
    <w:rsid w:val="004D1CE4"/>
    <w:rsid w:val="004D1F74"/>
    <w:rsid w:val="004D2644"/>
    <w:rsid w:val="004D2B2B"/>
    <w:rsid w:val="004D39DD"/>
    <w:rsid w:val="004D3DEB"/>
    <w:rsid w:val="004D4188"/>
    <w:rsid w:val="004D46F9"/>
    <w:rsid w:val="004D4DC3"/>
    <w:rsid w:val="004D5355"/>
    <w:rsid w:val="004D5A7B"/>
    <w:rsid w:val="004D5E87"/>
    <w:rsid w:val="004D5E96"/>
    <w:rsid w:val="004D603F"/>
    <w:rsid w:val="004D60C9"/>
    <w:rsid w:val="004D7699"/>
    <w:rsid w:val="004E14DD"/>
    <w:rsid w:val="004E15AB"/>
    <w:rsid w:val="004E18FC"/>
    <w:rsid w:val="004E1FE4"/>
    <w:rsid w:val="004E225C"/>
    <w:rsid w:val="004E267E"/>
    <w:rsid w:val="004E3439"/>
    <w:rsid w:val="004E3BAD"/>
    <w:rsid w:val="004E4552"/>
    <w:rsid w:val="004E563E"/>
    <w:rsid w:val="004E5AE8"/>
    <w:rsid w:val="004E6520"/>
    <w:rsid w:val="004E72AA"/>
    <w:rsid w:val="004E7A87"/>
    <w:rsid w:val="004F05F9"/>
    <w:rsid w:val="004F109B"/>
    <w:rsid w:val="004F1F02"/>
    <w:rsid w:val="004F22C9"/>
    <w:rsid w:val="004F3427"/>
    <w:rsid w:val="004F35FC"/>
    <w:rsid w:val="004F395F"/>
    <w:rsid w:val="004F4D87"/>
    <w:rsid w:val="004F5954"/>
    <w:rsid w:val="004F6CAC"/>
    <w:rsid w:val="004F6ED0"/>
    <w:rsid w:val="0050044E"/>
    <w:rsid w:val="005007AC"/>
    <w:rsid w:val="00500877"/>
    <w:rsid w:val="00501A45"/>
    <w:rsid w:val="005025BF"/>
    <w:rsid w:val="0050375B"/>
    <w:rsid w:val="00503BE8"/>
    <w:rsid w:val="00503D08"/>
    <w:rsid w:val="0050508A"/>
    <w:rsid w:val="00505220"/>
    <w:rsid w:val="00505870"/>
    <w:rsid w:val="005075DB"/>
    <w:rsid w:val="00507CF6"/>
    <w:rsid w:val="00511ADD"/>
    <w:rsid w:val="005129A7"/>
    <w:rsid w:val="005129E4"/>
    <w:rsid w:val="00512DCC"/>
    <w:rsid w:val="00512EFE"/>
    <w:rsid w:val="00513B00"/>
    <w:rsid w:val="00514506"/>
    <w:rsid w:val="00514E66"/>
    <w:rsid w:val="0051569E"/>
    <w:rsid w:val="00515F27"/>
    <w:rsid w:val="005165B6"/>
    <w:rsid w:val="005168EB"/>
    <w:rsid w:val="005174FD"/>
    <w:rsid w:val="00517D47"/>
    <w:rsid w:val="00520106"/>
    <w:rsid w:val="00520144"/>
    <w:rsid w:val="00520508"/>
    <w:rsid w:val="00520767"/>
    <w:rsid w:val="00520AA7"/>
    <w:rsid w:val="00522E20"/>
    <w:rsid w:val="00523136"/>
    <w:rsid w:val="005235CE"/>
    <w:rsid w:val="00523713"/>
    <w:rsid w:val="005237D9"/>
    <w:rsid w:val="005240E8"/>
    <w:rsid w:val="005246B9"/>
    <w:rsid w:val="00525C53"/>
    <w:rsid w:val="00526AEA"/>
    <w:rsid w:val="00526C20"/>
    <w:rsid w:val="00527C05"/>
    <w:rsid w:val="00530230"/>
    <w:rsid w:val="005302FB"/>
    <w:rsid w:val="005320A0"/>
    <w:rsid w:val="00532531"/>
    <w:rsid w:val="005345B2"/>
    <w:rsid w:val="00535740"/>
    <w:rsid w:val="005357BF"/>
    <w:rsid w:val="005357C3"/>
    <w:rsid w:val="00535A8A"/>
    <w:rsid w:val="00536170"/>
    <w:rsid w:val="00536434"/>
    <w:rsid w:val="00537F8D"/>
    <w:rsid w:val="005401CD"/>
    <w:rsid w:val="005411FE"/>
    <w:rsid w:val="00541D4C"/>
    <w:rsid w:val="005430A0"/>
    <w:rsid w:val="00543245"/>
    <w:rsid w:val="0054335F"/>
    <w:rsid w:val="00543953"/>
    <w:rsid w:val="00543D96"/>
    <w:rsid w:val="0054425E"/>
    <w:rsid w:val="00544334"/>
    <w:rsid w:val="00544E6E"/>
    <w:rsid w:val="00544F40"/>
    <w:rsid w:val="0054533A"/>
    <w:rsid w:val="005455BD"/>
    <w:rsid w:val="00545FFD"/>
    <w:rsid w:val="00546649"/>
    <w:rsid w:val="00546A0E"/>
    <w:rsid w:val="00547053"/>
    <w:rsid w:val="005506D1"/>
    <w:rsid w:val="005509AD"/>
    <w:rsid w:val="00550B0F"/>
    <w:rsid w:val="00550B2E"/>
    <w:rsid w:val="00550E1F"/>
    <w:rsid w:val="00550E95"/>
    <w:rsid w:val="00551428"/>
    <w:rsid w:val="0055159F"/>
    <w:rsid w:val="005515E2"/>
    <w:rsid w:val="0055185B"/>
    <w:rsid w:val="00551F05"/>
    <w:rsid w:val="005520BB"/>
    <w:rsid w:val="005526C9"/>
    <w:rsid w:val="00552C7E"/>
    <w:rsid w:val="00553048"/>
    <w:rsid w:val="0055385B"/>
    <w:rsid w:val="00553874"/>
    <w:rsid w:val="00553BB0"/>
    <w:rsid w:val="00554294"/>
    <w:rsid w:val="005552EE"/>
    <w:rsid w:val="00555596"/>
    <w:rsid w:val="0055798F"/>
    <w:rsid w:val="00557B8D"/>
    <w:rsid w:val="00560096"/>
    <w:rsid w:val="00560133"/>
    <w:rsid w:val="005602F3"/>
    <w:rsid w:val="0056051F"/>
    <w:rsid w:val="00560539"/>
    <w:rsid w:val="00560C0C"/>
    <w:rsid w:val="00560D12"/>
    <w:rsid w:val="0056115C"/>
    <w:rsid w:val="005620A9"/>
    <w:rsid w:val="00562F65"/>
    <w:rsid w:val="005641FC"/>
    <w:rsid w:val="00564C87"/>
    <w:rsid w:val="00565029"/>
    <w:rsid w:val="00565570"/>
    <w:rsid w:val="00565CC5"/>
    <w:rsid w:val="005675F1"/>
    <w:rsid w:val="005677EE"/>
    <w:rsid w:val="005678CD"/>
    <w:rsid w:val="0056791C"/>
    <w:rsid w:val="00570CC8"/>
    <w:rsid w:val="0057111E"/>
    <w:rsid w:val="00571E79"/>
    <w:rsid w:val="00572249"/>
    <w:rsid w:val="00573D81"/>
    <w:rsid w:val="00573E9B"/>
    <w:rsid w:val="0057498E"/>
    <w:rsid w:val="005752BF"/>
    <w:rsid w:val="0057537E"/>
    <w:rsid w:val="005754FA"/>
    <w:rsid w:val="00575C05"/>
    <w:rsid w:val="00575EAC"/>
    <w:rsid w:val="00576958"/>
    <w:rsid w:val="005769B5"/>
    <w:rsid w:val="00577224"/>
    <w:rsid w:val="005803B9"/>
    <w:rsid w:val="00580408"/>
    <w:rsid w:val="00580979"/>
    <w:rsid w:val="00581639"/>
    <w:rsid w:val="0058219D"/>
    <w:rsid w:val="00582948"/>
    <w:rsid w:val="0058423F"/>
    <w:rsid w:val="0058455B"/>
    <w:rsid w:val="0058595F"/>
    <w:rsid w:val="00585CB0"/>
    <w:rsid w:val="00586C58"/>
    <w:rsid w:val="00586C9D"/>
    <w:rsid w:val="00587830"/>
    <w:rsid w:val="00587E33"/>
    <w:rsid w:val="00590B19"/>
    <w:rsid w:val="005912E1"/>
    <w:rsid w:val="00591416"/>
    <w:rsid w:val="005926AF"/>
    <w:rsid w:val="00593F90"/>
    <w:rsid w:val="00595A64"/>
    <w:rsid w:val="00595F41"/>
    <w:rsid w:val="00596140"/>
    <w:rsid w:val="00596471"/>
    <w:rsid w:val="00596CDE"/>
    <w:rsid w:val="00597A28"/>
    <w:rsid w:val="00597E71"/>
    <w:rsid w:val="005A095F"/>
    <w:rsid w:val="005A0A0B"/>
    <w:rsid w:val="005A0A73"/>
    <w:rsid w:val="005A1E4F"/>
    <w:rsid w:val="005A2432"/>
    <w:rsid w:val="005A2445"/>
    <w:rsid w:val="005A3D2E"/>
    <w:rsid w:val="005A4486"/>
    <w:rsid w:val="005A5BFC"/>
    <w:rsid w:val="005A5CBC"/>
    <w:rsid w:val="005A6BD7"/>
    <w:rsid w:val="005B0F7F"/>
    <w:rsid w:val="005B10AF"/>
    <w:rsid w:val="005B113A"/>
    <w:rsid w:val="005B1526"/>
    <w:rsid w:val="005B19C8"/>
    <w:rsid w:val="005B1D0C"/>
    <w:rsid w:val="005B336D"/>
    <w:rsid w:val="005B42B7"/>
    <w:rsid w:val="005B4CB8"/>
    <w:rsid w:val="005B504D"/>
    <w:rsid w:val="005B5250"/>
    <w:rsid w:val="005B5E81"/>
    <w:rsid w:val="005B6AD8"/>
    <w:rsid w:val="005B6AE9"/>
    <w:rsid w:val="005B6DFF"/>
    <w:rsid w:val="005B7636"/>
    <w:rsid w:val="005C0167"/>
    <w:rsid w:val="005C03C1"/>
    <w:rsid w:val="005C0480"/>
    <w:rsid w:val="005C1295"/>
    <w:rsid w:val="005C131C"/>
    <w:rsid w:val="005C1F93"/>
    <w:rsid w:val="005C2253"/>
    <w:rsid w:val="005C2DBD"/>
    <w:rsid w:val="005C2DE9"/>
    <w:rsid w:val="005C3050"/>
    <w:rsid w:val="005C33B0"/>
    <w:rsid w:val="005C365A"/>
    <w:rsid w:val="005C3BE7"/>
    <w:rsid w:val="005C4198"/>
    <w:rsid w:val="005C5BCB"/>
    <w:rsid w:val="005C73AA"/>
    <w:rsid w:val="005C75E6"/>
    <w:rsid w:val="005C7CC1"/>
    <w:rsid w:val="005C7F77"/>
    <w:rsid w:val="005D0764"/>
    <w:rsid w:val="005D1082"/>
    <w:rsid w:val="005D19EA"/>
    <w:rsid w:val="005D2933"/>
    <w:rsid w:val="005D2A10"/>
    <w:rsid w:val="005D334E"/>
    <w:rsid w:val="005D3848"/>
    <w:rsid w:val="005D46E4"/>
    <w:rsid w:val="005D4E90"/>
    <w:rsid w:val="005D4F4C"/>
    <w:rsid w:val="005D6BAA"/>
    <w:rsid w:val="005D71A4"/>
    <w:rsid w:val="005D7A7C"/>
    <w:rsid w:val="005D7B92"/>
    <w:rsid w:val="005E08E8"/>
    <w:rsid w:val="005E09FF"/>
    <w:rsid w:val="005E0AF4"/>
    <w:rsid w:val="005E1C3D"/>
    <w:rsid w:val="005E2353"/>
    <w:rsid w:val="005E333F"/>
    <w:rsid w:val="005E40B5"/>
    <w:rsid w:val="005E4898"/>
    <w:rsid w:val="005E4D1D"/>
    <w:rsid w:val="005E5A83"/>
    <w:rsid w:val="005E6796"/>
    <w:rsid w:val="005E6DB8"/>
    <w:rsid w:val="005F07D5"/>
    <w:rsid w:val="005F0835"/>
    <w:rsid w:val="005F0EE0"/>
    <w:rsid w:val="005F1958"/>
    <w:rsid w:val="005F2B70"/>
    <w:rsid w:val="005F31D6"/>
    <w:rsid w:val="005F4135"/>
    <w:rsid w:val="005F59A1"/>
    <w:rsid w:val="005F6DCE"/>
    <w:rsid w:val="005F6EF2"/>
    <w:rsid w:val="005F70FA"/>
    <w:rsid w:val="00600033"/>
    <w:rsid w:val="0060005A"/>
    <w:rsid w:val="0060016E"/>
    <w:rsid w:val="006001DF"/>
    <w:rsid w:val="006007F2"/>
    <w:rsid w:val="00600A4F"/>
    <w:rsid w:val="0060103A"/>
    <w:rsid w:val="006012E8"/>
    <w:rsid w:val="006015BF"/>
    <w:rsid w:val="00602283"/>
    <w:rsid w:val="00603BC9"/>
    <w:rsid w:val="006061D5"/>
    <w:rsid w:val="0060691B"/>
    <w:rsid w:val="006070E8"/>
    <w:rsid w:val="00607A9D"/>
    <w:rsid w:val="00607C80"/>
    <w:rsid w:val="0061235D"/>
    <w:rsid w:val="006155B1"/>
    <w:rsid w:val="00615A4B"/>
    <w:rsid w:val="006162BB"/>
    <w:rsid w:val="00616875"/>
    <w:rsid w:val="00617FBD"/>
    <w:rsid w:val="006200E4"/>
    <w:rsid w:val="00620239"/>
    <w:rsid w:val="00620ADB"/>
    <w:rsid w:val="00620B76"/>
    <w:rsid w:val="00620BBA"/>
    <w:rsid w:val="006214A5"/>
    <w:rsid w:val="006217E8"/>
    <w:rsid w:val="00621982"/>
    <w:rsid w:val="00621A91"/>
    <w:rsid w:val="006229CE"/>
    <w:rsid w:val="00622C5F"/>
    <w:rsid w:val="006233C2"/>
    <w:rsid w:val="00623B52"/>
    <w:rsid w:val="006240E6"/>
    <w:rsid w:val="00625432"/>
    <w:rsid w:val="00626B64"/>
    <w:rsid w:val="00627CA6"/>
    <w:rsid w:val="00627CD3"/>
    <w:rsid w:val="00630421"/>
    <w:rsid w:val="006308C8"/>
    <w:rsid w:val="00630DAB"/>
    <w:rsid w:val="00631F35"/>
    <w:rsid w:val="006320B5"/>
    <w:rsid w:val="00632861"/>
    <w:rsid w:val="00632D9C"/>
    <w:rsid w:val="00632DB0"/>
    <w:rsid w:val="006336B4"/>
    <w:rsid w:val="00634A46"/>
    <w:rsid w:val="00634A68"/>
    <w:rsid w:val="0063569D"/>
    <w:rsid w:val="00636584"/>
    <w:rsid w:val="006369AB"/>
    <w:rsid w:val="00637E07"/>
    <w:rsid w:val="0064007C"/>
    <w:rsid w:val="00640509"/>
    <w:rsid w:val="00640518"/>
    <w:rsid w:val="006406E2"/>
    <w:rsid w:val="00640865"/>
    <w:rsid w:val="00640DD8"/>
    <w:rsid w:val="0064101B"/>
    <w:rsid w:val="00641712"/>
    <w:rsid w:val="006417E5"/>
    <w:rsid w:val="00643FE9"/>
    <w:rsid w:val="0064622C"/>
    <w:rsid w:val="00646B97"/>
    <w:rsid w:val="006474A3"/>
    <w:rsid w:val="00650391"/>
    <w:rsid w:val="00650802"/>
    <w:rsid w:val="006509FD"/>
    <w:rsid w:val="00650ACA"/>
    <w:rsid w:val="006516EC"/>
    <w:rsid w:val="0065239B"/>
    <w:rsid w:val="00652BD9"/>
    <w:rsid w:val="00653A5E"/>
    <w:rsid w:val="00654084"/>
    <w:rsid w:val="006564C5"/>
    <w:rsid w:val="00657855"/>
    <w:rsid w:val="006606B7"/>
    <w:rsid w:val="00660884"/>
    <w:rsid w:val="006615EC"/>
    <w:rsid w:val="0066170E"/>
    <w:rsid w:val="006617A5"/>
    <w:rsid w:val="00663B69"/>
    <w:rsid w:val="006642F1"/>
    <w:rsid w:val="00664364"/>
    <w:rsid w:val="006650FC"/>
    <w:rsid w:val="00666ED4"/>
    <w:rsid w:val="0066747A"/>
    <w:rsid w:val="00667875"/>
    <w:rsid w:val="0067012F"/>
    <w:rsid w:val="00670DFE"/>
    <w:rsid w:val="006720DE"/>
    <w:rsid w:val="00672945"/>
    <w:rsid w:val="00672FC6"/>
    <w:rsid w:val="006733E9"/>
    <w:rsid w:val="00675F2A"/>
    <w:rsid w:val="006760A4"/>
    <w:rsid w:val="00676CBB"/>
    <w:rsid w:val="006801FC"/>
    <w:rsid w:val="00680558"/>
    <w:rsid w:val="0068100E"/>
    <w:rsid w:val="0068299C"/>
    <w:rsid w:val="00682AF9"/>
    <w:rsid w:val="00684483"/>
    <w:rsid w:val="006844B1"/>
    <w:rsid w:val="00684E5D"/>
    <w:rsid w:val="00685131"/>
    <w:rsid w:val="006853F3"/>
    <w:rsid w:val="00685EC6"/>
    <w:rsid w:val="00686749"/>
    <w:rsid w:val="006872EA"/>
    <w:rsid w:val="00687E87"/>
    <w:rsid w:val="00691BBA"/>
    <w:rsid w:val="00692C08"/>
    <w:rsid w:val="00692C11"/>
    <w:rsid w:val="00692FB9"/>
    <w:rsid w:val="0069310B"/>
    <w:rsid w:val="006935AC"/>
    <w:rsid w:val="006936A9"/>
    <w:rsid w:val="0069370B"/>
    <w:rsid w:val="00693EE8"/>
    <w:rsid w:val="0069523B"/>
    <w:rsid w:val="006955B1"/>
    <w:rsid w:val="006958D4"/>
    <w:rsid w:val="006962B9"/>
    <w:rsid w:val="00697A51"/>
    <w:rsid w:val="00697BA3"/>
    <w:rsid w:val="006A01CB"/>
    <w:rsid w:val="006A14A7"/>
    <w:rsid w:val="006A15C3"/>
    <w:rsid w:val="006A15D0"/>
    <w:rsid w:val="006A235B"/>
    <w:rsid w:val="006A2510"/>
    <w:rsid w:val="006A3045"/>
    <w:rsid w:val="006A33F1"/>
    <w:rsid w:val="006A3521"/>
    <w:rsid w:val="006A47A8"/>
    <w:rsid w:val="006A4EE1"/>
    <w:rsid w:val="006A4FC2"/>
    <w:rsid w:val="006B0488"/>
    <w:rsid w:val="006B0982"/>
    <w:rsid w:val="006B2B01"/>
    <w:rsid w:val="006B2BD7"/>
    <w:rsid w:val="006B30BE"/>
    <w:rsid w:val="006B3270"/>
    <w:rsid w:val="006B338C"/>
    <w:rsid w:val="006B389F"/>
    <w:rsid w:val="006B3CAA"/>
    <w:rsid w:val="006B3DE4"/>
    <w:rsid w:val="006B4A13"/>
    <w:rsid w:val="006B4C88"/>
    <w:rsid w:val="006B6102"/>
    <w:rsid w:val="006B6269"/>
    <w:rsid w:val="006B6B42"/>
    <w:rsid w:val="006B6BC0"/>
    <w:rsid w:val="006B7BE6"/>
    <w:rsid w:val="006C012F"/>
    <w:rsid w:val="006C0D72"/>
    <w:rsid w:val="006C10A6"/>
    <w:rsid w:val="006C18BB"/>
    <w:rsid w:val="006C21D8"/>
    <w:rsid w:val="006C2D5E"/>
    <w:rsid w:val="006C2EEE"/>
    <w:rsid w:val="006C320A"/>
    <w:rsid w:val="006C40FF"/>
    <w:rsid w:val="006C4409"/>
    <w:rsid w:val="006C565E"/>
    <w:rsid w:val="006C727F"/>
    <w:rsid w:val="006D043C"/>
    <w:rsid w:val="006D0EDE"/>
    <w:rsid w:val="006D1376"/>
    <w:rsid w:val="006D1559"/>
    <w:rsid w:val="006D18E6"/>
    <w:rsid w:val="006D49F3"/>
    <w:rsid w:val="006D65F5"/>
    <w:rsid w:val="006D67BB"/>
    <w:rsid w:val="006D6CE7"/>
    <w:rsid w:val="006E02A8"/>
    <w:rsid w:val="006E0D27"/>
    <w:rsid w:val="006E207B"/>
    <w:rsid w:val="006E23DC"/>
    <w:rsid w:val="006E24D1"/>
    <w:rsid w:val="006E25CF"/>
    <w:rsid w:val="006E2681"/>
    <w:rsid w:val="006E2964"/>
    <w:rsid w:val="006E33C2"/>
    <w:rsid w:val="006E3B70"/>
    <w:rsid w:val="006E42B1"/>
    <w:rsid w:val="006E46DB"/>
    <w:rsid w:val="006E4F73"/>
    <w:rsid w:val="006E57CB"/>
    <w:rsid w:val="006E7918"/>
    <w:rsid w:val="006E7A72"/>
    <w:rsid w:val="006F03A5"/>
    <w:rsid w:val="006F0481"/>
    <w:rsid w:val="006F090C"/>
    <w:rsid w:val="006F12F1"/>
    <w:rsid w:val="006F229F"/>
    <w:rsid w:val="006F315E"/>
    <w:rsid w:val="006F3C90"/>
    <w:rsid w:val="006F4D5D"/>
    <w:rsid w:val="006F51C2"/>
    <w:rsid w:val="006F6E31"/>
    <w:rsid w:val="006F6F0B"/>
    <w:rsid w:val="006F74C3"/>
    <w:rsid w:val="006F7875"/>
    <w:rsid w:val="006F791B"/>
    <w:rsid w:val="0070100F"/>
    <w:rsid w:val="00701A9F"/>
    <w:rsid w:val="00702188"/>
    <w:rsid w:val="00702A6C"/>
    <w:rsid w:val="00703149"/>
    <w:rsid w:val="00703633"/>
    <w:rsid w:val="007040F3"/>
    <w:rsid w:val="00704F6F"/>
    <w:rsid w:val="00705881"/>
    <w:rsid w:val="00706C20"/>
    <w:rsid w:val="007076EC"/>
    <w:rsid w:val="00711950"/>
    <w:rsid w:val="00711A7B"/>
    <w:rsid w:val="00711C78"/>
    <w:rsid w:val="00713BE7"/>
    <w:rsid w:val="00713F04"/>
    <w:rsid w:val="00714685"/>
    <w:rsid w:val="00714C2C"/>
    <w:rsid w:val="007157B1"/>
    <w:rsid w:val="0071596D"/>
    <w:rsid w:val="00715A21"/>
    <w:rsid w:val="00716690"/>
    <w:rsid w:val="00717805"/>
    <w:rsid w:val="00717E66"/>
    <w:rsid w:val="007210E7"/>
    <w:rsid w:val="00721DAB"/>
    <w:rsid w:val="00722355"/>
    <w:rsid w:val="0072270F"/>
    <w:rsid w:val="0072274E"/>
    <w:rsid w:val="00722DFF"/>
    <w:rsid w:val="0072460A"/>
    <w:rsid w:val="007252B3"/>
    <w:rsid w:val="0072686A"/>
    <w:rsid w:val="007277D6"/>
    <w:rsid w:val="00727B02"/>
    <w:rsid w:val="00727D34"/>
    <w:rsid w:val="00727E88"/>
    <w:rsid w:val="00727F96"/>
    <w:rsid w:val="0073066E"/>
    <w:rsid w:val="007307D1"/>
    <w:rsid w:val="0073109C"/>
    <w:rsid w:val="007318C0"/>
    <w:rsid w:val="00731B04"/>
    <w:rsid w:val="0073316B"/>
    <w:rsid w:val="00734027"/>
    <w:rsid w:val="00734048"/>
    <w:rsid w:val="0073420E"/>
    <w:rsid w:val="007342D6"/>
    <w:rsid w:val="007354FD"/>
    <w:rsid w:val="00735B82"/>
    <w:rsid w:val="00736176"/>
    <w:rsid w:val="00736EA2"/>
    <w:rsid w:val="0073703F"/>
    <w:rsid w:val="00740EE6"/>
    <w:rsid w:val="00741297"/>
    <w:rsid w:val="00741493"/>
    <w:rsid w:val="00741C84"/>
    <w:rsid w:val="00742338"/>
    <w:rsid w:val="00742640"/>
    <w:rsid w:val="007429C1"/>
    <w:rsid w:val="007433C2"/>
    <w:rsid w:val="00743795"/>
    <w:rsid w:val="00744238"/>
    <w:rsid w:val="00744773"/>
    <w:rsid w:val="007455C8"/>
    <w:rsid w:val="0074642D"/>
    <w:rsid w:val="00746771"/>
    <w:rsid w:val="007474D8"/>
    <w:rsid w:val="00750837"/>
    <w:rsid w:val="00751458"/>
    <w:rsid w:val="00751528"/>
    <w:rsid w:val="007518D5"/>
    <w:rsid w:val="00751F5B"/>
    <w:rsid w:val="00751FB7"/>
    <w:rsid w:val="00752596"/>
    <w:rsid w:val="00754616"/>
    <w:rsid w:val="00754AB1"/>
    <w:rsid w:val="007552A4"/>
    <w:rsid w:val="00755A98"/>
    <w:rsid w:val="00755BAA"/>
    <w:rsid w:val="00755CEE"/>
    <w:rsid w:val="00757926"/>
    <w:rsid w:val="00757B70"/>
    <w:rsid w:val="007601EB"/>
    <w:rsid w:val="00760741"/>
    <w:rsid w:val="007608FE"/>
    <w:rsid w:val="00761263"/>
    <w:rsid w:val="007612D4"/>
    <w:rsid w:val="0076153E"/>
    <w:rsid w:val="007616A4"/>
    <w:rsid w:val="00761C62"/>
    <w:rsid w:val="00761F3C"/>
    <w:rsid w:val="007629A4"/>
    <w:rsid w:val="00762A2A"/>
    <w:rsid w:val="00763273"/>
    <w:rsid w:val="00764BF2"/>
    <w:rsid w:val="007650F9"/>
    <w:rsid w:val="00767602"/>
    <w:rsid w:val="007677AF"/>
    <w:rsid w:val="00767835"/>
    <w:rsid w:val="00767856"/>
    <w:rsid w:val="007707BF"/>
    <w:rsid w:val="0077259B"/>
    <w:rsid w:val="007727D2"/>
    <w:rsid w:val="00772C21"/>
    <w:rsid w:val="00772E68"/>
    <w:rsid w:val="00773901"/>
    <w:rsid w:val="0077424C"/>
    <w:rsid w:val="007744DD"/>
    <w:rsid w:val="00774685"/>
    <w:rsid w:val="00775673"/>
    <w:rsid w:val="0077597B"/>
    <w:rsid w:val="0077701E"/>
    <w:rsid w:val="0078035D"/>
    <w:rsid w:val="0078048D"/>
    <w:rsid w:val="00780520"/>
    <w:rsid w:val="0078052B"/>
    <w:rsid w:val="00780F51"/>
    <w:rsid w:val="007811E8"/>
    <w:rsid w:val="007820C3"/>
    <w:rsid w:val="007830FE"/>
    <w:rsid w:val="007832C3"/>
    <w:rsid w:val="007836AB"/>
    <w:rsid w:val="00784030"/>
    <w:rsid w:val="007848F7"/>
    <w:rsid w:val="00785719"/>
    <w:rsid w:val="00785ABB"/>
    <w:rsid w:val="00786A8C"/>
    <w:rsid w:val="00787DCE"/>
    <w:rsid w:val="00790BB9"/>
    <w:rsid w:val="007914C0"/>
    <w:rsid w:val="007915B3"/>
    <w:rsid w:val="007918E7"/>
    <w:rsid w:val="00792271"/>
    <w:rsid w:val="00792688"/>
    <w:rsid w:val="00792FEB"/>
    <w:rsid w:val="00793098"/>
    <w:rsid w:val="007934FF"/>
    <w:rsid w:val="00793B90"/>
    <w:rsid w:val="007940BD"/>
    <w:rsid w:val="007960D9"/>
    <w:rsid w:val="007960E3"/>
    <w:rsid w:val="007969E7"/>
    <w:rsid w:val="007A096C"/>
    <w:rsid w:val="007A1FB1"/>
    <w:rsid w:val="007A363B"/>
    <w:rsid w:val="007A4146"/>
    <w:rsid w:val="007A4E0B"/>
    <w:rsid w:val="007A51B2"/>
    <w:rsid w:val="007A5976"/>
    <w:rsid w:val="007A6D52"/>
    <w:rsid w:val="007A7650"/>
    <w:rsid w:val="007A798D"/>
    <w:rsid w:val="007B0C5B"/>
    <w:rsid w:val="007B188A"/>
    <w:rsid w:val="007B1C2B"/>
    <w:rsid w:val="007B217F"/>
    <w:rsid w:val="007B586E"/>
    <w:rsid w:val="007B7E27"/>
    <w:rsid w:val="007C0CAB"/>
    <w:rsid w:val="007C0CDF"/>
    <w:rsid w:val="007C0E66"/>
    <w:rsid w:val="007C1D10"/>
    <w:rsid w:val="007C1EB5"/>
    <w:rsid w:val="007C2491"/>
    <w:rsid w:val="007C2B60"/>
    <w:rsid w:val="007C32DC"/>
    <w:rsid w:val="007C3E19"/>
    <w:rsid w:val="007C3EE5"/>
    <w:rsid w:val="007C3F10"/>
    <w:rsid w:val="007C3F11"/>
    <w:rsid w:val="007C4174"/>
    <w:rsid w:val="007C4690"/>
    <w:rsid w:val="007C5811"/>
    <w:rsid w:val="007C6298"/>
    <w:rsid w:val="007C7D77"/>
    <w:rsid w:val="007D037F"/>
    <w:rsid w:val="007D08D7"/>
    <w:rsid w:val="007D1636"/>
    <w:rsid w:val="007D24BC"/>
    <w:rsid w:val="007D286D"/>
    <w:rsid w:val="007D2EBE"/>
    <w:rsid w:val="007D3822"/>
    <w:rsid w:val="007D38E9"/>
    <w:rsid w:val="007D3B04"/>
    <w:rsid w:val="007D5A9B"/>
    <w:rsid w:val="007D7940"/>
    <w:rsid w:val="007D7C91"/>
    <w:rsid w:val="007E07F2"/>
    <w:rsid w:val="007E0A1F"/>
    <w:rsid w:val="007E0FB7"/>
    <w:rsid w:val="007E12C7"/>
    <w:rsid w:val="007E236F"/>
    <w:rsid w:val="007E26C3"/>
    <w:rsid w:val="007E26E3"/>
    <w:rsid w:val="007E275D"/>
    <w:rsid w:val="007E2E8A"/>
    <w:rsid w:val="007E2FB3"/>
    <w:rsid w:val="007E37B2"/>
    <w:rsid w:val="007E54BA"/>
    <w:rsid w:val="007E608B"/>
    <w:rsid w:val="007E699B"/>
    <w:rsid w:val="007E7435"/>
    <w:rsid w:val="007F08AE"/>
    <w:rsid w:val="007F0C58"/>
    <w:rsid w:val="007F469C"/>
    <w:rsid w:val="007F57AB"/>
    <w:rsid w:val="007F6030"/>
    <w:rsid w:val="007F6F26"/>
    <w:rsid w:val="007F71EC"/>
    <w:rsid w:val="008006F5"/>
    <w:rsid w:val="00801188"/>
    <w:rsid w:val="00801436"/>
    <w:rsid w:val="00801692"/>
    <w:rsid w:val="00801CF6"/>
    <w:rsid w:val="0080239A"/>
    <w:rsid w:val="00802FB4"/>
    <w:rsid w:val="00803347"/>
    <w:rsid w:val="00804F5C"/>
    <w:rsid w:val="00805B93"/>
    <w:rsid w:val="00805C6D"/>
    <w:rsid w:val="00805CBC"/>
    <w:rsid w:val="008066CD"/>
    <w:rsid w:val="008073CF"/>
    <w:rsid w:val="00810379"/>
    <w:rsid w:val="00810782"/>
    <w:rsid w:val="00810930"/>
    <w:rsid w:val="00810946"/>
    <w:rsid w:val="00810B52"/>
    <w:rsid w:val="00810E5E"/>
    <w:rsid w:val="0081155D"/>
    <w:rsid w:val="00812427"/>
    <w:rsid w:val="00815AFD"/>
    <w:rsid w:val="008165C4"/>
    <w:rsid w:val="0081673F"/>
    <w:rsid w:val="00817620"/>
    <w:rsid w:val="0082048B"/>
    <w:rsid w:val="00821C8D"/>
    <w:rsid w:val="00823B4A"/>
    <w:rsid w:val="00824858"/>
    <w:rsid w:val="00824B6A"/>
    <w:rsid w:val="00825232"/>
    <w:rsid w:val="008252BB"/>
    <w:rsid w:val="0082567A"/>
    <w:rsid w:val="0082597C"/>
    <w:rsid w:val="0082606B"/>
    <w:rsid w:val="00826426"/>
    <w:rsid w:val="00826DDA"/>
    <w:rsid w:val="00826E0A"/>
    <w:rsid w:val="00826E51"/>
    <w:rsid w:val="00826FB0"/>
    <w:rsid w:val="00827441"/>
    <w:rsid w:val="0082792A"/>
    <w:rsid w:val="0083161C"/>
    <w:rsid w:val="00831666"/>
    <w:rsid w:val="00831968"/>
    <w:rsid w:val="008323A9"/>
    <w:rsid w:val="008329C6"/>
    <w:rsid w:val="00834C80"/>
    <w:rsid w:val="00835219"/>
    <w:rsid w:val="008355CE"/>
    <w:rsid w:val="008356A8"/>
    <w:rsid w:val="00835855"/>
    <w:rsid w:val="00835D29"/>
    <w:rsid w:val="00840D0B"/>
    <w:rsid w:val="008413D3"/>
    <w:rsid w:val="0084196E"/>
    <w:rsid w:val="00841E2C"/>
    <w:rsid w:val="008429E5"/>
    <w:rsid w:val="00842DF5"/>
    <w:rsid w:val="0084339B"/>
    <w:rsid w:val="00843840"/>
    <w:rsid w:val="008443C9"/>
    <w:rsid w:val="008447A9"/>
    <w:rsid w:val="00844CE2"/>
    <w:rsid w:val="00844E76"/>
    <w:rsid w:val="008453CD"/>
    <w:rsid w:val="0084542C"/>
    <w:rsid w:val="00845D5D"/>
    <w:rsid w:val="0085011E"/>
    <w:rsid w:val="00850BC7"/>
    <w:rsid w:val="00850C35"/>
    <w:rsid w:val="008512C0"/>
    <w:rsid w:val="00851414"/>
    <w:rsid w:val="0085154C"/>
    <w:rsid w:val="0085381A"/>
    <w:rsid w:val="00853F66"/>
    <w:rsid w:val="00854498"/>
    <w:rsid w:val="008546C2"/>
    <w:rsid w:val="00855964"/>
    <w:rsid w:val="008567A5"/>
    <w:rsid w:val="00857282"/>
    <w:rsid w:val="008626EB"/>
    <w:rsid w:val="00863335"/>
    <w:rsid w:val="008636A4"/>
    <w:rsid w:val="00863B9A"/>
    <w:rsid w:val="00863DAB"/>
    <w:rsid w:val="008642B7"/>
    <w:rsid w:val="008646CA"/>
    <w:rsid w:val="00867AD9"/>
    <w:rsid w:val="008700D3"/>
    <w:rsid w:val="00870F5C"/>
    <w:rsid w:val="008710E0"/>
    <w:rsid w:val="008715D3"/>
    <w:rsid w:val="00871918"/>
    <w:rsid w:val="0087196B"/>
    <w:rsid w:val="00871AA1"/>
    <w:rsid w:val="00871EA9"/>
    <w:rsid w:val="00872186"/>
    <w:rsid w:val="00872671"/>
    <w:rsid w:val="00872CC8"/>
    <w:rsid w:val="00872FDA"/>
    <w:rsid w:val="008736B4"/>
    <w:rsid w:val="00874227"/>
    <w:rsid w:val="00874559"/>
    <w:rsid w:val="00875B14"/>
    <w:rsid w:val="00875BDF"/>
    <w:rsid w:val="008765C4"/>
    <w:rsid w:val="0087786E"/>
    <w:rsid w:val="008802FF"/>
    <w:rsid w:val="0088173E"/>
    <w:rsid w:val="00881828"/>
    <w:rsid w:val="0088284E"/>
    <w:rsid w:val="00882AA4"/>
    <w:rsid w:val="00882E2B"/>
    <w:rsid w:val="00882F65"/>
    <w:rsid w:val="008831B7"/>
    <w:rsid w:val="00883CFB"/>
    <w:rsid w:val="00885A78"/>
    <w:rsid w:val="00886213"/>
    <w:rsid w:val="00886841"/>
    <w:rsid w:val="00886997"/>
    <w:rsid w:val="00887297"/>
    <w:rsid w:val="00887414"/>
    <w:rsid w:val="00887887"/>
    <w:rsid w:val="00887957"/>
    <w:rsid w:val="008900B6"/>
    <w:rsid w:val="00890B27"/>
    <w:rsid w:val="008910FF"/>
    <w:rsid w:val="00892AAE"/>
    <w:rsid w:val="00893602"/>
    <w:rsid w:val="00894421"/>
    <w:rsid w:val="008953A7"/>
    <w:rsid w:val="00895989"/>
    <w:rsid w:val="00896ADB"/>
    <w:rsid w:val="008972F0"/>
    <w:rsid w:val="008975BD"/>
    <w:rsid w:val="008A043B"/>
    <w:rsid w:val="008A115E"/>
    <w:rsid w:val="008A1BAB"/>
    <w:rsid w:val="008A1BCD"/>
    <w:rsid w:val="008A201B"/>
    <w:rsid w:val="008A36AE"/>
    <w:rsid w:val="008A3F44"/>
    <w:rsid w:val="008A4305"/>
    <w:rsid w:val="008A5085"/>
    <w:rsid w:val="008A51A2"/>
    <w:rsid w:val="008A5829"/>
    <w:rsid w:val="008A688B"/>
    <w:rsid w:val="008A6F9F"/>
    <w:rsid w:val="008A7CDB"/>
    <w:rsid w:val="008B05A5"/>
    <w:rsid w:val="008B1E49"/>
    <w:rsid w:val="008B2863"/>
    <w:rsid w:val="008B2AE4"/>
    <w:rsid w:val="008B2D70"/>
    <w:rsid w:val="008B2DEA"/>
    <w:rsid w:val="008B324D"/>
    <w:rsid w:val="008B4030"/>
    <w:rsid w:val="008B4805"/>
    <w:rsid w:val="008B4F0B"/>
    <w:rsid w:val="008B69E1"/>
    <w:rsid w:val="008B73D8"/>
    <w:rsid w:val="008B7FFB"/>
    <w:rsid w:val="008C0653"/>
    <w:rsid w:val="008C0A5D"/>
    <w:rsid w:val="008C0B8E"/>
    <w:rsid w:val="008C10EE"/>
    <w:rsid w:val="008C1C1C"/>
    <w:rsid w:val="008C1CC7"/>
    <w:rsid w:val="008C2396"/>
    <w:rsid w:val="008C29B0"/>
    <w:rsid w:val="008C4E2E"/>
    <w:rsid w:val="008C594F"/>
    <w:rsid w:val="008C5FE6"/>
    <w:rsid w:val="008C6B92"/>
    <w:rsid w:val="008C708A"/>
    <w:rsid w:val="008D0AD3"/>
    <w:rsid w:val="008D0AFE"/>
    <w:rsid w:val="008D3385"/>
    <w:rsid w:val="008D3C48"/>
    <w:rsid w:val="008D415D"/>
    <w:rsid w:val="008D427C"/>
    <w:rsid w:val="008D5626"/>
    <w:rsid w:val="008D56A7"/>
    <w:rsid w:val="008D6951"/>
    <w:rsid w:val="008D7DE6"/>
    <w:rsid w:val="008E1C23"/>
    <w:rsid w:val="008E2D14"/>
    <w:rsid w:val="008E2EF3"/>
    <w:rsid w:val="008E3F74"/>
    <w:rsid w:val="008E40B3"/>
    <w:rsid w:val="008E4456"/>
    <w:rsid w:val="008E4472"/>
    <w:rsid w:val="008E559A"/>
    <w:rsid w:val="008E5DC9"/>
    <w:rsid w:val="008E621B"/>
    <w:rsid w:val="008E6289"/>
    <w:rsid w:val="008E62F2"/>
    <w:rsid w:val="008E77BF"/>
    <w:rsid w:val="008F0874"/>
    <w:rsid w:val="008F1743"/>
    <w:rsid w:val="008F388E"/>
    <w:rsid w:val="008F4450"/>
    <w:rsid w:val="008F5656"/>
    <w:rsid w:val="008F5DDA"/>
    <w:rsid w:val="008F60F8"/>
    <w:rsid w:val="008F6AF7"/>
    <w:rsid w:val="008F7A00"/>
    <w:rsid w:val="009001E2"/>
    <w:rsid w:val="00900948"/>
    <w:rsid w:val="00902172"/>
    <w:rsid w:val="00902A41"/>
    <w:rsid w:val="009037D3"/>
    <w:rsid w:val="0090402A"/>
    <w:rsid w:val="009053DA"/>
    <w:rsid w:val="0090669A"/>
    <w:rsid w:val="00906780"/>
    <w:rsid w:val="0090683C"/>
    <w:rsid w:val="00906F06"/>
    <w:rsid w:val="0090706D"/>
    <w:rsid w:val="00907210"/>
    <w:rsid w:val="009073EA"/>
    <w:rsid w:val="00907B13"/>
    <w:rsid w:val="00910E12"/>
    <w:rsid w:val="00910E2C"/>
    <w:rsid w:val="009113C9"/>
    <w:rsid w:val="00911A58"/>
    <w:rsid w:val="00911D25"/>
    <w:rsid w:val="009136CB"/>
    <w:rsid w:val="00913D14"/>
    <w:rsid w:val="00914176"/>
    <w:rsid w:val="00914A8A"/>
    <w:rsid w:val="00914DD2"/>
    <w:rsid w:val="0091511D"/>
    <w:rsid w:val="00920150"/>
    <w:rsid w:val="00920E58"/>
    <w:rsid w:val="00920F5C"/>
    <w:rsid w:val="00921348"/>
    <w:rsid w:val="0092141F"/>
    <w:rsid w:val="00922D8F"/>
    <w:rsid w:val="00923484"/>
    <w:rsid w:val="00924133"/>
    <w:rsid w:val="00925120"/>
    <w:rsid w:val="00925B10"/>
    <w:rsid w:val="00926A1C"/>
    <w:rsid w:val="00927BFE"/>
    <w:rsid w:val="00931672"/>
    <w:rsid w:val="00931D8B"/>
    <w:rsid w:val="00931DC5"/>
    <w:rsid w:val="00931DDB"/>
    <w:rsid w:val="00931F3B"/>
    <w:rsid w:val="0093274C"/>
    <w:rsid w:val="00932C4F"/>
    <w:rsid w:val="00933949"/>
    <w:rsid w:val="00933F02"/>
    <w:rsid w:val="009347B5"/>
    <w:rsid w:val="009353E6"/>
    <w:rsid w:val="0093555E"/>
    <w:rsid w:val="00935675"/>
    <w:rsid w:val="00937366"/>
    <w:rsid w:val="0094014D"/>
    <w:rsid w:val="009409F6"/>
    <w:rsid w:val="00941021"/>
    <w:rsid w:val="009421CC"/>
    <w:rsid w:val="00942276"/>
    <w:rsid w:val="00942B83"/>
    <w:rsid w:val="009444DB"/>
    <w:rsid w:val="009455FE"/>
    <w:rsid w:val="009459C1"/>
    <w:rsid w:val="00945BBD"/>
    <w:rsid w:val="00945E2F"/>
    <w:rsid w:val="00946B56"/>
    <w:rsid w:val="00946CC7"/>
    <w:rsid w:val="00947632"/>
    <w:rsid w:val="0094783C"/>
    <w:rsid w:val="0094787B"/>
    <w:rsid w:val="009478D9"/>
    <w:rsid w:val="00947941"/>
    <w:rsid w:val="00950088"/>
    <w:rsid w:val="00950589"/>
    <w:rsid w:val="00950B33"/>
    <w:rsid w:val="00950F0B"/>
    <w:rsid w:val="00953756"/>
    <w:rsid w:val="00953914"/>
    <w:rsid w:val="00954ADF"/>
    <w:rsid w:val="00954F39"/>
    <w:rsid w:val="00955AE5"/>
    <w:rsid w:val="00955F1E"/>
    <w:rsid w:val="00956E3F"/>
    <w:rsid w:val="00957615"/>
    <w:rsid w:val="00957ED2"/>
    <w:rsid w:val="009601C1"/>
    <w:rsid w:val="00960A4A"/>
    <w:rsid w:val="00962FAC"/>
    <w:rsid w:val="00963371"/>
    <w:rsid w:val="00963AFA"/>
    <w:rsid w:val="00963B67"/>
    <w:rsid w:val="009641E7"/>
    <w:rsid w:val="00964D7B"/>
    <w:rsid w:val="00964E28"/>
    <w:rsid w:val="009651B7"/>
    <w:rsid w:val="00965273"/>
    <w:rsid w:val="009662FE"/>
    <w:rsid w:val="00966D29"/>
    <w:rsid w:val="00967937"/>
    <w:rsid w:val="0097011B"/>
    <w:rsid w:val="009711E2"/>
    <w:rsid w:val="00971808"/>
    <w:rsid w:val="009720A0"/>
    <w:rsid w:val="00972730"/>
    <w:rsid w:val="00972AAC"/>
    <w:rsid w:val="00973B86"/>
    <w:rsid w:val="00973DAE"/>
    <w:rsid w:val="00973F43"/>
    <w:rsid w:val="0097517F"/>
    <w:rsid w:val="00975D4C"/>
    <w:rsid w:val="00977A6C"/>
    <w:rsid w:val="009811FC"/>
    <w:rsid w:val="00981D49"/>
    <w:rsid w:val="00982267"/>
    <w:rsid w:val="00982377"/>
    <w:rsid w:val="00982E9C"/>
    <w:rsid w:val="009838F4"/>
    <w:rsid w:val="00984985"/>
    <w:rsid w:val="009858CB"/>
    <w:rsid w:val="009859D8"/>
    <w:rsid w:val="00985BBE"/>
    <w:rsid w:val="00985CB9"/>
    <w:rsid w:val="00986029"/>
    <w:rsid w:val="0098612A"/>
    <w:rsid w:val="009864FE"/>
    <w:rsid w:val="00986770"/>
    <w:rsid w:val="00986F24"/>
    <w:rsid w:val="009874A6"/>
    <w:rsid w:val="00993023"/>
    <w:rsid w:val="009931CA"/>
    <w:rsid w:val="00993786"/>
    <w:rsid w:val="0099403E"/>
    <w:rsid w:val="00994E68"/>
    <w:rsid w:val="00995271"/>
    <w:rsid w:val="009956C7"/>
    <w:rsid w:val="00995A78"/>
    <w:rsid w:val="0099652E"/>
    <w:rsid w:val="00996DB1"/>
    <w:rsid w:val="00996FA8"/>
    <w:rsid w:val="00997055"/>
    <w:rsid w:val="009A032E"/>
    <w:rsid w:val="009A1C94"/>
    <w:rsid w:val="009A22BC"/>
    <w:rsid w:val="009A29B2"/>
    <w:rsid w:val="009A2B4D"/>
    <w:rsid w:val="009A2BB5"/>
    <w:rsid w:val="009A2FB5"/>
    <w:rsid w:val="009A3701"/>
    <w:rsid w:val="009A60E0"/>
    <w:rsid w:val="009A6653"/>
    <w:rsid w:val="009A72FC"/>
    <w:rsid w:val="009A7D0A"/>
    <w:rsid w:val="009A7FCA"/>
    <w:rsid w:val="009B0A30"/>
    <w:rsid w:val="009B0D63"/>
    <w:rsid w:val="009B11A5"/>
    <w:rsid w:val="009B1A33"/>
    <w:rsid w:val="009B209D"/>
    <w:rsid w:val="009B260B"/>
    <w:rsid w:val="009B2C4B"/>
    <w:rsid w:val="009B2F84"/>
    <w:rsid w:val="009B2FF4"/>
    <w:rsid w:val="009B38E5"/>
    <w:rsid w:val="009B3AF1"/>
    <w:rsid w:val="009B561A"/>
    <w:rsid w:val="009B5988"/>
    <w:rsid w:val="009B5E5A"/>
    <w:rsid w:val="009B5EFB"/>
    <w:rsid w:val="009B5F5F"/>
    <w:rsid w:val="009B7448"/>
    <w:rsid w:val="009B75DE"/>
    <w:rsid w:val="009B77F6"/>
    <w:rsid w:val="009C0061"/>
    <w:rsid w:val="009C16ED"/>
    <w:rsid w:val="009C189D"/>
    <w:rsid w:val="009C1E2B"/>
    <w:rsid w:val="009C2532"/>
    <w:rsid w:val="009C303E"/>
    <w:rsid w:val="009C3142"/>
    <w:rsid w:val="009C3A91"/>
    <w:rsid w:val="009C440A"/>
    <w:rsid w:val="009C5128"/>
    <w:rsid w:val="009C5520"/>
    <w:rsid w:val="009C68C1"/>
    <w:rsid w:val="009C7A79"/>
    <w:rsid w:val="009D1A5A"/>
    <w:rsid w:val="009D241A"/>
    <w:rsid w:val="009D2952"/>
    <w:rsid w:val="009D2C9B"/>
    <w:rsid w:val="009D34B8"/>
    <w:rsid w:val="009D3682"/>
    <w:rsid w:val="009D3834"/>
    <w:rsid w:val="009D3B67"/>
    <w:rsid w:val="009D408A"/>
    <w:rsid w:val="009D4299"/>
    <w:rsid w:val="009D4569"/>
    <w:rsid w:val="009D4E45"/>
    <w:rsid w:val="009D5028"/>
    <w:rsid w:val="009D6708"/>
    <w:rsid w:val="009D7662"/>
    <w:rsid w:val="009D775D"/>
    <w:rsid w:val="009E0024"/>
    <w:rsid w:val="009E00A6"/>
    <w:rsid w:val="009E030A"/>
    <w:rsid w:val="009E0959"/>
    <w:rsid w:val="009E0AC7"/>
    <w:rsid w:val="009E0D6C"/>
    <w:rsid w:val="009E0E02"/>
    <w:rsid w:val="009E1363"/>
    <w:rsid w:val="009E185E"/>
    <w:rsid w:val="009E1F2A"/>
    <w:rsid w:val="009E33C1"/>
    <w:rsid w:val="009E3AEC"/>
    <w:rsid w:val="009E3C80"/>
    <w:rsid w:val="009E452D"/>
    <w:rsid w:val="009E4807"/>
    <w:rsid w:val="009E743B"/>
    <w:rsid w:val="009E7F5E"/>
    <w:rsid w:val="009F08E7"/>
    <w:rsid w:val="009F0B91"/>
    <w:rsid w:val="009F1C3A"/>
    <w:rsid w:val="009F4DBC"/>
    <w:rsid w:val="009F5CFE"/>
    <w:rsid w:val="009F66F0"/>
    <w:rsid w:val="009F6FDF"/>
    <w:rsid w:val="009F76AC"/>
    <w:rsid w:val="00A006BD"/>
    <w:rsid w:val="00A006E0"/>
    <w:rsid w:val="00A02C81"/>
    <w:rsid w:val="00A02D6C"/>
    <w:rsid w:val="00A02F54"/>
    <w:rsid w:val="00A02F66"/>
    <w:rsid w:val="00A02FD6"/>
    <w:rsid w:val="00A034EB"/>
    <w:rsid w:val="00A03ACD"/>
    <w:rsid w:val="00A03B2D"/>
    <w:rsid w:val="00A03B86"/>
    <w:rsid w:val="00A0491A"/>
    <w:rsid w:val="00A04B13"/>
    <w:rsid w:val="00A06106"/>
    <w:rsid w:val="00A06173"/>
    <w:rsid w:val="00A06FA4"/>
    <w:rsid w:val="00A07870"/>
    <w:rsid w:val="00A1098B"/>
    <w:rsid w:val="00A111D7"/>
    <w:rsid w:val="00A1132D"/>
    <w:rsid w:val="00A126F0"/>
    <w:rsid w:val="00A13105"/>
    <w:rsid w:val="00A146CD"/>
    <w:rsid w:val="00A15AEA"/>
    <w:rsid w:val="00A15EA6"/>
    <w:rsid w:val="00A16B0F"/>
    <w:rsid w:val="00A16DA3"/>
    <w:rsid w:val="00A1741A"/>
    <w:rsid w:val="00A21A13"/>
    <w:rsid w:val="00A24242"/>
    <w:rsid w:val="00A24450"/>
    <w:rsid w:val="00A24D25"/>
    <w:rsid w:val="00A24DA2"/>
    <w:rsid w:val="00A25BCC"/>
    <w:rsid w:val="00A2647E"/>
    <w:rsid w:val="00A268DF"/>
    <w:rsid w:val="00A27815"/>
    <w:rsid w:val="00A27CBF"/>
    <w:rsid w:val="00A302EC"/>
    <w:rsid w:val="00A305C6"/>
    <w:rsid w:val="00A3174F"/>
    <w:rsid w:val="00A31975"/>
    <w:rsid w:val="00A31AF9"/>
    <w:rsid w:val="00A31BAA"/>
    <w:rsid w:val="00A32429"/>
    <w:rsid w:val="00A34687"/>
    <w:rsid w:val="00A3566A"/>
    <w:rsid w:val="00A35683"/>
    <w:rsid w:val="00A37BA4"/>
    <w:rsid w:val="00A40381"/>
    <w:rsid w:val="00A407DE"/>
    <w:rsid w:val="00A40F47"/>
    <w:rsid w:val="00A41182"/>
    <w:rsid w:val="00A41AAD"/>
    <w:rsid w:val="00A42FA1"/>
    <w:rsid w:val="00A43193"/>
    <w:rsid w:val="00A43ACF"/>
    <w:rsid w:val="00A43DEC"/>
    <w:rsid w:val="00A44AFD"/>
    <w:rsid w:val="00A44FB7"/>
    <w:rsid w:val="00A45DD4"/>
    <w:rsid w:val="00A461FC"/>
    <w:rsid w:val="00A46329"/>
    <w:rsid w:val="00A4678D"/>
    <w:rsid w:val="00A46EEC"/>
    <w:rsid w:val="00A47219"/>
    <w:rsid w:val="00A5024B"/>
    <w:rsid w:val="00A51DA5"/>
    <w:rsid w:val="00A51E01"/>
    <w:rsid w:val="00A520C9"/>
    <w:rsid w:val="00A52CA8"/>
    <w:rsid w:val="00A52DE6"/>
    <w:rsid w:val="00A53602"/>
    <w:rsid w:val="00A53E03"/>
    <w:rsid w:val="00A53F9B"/>
    <w:rsid w:val="00A54285"/>
    <w:rsid w:val="00A54943"/>
    <w:rsid w:val="00A573E6"/>
    <w:rsid w:val="00A6068F"/>
    <w:rsid w:val="00A618F3"/>
    <w:rsid w:val="00A62891"/>
    <w:rsid w:val="00A629A6"/>
    <w:rsid w:val="00A62A70"/>
    <w:rsid w:val="00A62EB9"/>
    <w:rsid w:val="00A63326"/>
    <w:rsid w:val="00A64366"/>
    <w:rsid w:val="00A6482A"/>
    <w:rsid w:val="00A64E81"/>
    <w:rsid w:val="00A64F86"/>
    <w:rsid w:val="00A65252"/>
    <w:rsid w:val="00A6534F"/>
    <w:rsid w:val="00A659B7"/>
    <w:rsid w:val="00A66E9E"/>
    <w:rsid w:val="00A7048A"/>
    <w:rsid w:val="00A7092F"/>
    <w:rsid w:val="00A71589"/>
    <w:rsid w:val="00A718D8"/>
    <w:rsid w:val="00A72F85"/>
    <w:rsid w:val="00A735AA"/>
    <w:rsid w:val="00A7379A"/>
    <w:rsid w:val="00A74025"/>
    <w:rsid w:val="00A743C0"/>
    <w:rsid w:val="00A7497E"/>
    <w:rsid w:val="00A74A5E"/>
    <w:rsid w:val="00A752C7"/>
    <w:rsid w:val="00A752E2"/>
    <w:rsid w:val="00A75F8D"/>
    <w:rsid w:val="00A7739A"/>
    <w:rsid w:val="00A77683"/>
    <w:rsid w:val="00A77A51"/>
    <w:rsid w:val="00A77A5D"/>
    <w:rsid w:val="00A81DD5"/>
    <w:rsid w:val="00A8304C"/>
    <w:rsid w:val="00A837E8"/>
    <w:rsid w:val="00A83831"/>
    <w:rsid w:val="00A83837"/>
    <w:rsid w:val="00A83B47"/>
    <w:rsid w:val="00A85C65"/>
    <w:rsid w:val="00A862B1"/>
    <w:rsid w:val="00A864D0"/>
    <w:rsid w:val="00A86AFC"/>
    <w:rsid w:val="00A8751B"/>
    <w:rsid w:val="00A8772C"/>
    <w:rsid w:val="00A90130"/>
    <w:rsid w:val="00A903FB"/>
    <w:rsid w:val="00A907E1"/>
    <w:rsid w:val="00A91051"/>
    <w:rsid w:val="00A9186D"/>
    <w:rsid w:val="00A92F2F"/>
    <w:rsid w:val="00A9393A"/>
    <w:rsid w:val="00A9416F"/>
    <w:rsid w:val="00A9476A"/>
    <w:rsid w:val="00A94C26"/>
    <w:rsid w:val="00A95148"/>
    <w:rsid w:val="00A956D1"/>
    <w:rsid w:val="00A95A6D"/>
    <w:rsid w:val="00A965C2"/>
    <w:rsid w:val="00A966A4"/>
    <w:rsid w:val="00A971AD"/>
    <w:rsid w:val="00A9772D"/>
    <w:rsid w:val="00AA0148"/>
    <w:rsid w:val="00AA215C"/>
    <w:rsid w:val="00AA2EDA"/>
    <w:rsid w:val="00AA34BF"/>
    <w:rsid w:val="00AA3D3B"/>
    <w:rsid w:val="00AA4ADB"/>
    <w:rsid w:val="00AA4AEC"/>
    <w:rsid w:val="00AA4B27"/>
    <w:rsid w:val="00AA5328"/>
    <w:rsid w:val="00AA6073"/>
    <w:rsid w:val="00AA64D7"/>
    <w:rsid w:val="00AA7319"/>
    <w:rsid w:val="00AA7D31"/>
    <w:rsid w:val="00AB07BB"/>
    <w:rsid w:val="00AB0B68"/>
    <w:rsid w:val="00AB1FC9"/>
    <w:rsid w:val="00AB201E"/>
    <w:rsid w:val="00AB2D65"/>
    <w:rsid w:val="00AB3B3A"/>
    <w:rsid w:val="00AB4676"/>
    <w:rsid w:val="00AB47FB"/>
    <w:rsid w:val="00AB57B8"/>
    <w:rsid w:val="00AB5EF7"/>
    <w:rsid w:val="00AB5FBC"/>
    <w:rsid w:val="00AB6B08"/>
    <w:rsid w:val="00AB703C"/>
    <w:rsid w:val="00AB7B95"/>
    <w:rsid w:val="00AC0995"/>
    <w:rsid w:val="00AC0B30"/>
    <w:rsid w:val="00AC13E4"/>
    <w:rsid w:val="00AC1665"/>
    <w:rsid w:val="00AC2533"/>
    <w:rsid w:val="00AC26B1"/>
    <w:rsid w:val="00AC2734"/>
    <w:rsid w:val="00AC4521"/>
    <w:rsid w:val="00AC577B"/>
    <w:rsid w:val="00AC6368"/>
    <w:rsid w:val="00AC6AD4"/>
    <w:rsid w:val="00AC714C"/>
    <w:rsid w:val="00AC74B4"/>
    <w:rsid w:val="00AC7554"/>
    <w:rsid w:val="00AC77C7"/>
    <w:rsid w:val="00AC7817"/>
    <w:rsid w:val="00AD019F"/>
    <w:rsid w:val="00AD075D"/>
    <w:rsid w:val="00AD07B4"/>
    <w:rsid w:val="00AD0B3A"/>
    <w:rsid w:val="00AD0FAB"/>
    <w:rsid w:val="00AD16B1"/>
    <w:rsid w:val="00AD174F"/>
    <w:rsid w:val="00AD1A1D"/>
    <w:rsid w:val="00AD1A6F"/>
    <w:rsid w:val="00AD24CE"/>
    <w:rsid w:val="00AD2E74"/>
    <w:rsid w:val="00AD3457"/>
    <w:rsid w:val="00AD402E"/>
    <w:rsid w:val="00AD5535"/>
    <w:rsid w:val="00AD656D"/>
    <w:rsid w:val="00AD7D0B"/>
    <w:rsid w:val="00AE0140"/>
    <w:rsid w:val="00AE0D24"/>
    <w:rsid w:val="00AE13FD"/>
    <w:rsid w:val="00AE29A3"/>
    <w:rsid w:val="00AE2A50"/>
    <w:rsid w:val="00AE2B59"/>
    <w:rsid w:val="00AE4D25"/>
    <w:rsid w:val="00AE6356"/>
    <w:rsid w:val="00AE661A"/>
    <w:rsid w:val="00AE6915"/>
    <w:rsid w:val="00AE7A60"/>
    <w:rsid w:val="00AE7B49"/>
    <w:rsid w:val="00AF040C"/>
    <w:rsid w:val="00AF0653"/>
    <w:rsid w:val="00AF0746"/>
    <w:rsid w:val="00AF08EF"/>
    <w:rsid w:val="00AF0909"/>
    <w:rsid w:val="00AF0F4F"/>
    <w:rsid w:val="00AF1131"/>
    <w:rsid w:val="00AF1995"/>
    <w:rsid w:val="00AF1C77"/>
    <w:rsid w:val="00AF2A55"/>
    <w:rsid w:val="00AF2E3F"/>
    <w:rsid w:val="00AF35B5"/>
    <w:rsid w:val="00AF4232"/>
    <w:rsid w:val="00AF42BF"/>
    <w:rsid w:val="00AF44A3"/>
    <w:rsid w:val="00AF44FB"/>
    <w:rsid w:val="00AF5115"/>
    <w:rsid w:val="00AF512C"/>
    <w:rsid w:val="00AF5132"/>
    <w:rsid w:val="00AF5466"/>
    <w:rsid w:val="00AF5979"/>
    <w:rsid w:val="00AF5B64"/>
    <w:rsid w:val="00AF7CCE"/>
    <w:rsid w:val="00B007B3"/>
    <w:rsid w:val="00B00881"/>
    <w:rsid w:val="00B00885"/>
    <w:rsid w:val="00B02B51"/>
    <w:rsid w:val="00B0393E"/>
    <w:rsid w:val="00B03FC6"/>
    <w:rsid w:val="00B0719D"/>
    <w:rsid w:val="00B071D6"/>
    <w:rsid w:val="00B102F9"/>
    <w:rsid w:val="00B104CB"/>
    <w:rsid w:val="00B10727"/>
    <w:rsid w:val="00B109B8"/>
    <w:rsid w:val="00B114FD"/>
    <w:rsid w:val="00B1373E"/>
    <w:rsid w:val="00B13D05"/>
    <w:rsid w:val="00B144AE"/>
    <w:rsid w:val="00B15234"/>
    <w:rsid w:val="00B15467"/>
    <w:rsid w:val="00B16452"/>
    <w:rsid w:val="00B166CF"/>
    <w:rsid w:val="00B168FB"/>
    <w:rsid w:val="00B21E92"/>
    <w:rsid w:val="00B22869"/>
    <w:rsid w:val="00B229EC"/>
    <w:rsid w:val="00B232EE"/>
    <w:rsid w:val="00B237C2"/>
    <w:rsid w:val="00B2470C"/>
    <w:rsid w:val="00B248A8"/>
    <w:rsid w:val="00B2563D"/>
    <w:rsid w:val="00B25DA1"/>
    <w:rsid w:val="00B26226"/>
    <w:rsid w:val="00B27001"/>
    <w:rsid w:val="00B27541"/>
    <w:rsid w:val="00B3074D"/>
    <w:rsid w:val="00B30C63"/>
    <w:rsid w:val="00B3136A"/>
    <w:rsid w:val="00B317AA"/>
    <w:rsid w:val="00B32288"/>
    <w:rsid w:val="00B32B27"/>
    <w:rsid w:val="00B3328F"/>
    <w:rsid w:val="00B33E20"/>
    <w:rsid w:val="00B353BE"/>
    <w:rsid w:val="00B357B7"/>
    <w:rsid w:val="00B35AF3"/>
    <w:rsid w:val="00B35CC9"/>
    <w:rsid w:val="00B35ED7"/>
    <w:rsid w:val="00B35F6C"/>
    <w:rsid w:val="00B36D46"/>
    <w:rsid w:val="00B37E8D"/>
    <w:rsid w:val="00B37F95"/>
    <w:rsid w:val="00B41C71"/>
    <w:rsid w:val="00B42FC4"/>
    <w:rsid w:val="00B439F8"/>
    <w:rsid w:val="00B43DD0"/>
    <w:rsid w:val="00B446B0"/>
    <w:rsid w:val="00B45668"/>
    <w:rsid w:val="00B45EB4"/>
    <w:rsid w:val="00B4687A"/>
    <w:rsid w:val="00B47257"/>
    <w:rsid w:val="00B4735C"/>
    <w:rsid w:val="00B47AE1"/>
    <w:rsid w:val="00B50173"/>
    <w:rsid w:val="00B50234"/>
    <w:rsid w:val="00B50449"/>
    <w:rsid w:val="00B51FD4"/>
    <w:rsid w:val="00B538F8"/>
    <w:rsid w:val="00B53DA1"/>
    <w:rsid w:val="00B53E7B"/>
    <w:rsid w:val="00B544BB"/>
    <w:rsid w:val="00B54770"/>
    <w:rsid w:val="00B55829"/>
    <w:rsid w:val="00B55D50"/>
    <w:rsid w:val="00B5688D"/>
    <w:rsid w:val="00B6063F"/>
    <w:rsid w:val="00B60B39"/>
    <w:rsid w:val="00B60C4D"/>
    <w:rsid w:val="00B61ADC"/>
    <w:rsid w:val="00B61C48"/>
    <w:rsid w:val="00B61D00"/>
    <w:rsid w:val="00B620A8"/>
    <w:rsid w:val="00B632B6"/>
    <w:rsid w:val="00B63A92"/>
    <w:rsid w:val="00B63B1B"/>
    <w:rsid w:val="00B64A3A"/>
    <w:rsid w:val="00B655EE"/>
    <w:rsid w:val="00B66554"/>
    <w:rsid w:val="00B6717D"/>
    <w:rsid w:val="00B679AB"/>
    <w:rsid w:val="00B7008A"/>
    <w:rsid w:val="00B70514"/>
    <w:rsid w:val="00B7118E"/>
    <w:rsid w:val="00B71418"/>
    <w:rsid w:val="00B71532"/>
    <w:rsid w:val="00B71CAE"/>
    <w:rsid w:val="00B721BA"/>
    <w:rsid w:val="00B723D3"/>
    <w:rsid w:val="00B729BF"/>
    <w:rsid w:val="00B731F0"/>
    <w:rsid w:val="00B74540"/>
    <w:rsid w:val="00B74B6D"/>
    <w:rsid w:val="00B760C7"/>
    <w:rsid w:val="00B766EA"/>
    <w:rsid w:val="00B76949"/>
    <w:rsid w:val="00B76AC8"/>
    <w:rsid w:val="00B778EC"/>
    <w:rsid w:val="00B80480"/>
    <w:rsid w:val="00B808DC"/>
    <w:rsid w:val="00B824F1"/>
    <w:rsid w:val="00B8291A"/>
    <w:rsid w:val="00B8354F"/>
    <w:rsid w:val="00B84025"/>
    <w:rsid w:val="00B84D96"/>
    <w:rsid w:val="00B84E24"/>
    <w:rsid w:val="00B8590E"/>
    <w:rsid w:val="00B86B2D"/>
    <w:rsid w:val="00B87608"/>
    <w:rsid w:val="00B90DB9"/>
    <w:rsid w:val="00B9149C"/>
    <w:rsid w:val="00B9276B"/>
    <w:rsid w:val="00B92C97"/>
    <w:rsid w:val="00B93C4F"/>
    <w:rsid w:val="00B93C61"/>
    <w:rsid w:val="00B943CD"/>
    <w:rsid w:val="00B952CC"/>
    <w:rsid w:val="00B956FD"/>
    <w:rsid w:val="00B9615C"/>
    <w:rsid w:val="00B961D0"/>
    <w:rsid w:val="00B96EB3"/>
    <w:rsid w:val="00B97413"/>
    <w:rsid w:val="00BA2025"/>
    <w:rsid w:val="00BA33D9"/>
    <w:rsid w:val="00BA36DD"/>
    <w:rsid w:val="00BA3CB5"/>
    <w:rsid w:val="00BA62BA"/>
    <w:rsid w:val="00BA631F"/>
    <w:rsid w:val="00BA6350"/>
    <w:rsid w:val="00BA63FF"/>
    <w:rsid w:val="00BA6511"/>
    <w:rsid w:val="00BA6CB0"/>
    <w:rsid w:val="00BA6E72"/>
    <w:rsid w:val="00BA6F9E"/>
    <w:rsid w:val="00BA77B9"/>
    <w:rsid w:val="00BA7BCD"/>
    <w:rsid w:val="00BB0598"/>
    <w:rsid w:val="00BB16FE"/>
    <w:rsid w:val="00BB17C6"/>
    <w:rsid w:val="00BB20B3"/>
    <w:rsid w:val="00BB21A5"/>
    <w:rsid w:val="00BB313B"/>
    <w:rsid w:val="00BB3A6B"/>
    <w:rsid w:val="00BB3C41"/>
    <w:rsid w:val="00BB4362"/>
    <w:rsid w:val="00BB49E7"/>
    <w:rsid w:val="00BB5E5B"/>
    <w:rsid w:val="00BB6058"/>
    <w:rsid w:val="00BB64CE"/>
    <w:rsid w:val="00BB64E5"/>
    <w:rsid w:val="00BB71B0"/>
    <w:rsid w:val="00BB77E9"/>
    <w:rsid w:val="00BC0013"/>
    <w:rsid w:val="00BC078A"/>
    <w:rsid w:val="00BC0E23"/>
    <w:rsid w:val="00BC174A"/>
    <w:rsid w:val="00BC1DA8"/>
    <w:rsid w:val="00BC2005"/>
    <w:rsid w:val="00BC2146"/>
    <w:rsid w:val="00BC226E"/>
    <w:rsid w:val="00BC2802"/>
    <w:rsid w:val="00BC29EC"/>
    <w:rsid w:val="00BC34C9"/>
    <w:rsid w:val="00BC34CC"/>
    <w:rsid w:val="00BC3EE4"/>
    <w:rsid w:val="00BC74E7"/>
    <w:rsid w:val="00BC765A"/>
    <w:rsid w:val="00BD0344"/>
    <w:rsid w:val="00BD1407"/>
    <w:rsid w:val="00BD1509"/>
    <w:rsid w:val="00BD1551"/>
    <w:rsid w:val="00BD1A6D"/>
    <w:rsid w:val="00BD2B88"/>
    <w:rsid w:val="00BD33B9"/>
    <w:rsid w:val="00BD344E"/>
    <w:rsid w:val="00BD4102"/>
    <w:rsid w:val="00BD4ABE"/>
    <w:rsid w:val="00BD5735"/>
    <w:rsid w:val="00BD59E6"/>
    <w:rsid w:val="00BD6DEB"/>
    <w:rsid w:val="00BD7B72"/>
    <w:rsid w:val="00BD7C7C"/>
    <w:rsid w:val="00BE009B"/>
    <w:rsid w:val="00BE0F6D"/>
    <w:rsid w:val="00BE18BF"/>
    <w:rsid w:val="00BE344D"/>
    <w:rsid w:val="00BE3B6F"/>
    <w:rsid w:val="00BE4913"/>
    <w:rsid w:val="00BE4AA7"/>
    <w:rsid w:val="00BE557B"/>
    <w:rsid w:val="00BE563D"/>
    <w:rsid w:val="00BE6460"/>
    <w:rsid w:val="00BE6F63"/>
    <w:rsid w:val="00BE6FDE"/>
    <w:rsid w:val="00BE71BB"/>
    <w:rsid w:val="00BE73E5"/>
    <w:rsid w:val="00BE7B53"/>
    <w:rsid w:val="00BF0D04"/>
    <w:rsid w:val="00BF1726"/>
    <w:rsid w:val="00BF1F28"/>
    <w:rsid w:val="00BF5C41"/>
    <w:rsid w:val="00BF643C"/>
    <w:rsid w:val="00BF675E"/>
    <w:rsid w:val="00BF687E"/>
    <w:rsid w:val="00C0031D"/>
    <w:rsid w:val="00C004B6"/>
    <w:rsid w:val="00C0075F"/>
    <w:rsid w:val="00C00840"/>
    <w:rsid w:val="00C01287"/>
    <w:rsid w:val="00C01533"/>
    <w:rsid w:val="00C0179A"/>
    <w:rsid w:val="00C02AF5"/>
    <w:rsid w:val="00C02B9D"/>
    <w:rsid w:val="00C03973"/>
    <w:rsid w:val="00C04085"/>
    <w:rsid w:val="00C0460A"/>
    <w:rsid w:val="00C04E35"/>
    <w:rsid w:val="00C070C6"/>
    <w:rsid w:val="00C075AD"/>
    <w:rsid w:val="00C07CAF"/>
    <w:rsid w:val="00C07F8C"/>
    <w:rsid w:val="00C11AF1"/>
    <w:rsid w:val="00C12945"/>
    <w:rsid w:val="00C12C41"/>
    <w:rsid w:val="00C14674"/>
    <w:rsid w:val="00C146D0"/>
    <w:rsid w:val="00C15350"/>
    <w:rsid w:val="00C155CE"/>
    <w:rsid w:val="00C15A92"/>
    <w:rsid w:val="00C161C9"/>
    <w:rsid w:val="00C16587"/>
    <w:rsid w:val="00C17305"/>
    <w:rsid w:val="00C178CB"/>
    <w:rsid w:val="00C17D7B"/>
    <w:rsid w:val="00C202A3"/>
    <w:rsid w:val="00C20FD1"/>
    <w:rsid w:val="00C211CC"/>
    <w:rsid w:val="00C21DFD"/>
    <w:rsid w:val="00C239E6"/>
    <w:rsid w:val="00C264B3"/>
    <w:rsid w:val="00C2666D"/>
    <w:rsid w:val="00C30EFE"/>
    <w:rsid w:val="00C31062"/>
    <w:rsid w:val="00C31816"/>
    <w:rsid w:val="00C31F98"/>
    <w:rsid w:val="00C32184"/>
    <w:rsid w:val="00C33F61"/>
    <w:rsid w:val="00C341C6"/>
    <w:rsid w:val="00C3482B"/>
    <w:rsid w:val="00C369DE"/>
    <w:rsid w:val="00C36EF9"/>
    <w:rsid w:val="00C36F45"/>
    <w:rsid w:val="00C40884"/>
    <w:rsid w:val="00C41D9D"/>
    <w:rsid w:val="00C4251B"/>
    <w:rsid w:val="00C42C2B"/>
    <w:rsid w:val="00C432F9"/>
    <w:rsid w:val="00C436C1"/>
    <w:rsid w:val="00C44A2D"/>
    <w:rsid w:val="00C454AB"/>
    <w:rsid w:val="00C45B9B"/>
    <w:rsid w:val="00C464FB"/>
    <w:rsid w:val="00C466C0"/>
    <w:rsid w:val="00C467E4"/>
    <w:rsid w:val="00C4699D"/>
    <w:rsid w:val="00C508A2"/>
    <w:rsid w:val="00C50B83"/>
    <w:rsid w:val="00C51059"/>
    <w:rsid w:val="00C5127D"/>
    <w:rsid w:val="00C51471"/>
    <w:rsid w:val="00C51DF7"/>
    <w:rsid w:val="00C55D44"/>
    <w:rsid w:val="00C55EAB"/>
    <w:rsid w:val="00C566F3"/>
    <w:rsid w:val="00C56C26"/>
    <w:rsid w:val="00C573FB"/>
    <w:rsid w:val="00C6015C"/>
    <w:rsid w:val="00C60C55"/>
    <w:rsid w:val="00C62481"/>
    <w:rsid w:val="00C62CD0"/>
    <w:rsid w:val="00C632EE"/>
    <w:rsid w:val="00C63816"/>
    <w:rsid w:val="00C63992"/>
    <w:rsid w:val="00C640A9"/>
    <w:rsid w:val="00C64142"/>
    <w:rsid w:val="00C6437C"/>
    <w:rsid w:val="00C66BB3"/>
    <w:rsid w:val="00C67600"/>
    <w:rsid w:val="00C6760C"/>
    <w:rsid w:val="00C67CD3"/>
    <w:rsid w:val="00C67D0D"/>
    <w:rsid w:val="00C70A2E"/>
    <w:rsid w:val="00C7124A"/>
    <w:rsid w:val="00C718A1"/>
    <w:rsid w:val="00C72269"/>
    <w:rsid w:val="00C72855"/>
    <w:rsid w:val="00C73CDE"/>
    <w:rsid w:val="00C73FC6"/>
    <w:rsid w:val="00C75868"/>
    <w:rsid w:val="00C758C6"/>
    <w:rsid w:val="00C75FE3"/>
    <w:rsid w:val="00C768A6"/>
    <w:rsid w:val="00C76FBA"/>
    <w:rsid w:val="00C7776E"/>
    <w:rsid w:val="00C77838"/>
    <w:rsid w:val="00C77BE0"/>
    <w:rsid w:val="00C808A0"/>
    <w:rsid w:val="00C80B2C"/>
    <w:rsid w:val="00C81592"/>
    <w:rsid w:val="00C82083"/>
    <w:rsid w:val="00C8228B"/>
    <w:rsid w:val="00C826C0"/>
    <w:rsid w:val="00C829A4"/>
    <w:rsid w:val="00C82ABF"/>
    <w:rsid w:val="00C8508D"/>
    <w:rsid w:val="00C86CFF"/>
    <w:rsid w:val="00C87687"/>
    <w:rsid w:val="00C907AC"/>
    <w:rsid w:val="00C921BF"/>
    <w:rsid w:val="00C9333E"/>
    <w:rsid w:val="00C94E06"/>
    <w:rsid w:val="00C968E8"/>
    <w:rsid w:val="00C97C47"/>
    <w:rsid w:val="00CA17A5"/>
    <w:rsid w:val="00CA19A1"/>
    <w:rsid w:val="00CA1AAD"/>
    <w:rsid w:val="00CA2A97"/>
    <w:rsid w:val="00CA2C4C"/>
    <w:rsid w:val="00CA3AFC"/>
    <w:rsid w:val="00CA44A3"/>
    <w:rsid w:val="00CA46D0"/>
    <w:rsid w:val="00CA46DF"/>
    <w:rsid w:val="00CA4CA7"/>
    <w:rsid w:val="00CA4FAC"/>
    <w:rsid w:val="00CA517A"/>
    <w:rsid w:val="00CA52DC"/>
    <w:rsid w:val="00CA5DDA"/>
    <w:rsid w:val="00CA62C4"/>
    <w:rsid w:val="00CA6364"/>
    <w:rsid w:val="00CB09FA"/>
    <w:rsid w:val="00CB0A57"/>
    <w:rsid w:val="00CB0C5A"/>
    <w:rsid w:val="00CB20EA"/>
    <w:rsid w:val="00CB24DE"/>
    <w:rsid w:val="00CB2D57"/>
    <w:rsid w:val="00CB37BC"/>
    <w:rsid w:val="00CB3DAE"/>
    <w:rsid w:val="00CB429E"/>
    <w:rsid w:val="00CB4519"/>
    <w:rsid w:val="00CB4B44"/>
    <w:rsid w:val="00CB4E49"/>
    <w:rsid w:val="00CB5E07"/>
    <w:rsid w:val="00CB5E5B"/>
    <w:rsid w:val="00CB6A55"/>
    <w:rsid w:val="00CC0ECA"/>
    <w:rsid w:val="00CC1937"/>
    <w:rsid w:val="00CC20F2"/>
    <w:rsid w:val="00CC224B"/>
    <w:rsid w:val="00CC4825"/>
    <w:rsid w:val="00CC4A86"/>
    <w:rsid w:val="00CC4DB9"/>
    <w:rsid w:val="00CC4F45"/>
    <w:rsid w:val="00CC51D2"/>
    <w:rsid w:val="00CD045C"/>
    <w:rsid w:val="00CD0892"/>
    <w:rsid w:val="00CD182E"/>
    <w:rsid w:val="00CD1CB7"/>
    <w:rsid w:val="00CD30F3"/>
    <w:rsid w:val="00CD313A"/>
    <w:rsid w:val="00CD37F6"/>
    <w:rsid w:val="00CD4427"/>
    <w:rsid w:val="00CD4A36"/>
    <w:rsid w:val="00CD5B07"/>
    <w:rsid w:val="00CD5D70"/>
    <w:rsid w:val="00CD69E4"/>
    <w:rsid w:val="00CD7585"/>
    <w:rsid w:val="00CD780B"/>
    <w:rsid w:val="00CD78F4"/>
    <w:rsid w:val="00CE08CE"/>
    <w:rsid w:val="00CE08D5"/>
    <w:rsid w:val="00CE09FC"/>
    <w:rsid w:val="00CE197A"/>
    <w:rsid w:val="00CE1E11"/>
    <w:rsid w:val="00CE3627"/>
    <w:rsid w:val="00CE4628"/>
    <w:rsid w:val="00CE4A3B"/>
    <w:rsid w:val="00CE5A9A"/>
    <w:rsid w:val="00CE6106"/>
    <w:rsid w:val="00CE653C"/>
    <w:rsid w:val="00CE7695"/>
    <w:rsid w:val="00CE77D6"/>
    <w:rsid w:val="00CE7E3C"/>
    <w:rsid w:val="00CF0050"/>
    <w:rsid w:val="00CF06E7"/>
    <w:rsid w:val="00CF08B6"/>
    <w:rsid w:val="00CF0E2A"/>
    <w:rsid w:val="00CF14B0"/>
    <w:rsid w:val="00CF1831"/>
    <w:rsid w:val="00CF1DBE"/>
    <w:rsid w:val="00CF1F66"/>
    <w:rsid w:val="00CF2013"/>
    <w:rsid w:val="00CF30C8"/>
    <w:rsid w:val="00CF3556"/>
    <w:rsid w:val="00CF4757"/>
    <w:rsid w:val="00CF47D4"/>
    <w:rsid w:val="00CF52EA"/>
    <w:rsid w:val="00CF5985"/>
    <w:rsid w:val="00CF5A30"/>
    <w:rsid w:val="00CF5CDE"/>
    <w:rsid w:val="00CF66D4"/>
    <w:rsid w:val="00CF7336"/>
    <w:rsid w:val="00CF792D"/>
    <w:rsid w:val="00CF7C21"/>
    <w:rsid w:val="00D00193"/>
    <w:rsid w:val="00D0019B"/>
    <w:rsid w:val="00D00420"/>
    <w:rsid w:val="00D005B4"/>
    <w:rsid w:val="00D00790"/>
    <w:rsid w:val="00D01C97"/>
    <w:rsid w:val="00D01F2C"/>
    <w:rsid w:val="00D0227A"/>
    <w:rsid w:val="00D022F6"/>
    <w:rsid w:val="00D02EFD"/>
    <w:rsid w:val="00D04393"/>
    <w:rsid w:val="00D05019"/>
    <w:rsid w:val="00D052EB"/>
    <w:rsid w:val="00D05639"/>
    <w:rsid w:val="00D05AE8"/>
    <w:rsid w:val="00D05BE4"/>
    <w:rsid w:val="00D068A8"/>
    <w:rsid w:val="00D074A6"/>
    <w:rsid w:val="00D07A19"/>
    <w:rsid w:val="00D07EFB"/>
    <w:rsid w:val="00D10FE7"/>
    <w:rsid w:val="00D1139E"/>
    <w:rsid w:val="00D11DA6"/>
    <w:rsid w:val="00D12E5F"/>
    <w:rsid w:val="00D15CBD"/>
    <w:rsid w:val="00D1685A"/>
    <w:rsid w:val="00D16F1C"/>
    <w:rsid w:val="00D1764B"/>
    <w:rsid w:val="00D1797C"/>
    <w:rsid w:val="00D20CCF"/>
    <w:rsid w:val="00D21202"/>
    <w:rsid w:val="00D21D3F"/>
    <w:rsid w:val="00D2312D"/>
    <w:rsid w:val="00D234A2"/>
    <w:rsid w:val="00D23797"/>
    <w:rsid w:val="00D249D4"/>
    <w:rsid w:val="00D24B68"/>
    <w:rsid w:val="00D25BC7"/>
    <w:rsid w:val="00D25F82"/>
    <w:rsid w:val="00D26223"/>
    <w:rsid w:val="00D27624"/>
    <w:rsid w:val="00D27A09"/>
    <w:rsid w:val="00D31326"/>
    <w:rsid w:val="00D316E7"/>
    <w:rsid w:val="00D318BD"/>
    <w:rsid w:val="00D33284"/>
    <w:rsid w:val="00D33B02"/>
    <w:rsid w:val="00D34362"/>
    <w:rsid w:val="00D344F2"/>
    <w:rsid w:val="00D3455E"/>
    <w:rsid w:val="00D35303"/>
    <w:rsid w:val="00D355E8"/>
    <w:rsid w:val="00D3563A"/>
    <w:rsid w:val="00D3690D"/>
    <w:rsid w:val="00D36E12"/>
    <w:rsid w:val="00D37754"/>
    <w:rsid w:val="00D40081"/>
    <w:rsid w:val="00D4093F"/>
    <w:rsid w:val="00D40AC3"/>
    <w:rsid w:val="00D42633"/>
    <w:rsid w:val="00D43164"/>
    <w:rsid w:val="00D432FC"/>
    <w:rsid w:val="00D43904"/>
    <w:rsid w:val="00D4398B"/>
    <w:rsid w:val="00D45412"/>
    <w:rsid w:val="00D4592B"/>
    <w:rsid w:val="00D45A36"/>
    <w:rsid w:val="00D46084"/>
    <w:rsid w:val="00D463D8"/>
    <w:rsid w:val="00D46D3D"/>
    <w:rsid w:val="00D471FA"/>
    <w:rsid w:val="00D4775A"/>
    <w:rsid w:val="00D47A1C"/>
    <w:rsid w:val="00D507EE"/>
    <w:rsid w:val="00D511C2"/>
    <w:rsid w:val="00D51845"/>
    <w:rsid w:val="00D51922"/>
    <w:rsid w:val="00D519AC"/>
    <w:rsid w:val="00D51F92"/>
    <w:rsid w:val="00D52381"/>
    <w:rsid w:val="00D527EE"/>
    <w:rsid w:val="00D528AA"/>
    <w:rsid w:val="00D52A72"/>
    <w:rsid w:val="00D55FA1"/>
    <w:rsid w:val="00D56233"/>
    <w:rsid w:val="00D5638B"/>
    <w:rsid w:val="00D5639E"/>
    <w:rsid w:val="00D56DDE"/>
    <w:rsid w:val="00D57929"/>
    <w:rsid w:val="00D60D54"/>
    <w:rsid w:val="00D629A4"/>
    <w:rsid w:val="00D6317C"/>
    <w:rsid w:val="00D6320C"/>
    <w:rsid w:val="00D63C15"/>
    <w:rsid w:val="00D641C9"/>
    <w:rsid w:val="00D657A4"/>
    <w:rsid w:val="00D66373"/>
    <w:rsid w:val="00D66D59"/>
    <w:rsid w:val="00D70136"/>
    <w:rsid w:val="00D71ACF"/>
    <w:rsid w:val="00D71BF3"/>
    <w:rsid w:val="00D72A37"/>
    <w:rsid w:val="00D73701"/>
    <w:rsid w:val="00D73B42"/>
    <w:rsid w:val="00D73EFA"/>
    <w:rsid w:val="00D744E4"/>
    <w:rsid w:val="00D74FF2"/>
    <w:rsid w:val="00D75204"/>
    <w:rsid w:val="00D758F6"/>
    <w:rsid w:val="00D76652"/>
    <w:rsid w:val="00D76E0F"/>
    <w:rsid w:val="00D76FAB"/>
    <w:rsid w:val="00D77BC9"/>
    <w:rsid w:val="00D77DF6"/>
    <w:rsid w:val="00D80ACA"/>
    <w:rsid w:val="00D8202E"/>
    <w:rsid w:val="00D820EB"/>
    <w:rsid w:val="00D82342"/>
    <w:rsid w:val="00D82759"/>
    <w:rsid w:val="00D84EE1"/>
    <w:rsid w:val="00D857F1"/>
    <w:rsid w:val="00D86C4F"/>
    <w:rsid w:val="00D8749C"/>
    <w:rsid w:val="00D87754"/>
    <w:rsid w:val="00D90091"/>
    <w:rsid w:val="00D90333"/>
    <w:rsid w:val="00D908A1"/>
    <w:rsid w:val="00D910E8"/>
    <w:rsid w:val="00D91172"/>
    <w:rsid w:val="00D91679"/>
    <w:rsid w:val="00D92873"/>
    <w:rsid w:val="00D928DA"/>
    <w:rsid w:val="00D92C78"/>
    <w:rsid w:val="00D9311B"/>
    <w:rsid w:val="00D93B58"/>
    <w:rsid w:val="00D93C83"/>
    <w:rsid w:val="00D93EF9"/>
    <w:rsid w:val="00D9418F"/>
    <w:rsid w:val="00D9465D"/>
    <w:rsid w:val="00D94E88"/>
    <w:rsid w:val="00D95011"/>
    <w:rsid w:val="00D95024"/>
    <w:rsid w:val="00D95386"/>
    <w:rsid w:val="00D9691F"/>
    <w:rsid w:val="00D9742C"/>
    <w:rsid w:val="00D975DF"/>
    <w:rsid w:val="00D97671"/>
    <w:rsid w:val="00D97E5B"/>
    <w:rsid w:val="00DA00C9"/>
    <w:rsid w:val="00DA04DE"/>
    <w:rsid w:val="00DA0770"/>
    <w:rsid w:val="00DA08AD"/>
    <w:rsid w:val="00DA1067"/>
    <w:rsid w:val="00DA21A5"/>
    <w:rsid w:val="00DA223E"/>
    <w:rsid w:val="00DA345C"/>
    <w:rsid w:val="00DA359D"/>
    <w:rsid w:val="00DA3C84"/>
    <w:rsid w:val="00DA3D49"/>
    <w:rsid w:val="00DA590C"/>
    <w:rsid w:val="00DA5DFB"/>
    <w:rsid w:val="00DA624B"/>
    <w:rsid w:val="00DA738D"/>
    <w:rsid w:val="00DA7FDB"/>
    <w:rsid w:val="00DB09C7"/>
    <w:rsid w:val="00DB0D3B"/>
    <w:rsid w:val="00DB0E43"/>
    <w:rsid w:val="00DB1FB5"/>
    <w:rsid w:val="00DB2673"/>
    <w:rsid w:val="00DB2DC5"/>
    <w:rsid w:val="00DB3F4C"/>
    <w:rsid w:val="00DB3F6B"/>
    <w:rsid w:val="00DB471D"/>
    <w:rsid w:val="00DB51F2"/>
    <w:rsid w:val="00DB53B0"/>
    <w:rsid w:val="00DB6E0F"/>
    <w:rsid w:val="00DB73D5"/>
    <w:rsid w:val="00DB7F61"/>
    <w:rsid w:val="00DC0D86"/>
    <w:rsid w:val="00DC125B"/>
    <w:rsid w:val="00DC1B01"/>
    <w:rsid w:val="00DC3FED"/>
    <w:rsid w:val="00DC45D3"/>
    <w:rsid w:val="00DC51D8"/>
    <w:rsid w:val="00DC590F"/>
    <w:rsid w:val="00DC5BF7"/>
    <w:rsid w:val="00DC71C0"/>
    <w:rsid w:val="00DC74BF"/>
    <w:rsid w:val="00DC7783"/>
    <w:rsid w:val="00DC7985"/>
    <w:rsid w:val="00DC7A66"/>
    <w:rsid w:val="00DD10EC"/>
    <w:rsid w:val="00DD1328"/>
    <w:rsid w:val="00DD1FC8"/>
    <w:rsid w:val="00DD2041"/>
    <w:rsid w:val="00DD2956"/>
    <w:rsid w:val="00DD3EC8"/>
    <w:rsid w:val="00DD4A2A"/>
    <w:rsid w:val="00DD4EA9"/>
    <w:rsid w:val="00DD4EC2"/>
    <w:rsid w:val="00DD5F91"/>
    <w:rsid w:val="00DD69F3"/>
    <w:rsid w:val="00DD6D67"/>
    <w:rsid w:val="00DE2485"/>
    <w:rsid w:val="00DE2B39"/>
    <w:rsid w:val="00DE32EB"/>
    <w:rsid w:val="00DE339D"/>
    <w:rsid w:val="00DE399B"/>
    <w:rsid w:val="00DE45D1"/>
    <w:rsid w:val="00DE52AB"/>
    <w:rsid w:val="00DE69CD"/>
    <w:rsid w:val="00DE6B2C"/>
    <w:rsid w:val="00DE6DF5"/>
    <w:rsid w:val="00DE72B3"/>
    <w:rsid w:val="00DE72F6"/>
    <w:rsid w:val="00DE74B5"/>
    <w:rsid w:val="00DE7D43"/>
    <w:rsid w:val="00DF00A3"/>
    <w:rsid w:val="00DF17DF"/>
    <w:rsid w:val="00DF1A27"/>
    <w:rsid w:val="00DF26E3"/>
    <w:rsid w:val="00DF26F8"/>
    <w:rsid w:val="00DF2AE3"/>
    <w:rsid w:val="00DF2DE3"/>
    <w:rsid w:val="00DF3520"/>
    <w:rsid w:val="00DF4482"/>
    <w:rsid w:val="00DF46A0"/>
    <w:rsid w:val="00DF4FAA"/>
    <w:rsid w:val="00DF53CE"/>
    <w:rsid w:val="00DF5408"/>
    <w:rsid w:val="00DF7B15"/>
    <w:rsid w:val="00DF7BF6"/>
    <w:rsid w:val="00E00ED2"/>
    <w:rsid w:val="00E0109B"/>
    <w:rsid w:val="00E0212E"/>
    <w:rsid w:val="00E02A7D"/>
    <w:rsid w:val="00E02D5F"/>
    <w:rsid w:val="00E035CE"/>
    <w:rsid w:val="00E046C9"/>
    <w:rsid w:val="00E0488A"/>
    <w:rsid w:val="00E04B90"/>
    <w:rsid w:val="00E04E29"/>
    <w:rsid w:val="00E0511C"/>
    <w:rsid w:val="00E05ACE"/>
    <w:rsid w:val="00E05ED8"/>
    <w:rsid w:val="00E06367"/>
    <w:rsid w:val="00E11A69"/>
    <w:rsid w:val="00E11DD0"/>
    <w:rsid w:val="00E12843"/>
    <w:rsid w:val="00E131DB"/>
    <w:rsid w:val="00E1390F"/>
    <w:rsid w:val="00E1485D"/>
    <w:rsid w:val="00E14903"/>
    <w:rsid w:val="00E14F5B"/>
    <w:rsid w:val="00E15918"/>
    <w:rsid w:val="00E16DD1"/>
    <w:rsid w:val="00E174D6"/>
    <w:rsid w:val="00E20665"/>
    <w:rsid w:val="00E20B73"/>
    <w:rsid w:val="00E226C6"/>
    <w:rsid w:val="00E228A9"/>
    <w:rsid w:val="00E22B35"/>
    <w:rsid w:val="00E22B90"/>
    <w:rsid w:val="00E2344A"/>
    <w:rsid w:val="00E24511"/>
    <w:rsid w:val="00E24F22"/>
    <w:rsid w:val="00E2590C"/>
    <w:rsid w:val="00E25DF5"/>
    <w:rsid w:val="00E25E8A"/>
    <w:rsid w:val="00E26813"/>
    <w:rsid w:val="00E26839"/>
    <w:rsid w:val="00E2783A"/>
    <w:rsid w:val="00E27B38"/>
    <w:rsid w:val="00E27C50"/>
    <w:rsid w:val="00E31ADD"/>
    <w:rsid w:val="00E32BC2"/>
    <w:rsid w:val="00E340D8"/>
    <w:rsid w:val="00E34D80"/>
    <w:rsid w:val="00E350FF"/>
    <w:rsid w:val="00E351AD"/>
    <w:rsid w:val="00E35A5B"/>
    <w:rsid w:val="00E35E4F"/>
    <w:rsid w:val="00E36737"/>
    <w:rsid w:val="00E37095"/>
    <w:rsid w:val="00E37501"/>
    <w:rsid w:val="00E4129A"/>
    <w:rsid w:val="00E413D6"/>
    <w:rsid w:val="00E4151A"/>
    <w:rsid w:val="00E439BB"/>
    <w:rsid w:val="00E442EC"/>
    <w:rsid w:val="00E44495"/>
    <w:rsid w:val="00E4557F"/>
    <w:rsid w:val="00E45C7F"/>
    <w:rsid w:val="00E47635"/>
    <w:rsid w:val="00E513E0"/>
    <w:rsid w:val="00E52450"/>
    <w:rsid w:val="00E52AA9"/>
    <w:rsid w:val="00E52F58"/>
    <w:rsid w:val="00E53905"/>
    <w:rsid w:val="00E53C07"/>
    <w:rsid w:val="00E549E6"/>
    <w:rsid w:val="00E55167"/>
    <w:rsid w:val="00E56A3B"/>
    <w:rsid w:val="00E56DEC"/>
    <w:rsid w:val="00E57C87"/>
    <w:rsid w:val="00E628D0"/>
    <w:rsid w:val="00E6378B"/>
    <w:rsid w:val="00E64D40"/>
    <w:rsid w:val="00E651C0"/>
    <w:rsid w:val="00E659A2"/>
    <w:rsid w:val="00E65F58"/>
    <w:rsid w:val="00E66126"/>
    <w:rsid w:val="00E6684F"/>
    <w:rsid w:val="00E668B3"/>
    <w:rsid w:val="00E66A58"/>
    <w:rsid w:val="00E67404"/>
    <w:rsid w:val="00E6752B"/>
    <w:rsid w:val="00E676F2"/>
    <w:rsid w:val="00E700B3"/>
    <w:rsid w:val="00E712AD"/>
    <w:rsid w:val="00E71764"/>
    <w:rsid w:val="00E72493"/>
    <w:rsid w:val="00E7272C"/>
    <w:rsid w:val="00E72FFC"/>
    <w:rsid w:val="00E73594"/>
    <w:rsid w:val="00E73892"/>
    <w:rsid w:val="00E73FD7"/>
    <w:rsid w:val="00E73FFE"/>
    <w:rsid w:val="00E740B0"/>
    <w:rsid w:val="00E748F8"/>
    <w:rsid w:val="00E74BAC"/>
    <w:rsid w:val="00E74BE4"/>
    <w:rsid w:val="00E75331"/>
    <w:rsid w:val="00E754E5"/>
    <w:rsid w:val="00E75F93"/>
    <w:rsid w:val="00E80738"/>
    <w:rsid w:val="00E808F9"/>
    <w:rsid w:val="00E80D9B"/>
    <w:rsid w:val="00E8173C"/>
    <w:rsid w:val="00E81802"/>
    <w:rsid w:val="00E81EE9"/>
    <w:rsid w:val="00E829F7"/>
    <w:rsid w:val="00E83F00"/>
    <w:rsid w:val="00E8408F"/>
    <w:rsid w:val="00E84444"/>
    <w:rsid w:val="00E85C88"/>
    <w:rsid w:val="00E860F6"/>
    <w:rsid w:val="00E8715A"/>
    <w:rsid w:val="00E875AF"/>
    <w:rsid w:val="00E878D8"/>
    <w:rsid w:val="00E87D59"/>
    <w:rsid w:val="00E90325"/>
    <w:rsid w:val="00E9107D"/>
    <w:rsid w:val="00E922DD"/>
    <w:rsid w:val="00E92AC7"/>
    <w:rsid w:val="00E92E9A"/>
    <w:rsid w:val="00E93335"/>
    <w:rsid w:val="00E933A2"/>
    <w:rsid w:val="00E93844"/>
    <w:rsid w:val="00E95148"/>
    <w:rsid w:val="00E96E83"/>
    <w:rsid w:val="00E97B3E"/>
    <w:rsid w:val="00E97D65"/>
    <w:rsid w:val="00EA0C43"/>
    <w:rsid w:val="00EA0DB5"/>
    <w:rsid w:val="00EA18EB"/>
    <w:rsid w:val="00EA213B"/>
    <w:rsid w:val="00EA2C22"/>
    <w:rsid w:val="00EA3151"/>
    <w:rsid w:val="00EA40FC"/>
    <w:rsid w:val="00EA4D06"/>
    <w:rsid w:val="00EA61F8"/>
    <w:rsid w:val="00EA7181"/>
    <w:rsid w:val="00EB0744"/>
    <w:rsid w:val="00EB0AFE"/>
    <w:rsid w:val="00EB117C"/>
    <w:rsid w:val="00EB1DE6"/>
    <w:rsid w:val="00EB1E60"/>
    <w:rsid w:val="00EB322D"/>
    <w:rsid w:val="00EB3B75"/>
    <w:rsid w:val="00EB419F"/>
    <w:rsid w:val="00EB4B78"/>
    <w:rsid w:val="00EB527D"/>
    <w:rsid w:val="00EB5924"/>
    <w:rsid w:val="00EB646F"/>
    <w:rsid w:val="00EB7110"/>
    <w:rsid w:val="00EB7317"/>
    <w:rsid w:val="00EB7B4B"/>
    <w:rsid w:val="00EC1263"/>
    <w:rsid w:val="00EC2C7B"/>
    <w:rsid w:val="00EC3290"/>
    <w:rsid w:val="00EC4279"/>
    <w:rsid w:val="00EC483E"/>
    <w:rsid w:val="00EC4859"/>
    <w:rsid w:val="00EC5492"/>
    <w:rsid w:val="00EC6FD7"/>
    <w:rsid w:val="00EC7195"/>
    <w:rsid w:val="00EC7CB5"/>
    <w:rsid w:val="00ED1878"/>
    <w:rsid w:val="00ED1B28"/>
    <w:rsid w:val="00ED1BEF"/>
    <w:rsid w:val="00ED29C1"/>
    <w:rsid w:val="00ED5444"/>
    <w:rsid w:val="00ED5763"/>
    <w:rsid w:val="00ED5B5C"/>
    <w:rsid w:val="00ED5D88"/>
    <w:rsid w:val="00ED5FA3"/>
    <w:rsid w:val="00ED5FD2"/>
    <w:rsid w:val="00ED6A05"/>
    <w:rsid w:val="00ED73BB"/>
    <w:rsid w:val="00ED7935"/>
    <w:rsid w:val="00ED7AF4"/>
    <w:rsid w:val="00EE0255"/>
    <w:rsid w:val="00EE0274"/>
    <w:rsid w:val="00EE0B27"/>
    <w:rsid w:val="00EE0F8B"/>
    <w:rsid w:val="00EE1034"/>
    <w:rsid w:val="00EE1525"/>
    <w:rsid w:val="00EE167E"/>
    <w:rsid w:val="00EE1B0B"/>
    <w:rsid w:val="00EE1C88"/>
    <w:rsid w:val="00EE27C7"/>
    <w:rsid w:val="00EE299C"/>
    <w:rsid w:val="00EE2C8E"/>
    <w:rsid w:val="00EE2CA2"/>
    <w:rsid w:val="00EE2CBD"/>
    <w:rsid w:val="00EE35D9"/>
    <w:rsid w:val="00EE3B26"/>
    <w:rsid w:val="00EE3D04"/>
    <w:rsid w:val="00EE42CE"/>
    <w:rsid w:val="00EE49C5"/>
    <w:rsid w:val="00EE4B27"/>
    <w:rsid w:val="00EE4CF3"/>
    <w:rsid w:val="00EE56E4"/>
    <w:rsid w:val="00EE5776"/>
    <w:rsid w:val="00EE57A9"/>
    <w:rsid w:val="00EE582B"/>
    <w:rsid w:val="00EE62A3"/>
    <w:rsid w:val="00EE6839"/>
    <w:rsid w:val="00EE6C73"/>
    <w:rsid w:val="00EE763D"/>
    <w:rsid w:val="00EE7B26"/>
    <w:rsid w:val="00EE7D3C"/>
    <w:rsid w:val="00EF0695"/>
    <w:rsid w:val="00EF1791"/>
    <w:rsid w:val="00EF2089"/>
    <w:rsid w:val="00EF2E28"/>
    <w:rsid w:val="00EF33CF"/>
    <w:rsid w:val="00EF3739"/>
    <w:rsid w:val="00EF3F6A"/>
    <w:rsid w:val="00EF4137"/>
    <w:rsid w:val="00EF5AD4"/>
    <w:rsid w:val="00EF5B8F"/>
    <w:rsid w:val="00EF6901"/>
    <w:rsid w:val="00EF7DA0"/>
    <w:rsid w:val="00F000F9"/>
    <w:rsid w:val="00F00193"/>
    <w:rsid w:val="00F00292"/>
    <w:rsid w:val="00F00A14"/>
    <w:rsid w:val="00F0155C"/>
    <w:rsid w:val="00F02050"/>
    <w:rsid w:val="00F02359"/>
    <w:rsid w:val="00F029BB"/>
    <w:rsid w:val="00F033F2"/>
    <w:rsid w:val="00F04188"/>
    <w:rsid w:val="00F0451E"/>
    <w:rsid w:val="00F04DE2"/>
    <w:rsid w:val="00F051AD"/>
    <w:rsid w:val="00F05B82"/>
    <w:rsid w:val="00F05F80"/>
    <w:rsid w:val="00F063BB"/>
    <w:rsid w:val="00F0728A"/>
    <w:rsid w:val="00F07445"/>
    <w:rsid w:val="00F07BA6"/>
    <w:rsid w:val="00F10613"/>
    <w:rsid w:val="00F10A00"/>
    <w:rsid w:val="00F10A22"/>
    <w:rsid w:val="00F10C44"/>
    <w:rsid w:val="00F110BC"/>
    <w:rsid w:val="00F118D4"/>
    <w:rsid w:val="00F11E2F"/>
    <w:rsid w:val="00F132B1"/>
    <w:rsid w:val="00F1362C"/>
    <w:rsid w:val="00F14C89"/>
    <w:rsid w:val="00F1548F"/>
    <w:rsid w:val="00F1592D"/>
    <w:rsid w:val="00F15B20"/>
    <w:rsid w:val="00F15BB4"/>
    <w:rsid w:val="00F15D7D"/>
    <w:rsid w:val="00F16790"/>
    <w:rsid w:val="00F16C3B"/>
    <w:rsid w:val="00F16E28"/>
    <w:rsid w:val="00F16F66"/>
    <w:rsid w:val="00F20587"/>
    <w:rsid w:val="00F20FF2"/>
    <w:rsid w:val="00F21658"/>
    <w:rsid w:val="00F229BC"/>
    <w:rsid w:val="00F22F4E"/>
    <w:rsid w:val="00F2547C"/>
    <w:rsid w:val="00F25EC6"/>
    <w:rsid w:val="00F265D4"/>
    <w:rsid w:val="00F27266"/>
    <w:rsid w:val="00F2732B"/>
    <w:rsid w:val="00F27753"/>
    <w:rsid w:val="00F27B1D"/>
    <w:rsid w:val="00F27D1C"/>
    <w:rsid w:val="00F301E1"/>
    <w:rsid w:val="00F30660"/>
    <w:rsid w:val="00F30E24"/>
    <w:rsid w:val="00F311FD"/>
    <w:rsid w:val="00F319C2"/>
    <w:rsid w:val="00F31A6C"/>
    <w:rsid w:val="00F31B09"/>
    <w:rsid w:val="00F31EF1"/>
    <w:rsid w:val="00F32257"/>
    <w:rsid w:val="00F33148"/>
    <w:rsid w:val="00F331FA"/>
    <w:rsid w:val="00F33D43"/>
    <w:rsid w:val="00F33E03"/>
    <w:rsid w:val="00F33F8C"/>
    <w:rsid w:val="00F34DA6"/>
    <w:rsid w:val="00F37BA6"/>
    <w:rsid w:val="00F41389"/>
    <w:rsid w:val="00F41963"/>
    <w:rsid w:val="00F41BD4"/>
    <w:rsid w:val="00F41E50"/>
    <w:rsid w:val="00F42384"/>
    <w:rsid w:val="00F42398"/>
    <w:rsid w:val="00F426CF"/>
    <w:rsid w:val="00F43E47"/>
    <w:rsid w:val="00F440D1"/>
    <w:rsid w:val="00F46374"/>
    <w:rsid w:val="00F465EC"/>
    <w:rsid w:val="00F4664E"/>
    <w:rsid w:val="00F46E4D"/>
    <w:rsid w:val="00F47B7A"/>
    <w:rsid w:val="00F47F0E"/>
    <w:rsid w:val="00F50C01"/>
    <w:rsid w:val="00F514D2"/>
    <w:rsid w:val="00F51D48"/>
    <w:rsid w:val="00F521E7"/>
    <w:rsid w:val="00F52885"/>
    <w:rsid w:val="00F52C76"/>
    <w:rsid w:val="00F53527"/>
    <w:rsid w:val="00F53A49"/>
    <w:rsid w:val="00F54D62"/>
    <w:rsid w:val="00F54E9F"/>
    <w:rsid w:val="00F55FC3"/>
    <w:rsid w:val="00F56C69"/>
    <w:rsid w:val="00F57727"/>
    <w:rsid w:val="00F57E9B"/>
    <w:rsid w:val="00F609EE"/>
    <w:rsid w:val="00F60C57"/>
    <w:rsid w:val="00F60FE1"/>
    <w:rsid w:val="00F61035"/>
    <w:rsid w:val="00F61443"/>
    <w:rsid w:val="00F61E62"/>
    <w:rsid w:val="00F62B5C"/>
    <w:rsid w:val="00F67CDE"/>
    <w:rsid w:val="00F700D8"/>
    <w:rsid w:val="00F726D2"/>
    <w:rsid w:val="00F728DD"/>
    <w:rsid w:val="00F72F99"/>
    <w:rsid w:val="00F7362F"/>
    <w:rsid w:val="00F75B1F"/>
    <w:rsid w:val="00F75FB1"/>
    <w:rsid w:val="00F77CCF"/>
    <w:rsid w:val="00F8056E"/>
    <w:rsid w:val="00F808DB"/>
    <w:rsid w:val="00F80B6F"/>
    <w:rsid w:val="00F8170C"/>
    <w:rsid w:val="00F81805"/>
    <w:rsid w:val="00F820DC"/>
    <w:rsid w:val="00F8325D"/>
    <w:rsid w:val="00F8335C"/>
    <w:rsid w:val="00F84013"/>
    <w:rsid w:val="00F84034"/>
    <w:rsid w:val="00F841AD"/>
    <w:rsid w:val="00F846C3"/>
    <w:rsid w:val="00F84ACF"/>
    <w:rsid w:val="00F8500A"/>
    <w:rsid w:val="00F861BA"/>
    <w:rsid w:val="00F86C39"/>
    <w:rsid w:val="00F87300"/>
    <w:rsid w:val="00F87C3E"/>
    <w:rsid w:val="00F90268"/>
    <w:rsid w:val="00F90439"/>
    <w:rsid w:val="00F90968"/>
    <w:rsid w:val="00F9109F"/>
    <w:rsid w:val="00F9353B"/>
    <w:rsid w:val="00F94079"/>
    <w:rsid w:val="00F9414A"/>
    <w:rsid w:val="00F9429A"/>
    <w:rsid w:val="00F94793"/>
    <w:rsid w:val="00F94DE1"/>
    <w:rsid w:val="00F94EF5"/>
    <w:rsid w:val="00F9594E"/>
    <w:rsid w:val="00F95ABF"/>
    <w:rsid w:val="00F9609F"/>
    <w:rsid w:val="00F96FC8"/>
    <w:rsid w:val="00F977C9"/>
    <w:rsid w:val="00FA01DF"/>
    <w:rsid w:val="00FA041D"/>
    <w:rsid w:val="00FA17E8"/>
    <w:rsid w:val="00FA1ADD"/>
    <w:rsid w:val="00FA1EAD"/>
    <w:rsid w:val="00FA429A"/>
    <w:rsid w:val="00FA4CCF"/>
    <w:rsid w:val="00FA5385"/>
    <w:rsid w:val="00FA5B68"/>
    <w:rsid w:val="00FA662C"/>
    <w:rsid w:val="00FA680E"/>
    <w:rsid w:val="00FA78EF"/>
    <w:rsid w:val="00FB05BD"/>
    <w:rsid w:val="00FB07E8"/>
    <w:rsid w:val="00FB1055"/>
    <w:rsid w:val="00FB1CFF"/>
    <w:rsid w:val="00FB1F91"/>
    <w:rsid w:val="00FB23B9"/>
    <w:rsid w:val="00FB259E"/>
    <w:rsid w:val="00FB2DEC"/>
    <w:rsid w:val="00FB352F"/>
    <w:rsid w:val="00FB3DFF"/>
    <w:rsid w:val="00FB4119"/>
    <w:rsid w:val="00FB43A7"/>
    <w:rsid w:val="00FB4587"/>
    <w:rsid w:val="00FB4694"/>
    <w:rsid w:val="00FB46D5"/>
    <w:rsid w:val="00FB5368"/>
    <w:rsid w:val="00FB57AC"/>
    <w:rsid w:val="00FB5A9C"/>
    <w:rsid w:val="00FB64ED"/>
    <w:rsid w:val="00FB6C3D"/>
    <w:rsid w:val="00FC006F"/>
    <w:rsid w:val="00FC0251"/>
    <w:rsid w:val="00FC0822"/>
    <w:rsid w:val="00FC111F"/>
    <w:rsid w:val="00FC1A23"/>
    <w:rsid w:val="00FC2A07"/>
    <w:rsid w:val="00FC2D08"/>
    <w:rsid w:val="00FC399E"/>
    <w:rsid w:val="00FC53E0"/>
    <w:rsid w:val="00FC5B67"/>
    <w:rsid w:val="00FC5D6F"/>
    <w:rsid w:val="00FC65CD"/>
    <w:rsid w:val="00FC6C58"/>
    <w:rsid w:val="00FC72B5"/>
    <w:rsid w:val="00FD0690"/>
    <w:rsid w:val="00FD0B27"/>
    <w:rsid w:val="00FD1A94"/>
    <w:rsid w:val="00FD2027"/>
    <w:rsid w:val="00FD2217"/>
    <w:rsid w:val="00FD2F79"/>
    <w:rsid w:val="00FD3510"/>
    <w:rsid w:val="00FD3553"/>
    <w:rsid w:val="00FD438F"/>
    <w:rsid w:val="00FD4761"/>
    <w:rsid w:val="00FD4879"/>
    <w:rsid w:val="00FD5CED"/>
    <w:rsid w:val="00FD6432"/>
    <w:rsid w:val="00FD66E2"/>
    <w:rsid w:val="00FD6C93"/>
    <w:rsid w:val="00FD6FA3"/>
    <w:rsid w:val="00FD79CA"/>
    <w:rsid w:val="00FD7C37"/>
    <w:rsid w:val="00FE0143"/>
    <w:rsid w:val="00FE032C"/>
    <w:rsid w:val="00FE2070"/>
    <w:rsid w:val="00FE230D"/>
    <w:rsid w:val="00FE27AD"/>
    <w:rsid w:val="00FE3BDB"/>
    <w:rsid w:val="00FE57AC"/>
    <w:rsid w:val="00FE5AA1"/>
    <w:rsid w:val="00FE6078"/>
    <w:rsid w:val="00FE7DB6"/>
    <w:rsid w:val="00FF01BB"/>
    <w:rsid w:val="00FF0D5F"/>
    <w:rsid w:val="00FF1FB5"/>
    <w:rsid w:val="00FF25FA"/>
    <w:rsid w:val="00FF3137"/>
    <w:rsid w:val="00FF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86F5194"/>
  <w15:chartTrackingRefBased/>
  <w15:docId w15:val="{43F6A103-5A47-42ED-8F66-AC5015306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iPriority="0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695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autoRedefine/>
    <w:uiPriority w:val="99"/>
    <w:qFormat/>
    <w:rsid w:val="0050044E"/>
    <w:pPr>
      <w:keepNext/>
      <w:widowControl w:val="0"/>
      <w:numPr>
        <w:numId w:val="28"/>
      </w:numPr>
      <w:spacing w:before="120" w:after="60" w:line="240" w:lineRule="atLeast"/>
      <w:jc w:val="center"/>
      <w:outlineLvl w:val="0"/>
    </w:pPr>
    <w:rPr>
      <w:rFonts w:ascii="Arial" w:hAnsi="Arial"/>
      <w:b/>
      <w:sz w:val="28"/>
      <w:szCs w:val="20"/>
      <w:lang w:val="es-ES_tradnl" w:eastAsia="en-US"/>
    </w:rPr>
  </w:style>
  <w:style w:type="paragraph" w:styleId="Ttulo2">
    <w:name w:val="heading 2"/>
    <w:basedOn w:val="Ttulo1"/>
    <w:next w:val="Normal"/>
    <w:link w:val="Ttulo2Car"/>
    <w:autoRedefine/>
    <w:uiPriority w:val="99"/>
    <w:qFormat/>
    <w:rsid w:val="007A4146"/>
    <w:pPr>
      <w:numPr>
        <w:ilvl w:val="1"/>
        <w:numId w:val="8"/>
      </w:numPr>
      <w:outlineLvl w:val="1"/>
    </w:pPr>
    <w:rPr>
      <w:bCs/>
    </w:rPr>
  </w:style>
  <w:style w:type="paragraph" w:styleId="Ttulo3">
    <w:name w:val="heading 3"/>
    <w:basedOn w:val="Ttulo1"/>
    <w:next w:val="Normal"/>
    <w:link w:val="Ttulo3Car"/>
    <w:uiPriority w:val="99"/>
    <w:qFormat/>
    <w:rsid w:val="005D19EA"/>
    <w:pPr>
      <w:numPr>
        <w:ilvl w:val="2"/>
        <w:numId w:val="8"/>
      </w:numPr>
      <w:outlineLvl w:val="2"/>
    </w:pPr>
    <w:rPr>
      <w:bCs/>
      <w:i/>
      <w:lang w:val="x-none"/>
    </w:rPr>
  </w:style>
  <w:style w:type="paragraph" w:styleId="Ttulo4">
    <w:name w:val="heading 4"/>
    <w:basedOn w:val="Ttulo1"/>
    <w:next w:val="Normal"/>
    <w:link w:val="Ttulo4Car"/>
    <w:uiPriority w:val="99"/>
    <w:qFormat/>
    <w:rsid w:val="005D19EA"/>
    <w:pPr>
      <w:numPr>
        <w:ilvl w:val="3"/>
        <w:numId w:val="8"/>
      </w:numPr>
      <w:outlineLvl w:val="3"/>
    </w:pPr>
    <w:rPr>
      <w:b w:val="0"/>
    </w:rPr>
  </w:style>
  <w:style w:type="paragraph" w:styleId="Ttulo5">
    <w:name w:val="heading 5"/>
    <w:basedOn w:val="Normal"/>
    <w:next w:val="Normal"/>
    <w:link w:val="Ttulo5Car"/>
    <w:uiPriority w:val="99"/>
    <w:qFormat/>
    <w:rsid w:val="005D19EA"/>
    <w:pPr>
      <w:widowControl w:val="0"/>
      <w:numPr>
        <w:ilvl w:val="4"/>
        <w:numId w:val="8"/>
      </w:numPr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uiPriority w:val="99"/>
    <w:qFormat/>
    <w:rsid w:val="005D19EA"/>
    <w:pPr>
      <w:widowControl w:val="0"/>
      <w:numPr>
        <w:ilvl w:val="5"/>
        <w:numId w:val="8"/>
      </w:numPr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uiPriority w:val="99"/>
    <w:qFormat/>
    <w:rsid w:val="005D19EA"/>
    <w:pPr>
      <w:widowControl w:val="0"/>
      <w:numPr>
        <w:ilvl w:val="6"/>
        <w:numId w:val="8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5D19EA"/>
    <w:pPr>
      <w:widowControl w:val="0"/>
      <w:numPr>
        <w:ilvl w:val="7"/>
        <w:numId w:val="8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5D19EA"/>
    <w:pPr>
      <w:widowControl w:val="0"/>
      <w:numPr>
        <w:ilvl w:val="8"/>
        <w:numId w:val="8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50044E"/>
    <w:rPr>
      <w:rFonts w:ascii="Arial" w:hAnsi="Arial"/>
      <w:b/>
      <w:sz w:val="28"/>
      <w:lang w:val="es-ES_tradnl" w:eastAsia="en-US"/>
    </w:rPr>
  </w:style>
  <w:style w:type="character" w:customStyle="1" w:styleId="Ttulo2Car">
    <w:name w:val="Título 2 Car"/>
    <w:link w:val="Ttulo2"/>
    <w:uiPriority w:val="99"/>
    <w:locked/>
    <w:rsid w:val="007A4146"/>
    <w:rPr>
      <w:rFonts w:ascii="Calibri" w:hAnsi="Calibri" w:cs="Calibri"/>
      <w:b/>
      <w:bCs/>
      <w:lang w:val="es-ES_tradnl" w:eastAsia="en-US"/>
    </w:rPr>
  </w:style>
  <w:style w:type="character" w:customStyle="1" w:styleId="Heading3Char">
    <w:name w:val="Heading 3 Char"/>
    <w:uiPriority w:val="99"/>
    <w:semiHidden/>
    <w:locked/>
    <w:rsid w:val="00F51D48"/>
    <w:rPr>
      <w:rFonts w:ascii="Cambria" w:hAnsi="Cambria" w:cs="Times New Roman"/>
      <w:b/>
      <w:bCs/>
      <w:sz w:val="26"/>
      <w:szCs w:val="26"/>
      <w:lang w:val="es-ES" w:eastAsia="es-ES"/>
    </w:rPr>
  </w:style>
  <w:style w:type="character" w:customStyle="1" w:styleId="Ttulo4Car">
    <w:name w:val="Título 4 Car"/>
    <w:link w:val="Ttulo4"/>
    <w:uiPriority w:val="99"/>
    <w:locked/>
    <w:rsid w:val="00F51D48"/>
    <w:rPr>
      <w:rFonts w:ascii="Calibri" w:hAnsi="Calibri" w:cs="Calibri"/>
      <w:lang w:val="es-ES_tradnl" w:eastAsia="en-US"/>
    </w:rPr>
  </w:style>
  <w:style w:type="character" w:customStyle="1" w:styleId="Ttulo5Car">
    <w:name w:val="Título 5 Car"/>
    <w:link w:val="Ttulo5"/>
    <w:uiPriority w:val="99"/>
    <w:locked/>
    <w:rsid w:val="00F51D48"/>
    <w:rPr>
      <w:sz w:val="22"/>
      <w:lang w:val="en-US" w:eastAsia="en-US"/>
    </w:rPr>
  </w:style>
  <w:style w:type="character" w:customStyle="1" w:styleId="Ttulo6Car">
    <w:name w:val="Título 6 Car"/>
    <w:link w:val="Ttulo6"/>
    <w:uiPriority w:val="99"/>
    <w:locked/>
    <w:rsid w:val="00F51D48"/>
    <w:rPr>
      <w:i/>
      <w:sz w:val="22"/>
      <w:lang w:val="en-US" w:eastAsia="en-US"/>
    </w:rPr>
  </w:style>
  <w:style w:type="character" w:customStyle="1" w:styleId="Ttulo7Car">
    <w:name w:val="Título 7 Car"/>
    <w:link w:val="Ttulo7"/>
    <w:uiPriority w:val="99"/>
    <w:locked/>
    <w:rsid w:val="00F51D48"/>
    <w:rPr>
      <w:lang w:val="en-US" w:eastAsia="en-US"/>
    </w:rPr>
  </w:style>
  <w:style w:type="character" w:customStyle="1" w:styleId="Ttulo8Car">
    <w:name w:val="Título 8 Car"/>
    <w:link w:val="Ttulo8"/>
    <w:uiPriority w:val="99"/>
    <w:locked/>
    <w:rsid w:val="00F51D48"/>
    <w:rPr>
      <w:i/>
      <w:lang w:val="en-US" w:eastAsia="en-US"/>
    </w:rPr>
  </w:style>
  <w:style w:type="character" w:customStyle="1" w:styleId="Ttulo9Car">
    <w:name w:val="Título 9 Car"/>
    <w:link w:val="Ttulo9"/>
    <w:uiPriority w:val="99"/>
    <w:locked/>
    <w:rsid w:val="00F51D48"/>
    <w:rPr>
      <w:b/>
      <w:i/>
      <w:sz w:val="18"/>
      <w:lang w:val="en-US" w:eastAsia="en-US"/>
    </w:rPr>
  </w:style>
  <w:style w:type="paragraph" w:customStyle="1" w:styleId="Tabletext">
    <w:name w:val="Tabletext"/>
    <w:basedOn w:val="Normal"/>
    <w:uiPriority w:val="99"/>
    <w:rsid w:val="0000699E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customStyle="1" w:styleId="TableContents">
    <w:name w:val="Table Contents"/>
    <w:basedOn w:val="Normal"/>
    <w:uiPriority w:val="99"/>
    <w:rsid w:val="0000699E"/>
    <w:pPr>
      <w:widowControl w:val="0"/>
      <w:suppressLineNumbers/>
      <w:suppressAutoHyphens/>
    </w:pPr>
    <w:rPr>
      <w:rFonts w:ascii="Arial" w:hAnsi="Arial" w:cs="Tahoma"/>
      <w:color w:val="000000"/>
      <w:sz w:val="22"/>
      <w:lang w:val="es-MX" w:eastAsia="en-US"/>
    </w:rPr>
  </w:style>
  <w:style w:type="paragraph" w:customStyle="1" w:styleId="informativo">
    <w:name w:val="informativo"/>
    <w:basedOn w:val="Textoindependiente"/>
    <w:uiPriority w:val="99"/>
    <w:rsid w:val="0000699E"/>
    <w:pPr>
      <w:widowControl w:val="0"/>
      <w:suppressAutoHyphens/>
      <w:spacing w:after="0"/>
    </w:pPr>
    <w:rPr>
      <w:rFonts w:ascii="Arial" w:hAnsi="Arial" w:cs="Tahoma"/>
      <w:i/>
      <w:color w:val="808080"/>
      <w:sz w:val="22"/>
      <w:lang w:val="es-MX" w:eastAsia="en-US"/>
    </w:rPr>
  </w:style>
  <w:style w:type="paragraph" w:styleId="Textoindependiente">
    <w:name w:val="Body Text"/>
    <w:basedOn w:val="Normal"/>
    <w:link w:val="TextoindependienteCar"/>
    <w:uiPriority w:val="99"/>
    <w:rsid w:val="0000699E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Encabezado">
    <w:name w:val="header"/>
    <w:aliases w:val="Haut de page,encabezado"/>
    <w:basedOn w:val="Normal"/>
    <w:link w:val="EncabezadoCar"/>
    <w:rsid w:val="0000699E"/>
    <w:pPr>
      <w:tabs>
        <w:tab w:val="center" w:pos="4419"/>
        <w:tab w:val="right" w:pos="8838"/>
      </w:tabs>
      <w:spacing w:after="120"/>
      <w:jc w:val="both"/>
    </w:pPr>
  </w:style>
  <w:style w:type="character" w:customStyle="1" w:styleId="EncabezadoCar">
    <w:name w:val="Encabezado Car"/>
    <w:aliases w:val="Haut de page Car,encabezado Car"/>
    <w:link w:val="Encabezado"/>
    <w:locked/>
    <w:rsid w:val="00F51D48"/>
    <w:rPr>
      <w:rFonts w:cs="Times New Roman"/>
      <w:sz w:val="24"/>
      <w:szCs w:val="24"/>
      <w:lang w:val="es-ES" w:eastAsia="es-ES"/>
    </w:rPr>
  </w:style>
  <w:style w:type="paragraph" w:customStyle="1" w:styleId="Puesto">
    <w:name w:val="Puesto"/>
    <w:aliases w:val="Title"/>
    <w:basedOn w:val="Normal"/>
    <w:next w:val="Normal"/>
    <w:link w:val="TtuloCar"/>
    <w:uiPriority w:val="99"/>
    <w:qFormat/>
    <w:rsid w:val="005D19EA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Puesto"/>
    <w:uiPriority w:val="99"/>
    <w:locked/>
    <w:rsid w:val="00F51D48"/>
    <w:rPr>
      <w:rFonts w:ascii="Cambria" w:hAnsi="Cambria" w:cs="Times New Roman"/>
      <w:b/>
      <w:bCs/>
      <w:kern w:val="28"/>
      <w:sz w:val="32"/>
      <w:szCs w:val="32"/>
      <w:lang w:val="es-ES" w:eastAsia="es-ES"/>
    </w:rPr>
  </w:style>
  <w:style w:type="paragraph" w:styleId="TDC1">
    <w:name w:val="toc 1"/>
    <w:basedOn w:val="Normal"/>
    <w:next w:val="Normal"/>
    <w:uiPriority w:val="39"/>
    <w:rsid w:val="003A4AFC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Verdana" w:hAnsi="Verdana"/>
      <w:b/>
      <w:sz w:val="20"/>
      <w:szCs w:val="20"/>
      <w:lang w:val="en-US" w:eastAsia="en-US"/>
    </w:rPr>
  </w:style>
  <w:style w:type="paragraph" w:styleId="TDC2">
    <w:name w:val="toc 2"/>
    <w:basedOn w:val="Normal"/>
    <w:next w:val="Normal"/>
    <w:uiPriority w:val="39"/>
    <w:rsid w:val="003A4AFC"/>
    <w:pPr>
      <w:widowControl w:val="0"/>
      <w:tabs>
        <w:tab w:val="right" w:pos="9360"/>
      </w:tabs>
      <w:spacing w:line="240" w:lineRule="atLeast"/>
      <w:ind w:left="432" w:right="720"/>
    </w:pPr>
    <w:rPr>
      <w:rFonts w:ascii="Verdana" w:hAnsi="Verdana"/>
      <w:sz w:val="20"/>
      <w:szCs w:val="20"/>
      <w:lang w:val="en-US" w:eastAsia="en-US"/>
    </w:rPr>
  </w:style>
  <w:style w:type="paragraph" w:styleId="TDC3">
    <w:name w:val="toc 3"/>
    <w:basedOn w:val="Normal"/>
    <w:next w:val="Normal"/>
    <w:uiPriority w:val="39"/>
    <w:rsid w:val="005D19EA"/>
    <w:pPr>
      <w:widowControl w:val="0"/>
      <w:tabs>
        <w:tab w:val="left" w:pos="1440"/>
        <w:tab w:val="right" w:pos="9360"/>
      </w:tabs>
      <w:spacing w:line="240" w:lineRule="atLeast"/>
      <w:ind w:left="864"/>
    </w:pPr>
    <w:rPr>
      <w:sz w:val="20"/>
      <w:szCs w:val="20"/>
      <w:lang w:val="en-US" w:eastAsia="en-US"/>
    </w:rPr>
  </w:style>
  <w:style w:type="character" w:styleId="Hipervnculo">
    <w:name w:val="Hyperlink"/>
    <w:uiPriority w:val="99"/>
    <w:rsid w:val="005D19EA"/>
    <w:rPr>
      <w:rFonts w:cs="Times New Roman"/>
      <w:color w:val="0000FF"/>
      <w:u w:val="single"/>
    </w:rPr>
  </w:style>
  <w:style w:type="paragraph" w:styleId="Textoindependiente2">
    <w:name w:val="Body Text 2"/>
    <w:basedOn w:val="Normal"/>
    <w:link w:val="Textoindependiente2Car"/>
    <w:uiPriority w:val="99"/>
    <w:rsid w:val="005D19EA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rsid w:val="005D19EA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Sangranormal">
    <w:name w:val="Normal Indent"/>
    <w:basedOn w:val="Normal"/>
    <w:uiPriority w:val="99"/>
    <w:rsid w:val="00CE77D6"/>
    <w:pPr>
      <w:ind w:left="1416"/>
    </w:pPr>
    <w:rPr>
      <w:szCs w:val="20"/>
      <w:lang w:val="es-ES_tradnl"/>
    </w:rPr>
  </w:style>
  <w:style w:type="character" w:styleId="Textoennegrita">
    <w:name w:val="Strong"/>
    <w:uiPriority w:val="99"/>
    <w:qFormat/>
    <w:rsid w:val="00CE77D6"/>
    <w:rPr>
      <w:rFonts w:cs="Times New Roman"/>
      <w:b/>
      <w:bCs/>
    </w:rPr>
  </w:style>
  <w:style w:type="paragraph" w:customStyle="1" w:styleId="Heading1-FormatOnly">
    <w:name w:val="Heading 1 - Format Only"/>
    <w:basedOn w:val="Ttulo1"/>
    <w:uiPriority w:val="99"/>
    <w:rsid w:val="00CE77D6"/>
    <w:pPr>
      <w:keepNext w:val="0"/>
      <w:widowControl/>
      <w:numPr>
        <w:numId w:val="0"/>
      </w:numPr>
      <w:pBdr>
        <w:bottom w:val="single" w:sz="36" w:space="3" w:color="808080"/>
      </w:pBdr>
      <w:spacing w:before="0" w:after="120" w:line="240" w:lineRule="auto"/>
      <w:outlineLvl w:val="9"/>
    </w:pPr>
    <w:rPr>
      <w:smallCaps/>
      <w:noProof/>
      <w:szCs w:val="28"/>
      <w:lang w:val="es-CO" w:eastAsia="es-ES"/>
    </w:rPr>
  </w:style>
  <w:style w:type="paragraph" w:customStyle="1" w:styleId="InfoBlue">
    <w:name w:val="InfoBlue"/>
    <w:basedOn w:val="Normal"/>
    <w:next w:val="Textoindependiente"/>
    <w:autoRedefine/>
    <w:uiPriority w:val="99"/>
    <w:rsid w:val="001B50AB"/>
    <w:pPr>
      <w:widowControl w:val="0"/>
      <w:tabs>
        <w:tab w:val="left" w:pos="540"/>
        <w:tab w:val="left" w:pos="1260"/>
      </w:tabs>
      <w:spacing w:after="120"/>
    </w:pPr>
    <w:rPr>
      <w:rFonts w:ascii="Arial" w:hAnsi="Arial" w:cs="Arial"/>
      <w:sz w:val="20"/>
      <w:szCs w:val="20"/>
      <w:lang w:val="es-ES_tradnl" w:eastAsia="en-US"/>
    </w:rPr>
  </w:style>
  <w:style w:type="paragraph" w:customStyle="1" w:styleId="parrafo">
    <w:name w:val="parrafo"/>
    <w:basedOn w:val="Sangra2detindependiente"/>
    <w:uiPriority w:val="99"/>
    <w:rsid w:val="00F41389"/>
    <w:pPr>
      <w:widowControl w:val="0"/>
      <w:spacing w:after="0" w:line="240" w:lineRule="atLeast"/>
      <w:ind w:left="0" w:firstLine="720"/>
      <w:jc w:val="both"/>
    </w:pPr>
    <w:rPr>
      <w:szCs w:val="20"/>
      <w:lang w:eastAsia="en-US"/>
    </w:rPr>
  </w:style>
  <w:style w:type="paragraph" w:styleId="Sangra2detindependiente">
    <w:name w:val="Body Text Indent 2"/>
    <w:basedOn w:val="Normal"/>
    <w:link w:val="Sangra2detindependienteCar"/>
    <w:uiPriority w:val="99"/>
    <w:rsid w:val="00F41389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character" w:styleId="Refdecomentario">
    <w:name w:val="annotation reference"/>
    <w:uiPriority w:val="99"/>
    <w:semiHidden/>
    <w:rsid w:val="00CF5CDE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CF5CDE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locked/>
    <w:rsid w:val="00F51D48"/>
    <w:rPr>
      <w:rFonts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CF5CDE"/>
    <w:rPr>
      <w:sz w:val="2"/>
      <w:szCs w:val="20"/>
    </w:rPr>
  </w:style>
  <w:style w:type="character" w:customStyle="1" w:styleId="TextodegloboCar">
    <w:name w:val="Texto de globo Car"/>
    <w:link w:val="Textodeglobo"/>
    <w:uiPriority w:val="99"/>
    <w:semiHidden/>
    <w:locked/>
    <w:rsid w:val="00F51D48"/>
    <w:rPr>
      <w:rFonts w:cs="Times New Roman"/>
      <w:sz w:val="2"/>
      <w:lang w:val="es-ES" w:eastAsia="es-ES"/>
    </w:rPr>
  </w:style>
  <w:style w:type="paragraph" w:customStyle="1" w:styleId="ParrafoNormal">
    <w:name w:val="Parrafo Normal"/>
    <w:basedOn w:val="Normal"/>
    <w:uiPriority w:val="99"/>
    <w:rsid w:val="00553048"/>
    <w:pPr>
      <w:suppressAutoHyphens/>
      <w:spacing w:after="240" w:line="360" w:lineRule="auto"/>
      <w:jc w:val="both"/>
    </w:pPr>
    <w:rPr>
      <w:rFonts w:ascii="Arial" w:hAnsi="Arial"/>
      <w:sz w:val="22"/>
      <w:szCs w:val="20"/>
      <w:lang w:val="es-ES_tradnl" w:eastAsia="ar-SA"/>
    </w:rPr>
  </w:style>
  <w:style w:type="paragraph" w:styleId="Subttulo">
    <w:name w:val="Subtitle"/>
    <w:basedOn w:val="Normal"/>
    <w:link w:val="SubttuloCar"/>
    <w:uiPriority w:val="99"/>
    <w:qFormat/>
    <w:rsid w:val="00553048"/>
    <w:rPr>
      <w:rFonts w:ascii="Cambria" w:hAnsi="Cambria"/>
    </w:rPr>
  </w:style>
  <w:style w:type="character" w:customStyle="1" w:styleId="SubttuloCar">
    <w:name w:val="Subtítulo Car"/>
    <w:link w:val="Subttulo"/>
    <w:uiPriority w:val="99"/>
    <w:locked/>
    <w:rsid w:val="00F51D48"/>
    <w:rPr>
      <w:rFonts w:ascii="Cambria" w:hAnsi="Cambria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99"/>
    <w:rsid w:val="000C17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87196B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sid w:val="00F51D48"/>
    <w:rPr>
      <w:rFonts w:cs="Times New Roman"/>
      <w:b/>
      <w:bCs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17237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character" w:styleId="Nmerodepgina">
    <w:name w:val="page number"/>
    <w:uiPriority w:val="99"/>
    <w:rsid w:val="006D1376"/>
    <w:rPr>
      <w:rFonts w:cs="Times New Roman"/>
    </w:rPr>
  </w:style>
  <w:style w:type="paragraph" w:customStyle="1" w:styleId="TitPlntlla2">
    <w:name w:val="TitPlntlla2"/>
    <w:basedOn w:val="Ttulo1"/>
    <w:autoRedefine/>
    <w:uiPriority w:val="99"/>
    <w:rsid w:val="005D71A4"/>
    <w:rPr>
      <w:rFonts w:ascii="Tahoma" w:hAnsi="Tahoma" w:cs="Tahoma"/>
    </w:rPr>
  </w:style>
  <w:style w:type="paragraph" w:customStyle="1" w:styleId="TitPltlla4">
    <w:name w:val="TitPltlla4"/>
    <w:basedOn w:val="Normal"/>
    <w:uiPriority w:val="99"/>
    <w:rsid w:val="007E0FB7"/>
    <w:pPr>
      <w:ind w:left="708"/>
      <w:jc w:val="both"/>
    </w:pPr>
    <w:rPr>
      <w:rFonts w:ascii="Verdana" w:hAnsi="Verdana" w:cs="Tahoma"/>
      <w:iCs/>
      <w:color w:val="808080"/>
      <w:sz w:val="20"/>
      <w:szCs w:val="20"/>
      <w:lang w:val="es-ES_tradnl"/>
    </w:rPr>
  </w:style>
  <w:style w:type="paragraph" w:customStyle="1" w:styleId="TitPlntlla3">
    <w:name w:val="TitPlntlla3"/>
    <w:basedOn w:val="Ttulo2"/>
    <w:uiPriority w:val="99"/>
    <w:rsid w:val="004327A4"/>
  </w:style>
  <w:style w:type="paragraph" w:customStyle="1" w:styleId="TitPntlla5">
    <w:name w:val="TitPntlla5"/>
    <w:basedOn w:val="Ttulo3"/>
    <w:autoRedefine/>
    <w:uiPriority w:val="99"/>
    <w:rsid w:val="00CD182E"/>
    <w:pPr>
      <w:numPr>
        <w:ilvl w:val="0"/>
        <w:numId w:val="1"/>
      </w:numPr>
      <w:tabs>
        <w:tab w:val="left" w:pos="720"/>
      </w:tabs>
    </w:pPr>
    <w:rPr>
      <w:b w:val="0"/>
      <w:i w:val="0"/>
    </w:rPr>
  </w:style>
  <w:style w:type="paragraph" w:customStyle="1" w:styleId="TipPlntlla6">
    <w:name w:val="TipPlntlla6"/>
    <w:basedOn w:val="Ttulo4"/>
    <w:uiPriority w:val="99"/>
    <w:rsid w:val="00603BC9"/>
    <w:rPr>
      <w:b/>
    </w:rPr>
  </w:style>
  <w:style w:type="paragraph" w:customStyle="1" w:styleId="TxtPntlla1">
    <w:name w:val="TxtPntlla1"/>
    <w:basedOn w:val="TitPltlla4"/>
    <w:autoRedefine/>
    <w:uiPriority w:val="99"/>
    <w:rsid w:val="00520106"/>
    <w:pPr>
      <w:ind w:left="0"/>
      <w:jc w:val="center"/>
    </w:pPr>
    <w:rPr>
      <w:b/>
      <w:color w:val="auto"/>
      <w:sz w:val="28"/>
    </w:rPr>
  </w:style>
  <w:style w:type="paragraph" w:customStyle="1" w:styleId="TxtPlntlla2">
    <w:name w:val="TxtPlntlla2"/>
    <w:basedOn w:val="Normal"/>
    <w:autoRedefine/>
    <w:uiPriority w:val="99"/>
    <w:rsid w:val="00FB5A9C"/>
    <w:rPr>
      <w:rFonts w:ascii="Verdana" w:hAnsi="Verdana" w:cs="Tahoma"/>
      <w:lang w:val="en-US" w:eastAsia="en-US"/>
    </w:rPr>
  </w:style>
  <w:style w:type="paragraph" w:customStyle="1" w:styleId="Titplntilla1">
    <w:name w:val="Titplntilla1"/>
    <w:basedOn w:val="TitPltlla4"/>
    <w:autoRedefine/>
    <w:uiPriority w:val="99"/>
    <w:rsid w:val="007B0C5B"/>
    <w:pPr>
      <w:jc w:val="center"/>
    </w:pPr>
    <w:rPr>
      <w:rFonts w:ascii="Tahoma" w:hAnsi="Tahoma"/>
      <w:b/>
      <w:color w:val="000000"/>
      <w:sz w:val="24"/>
      <w:szCs w:val="24"/>
    </w:rPr>
  </w:style>
  <w:style w:type="paragraph" w:customStyle="1" w:styleId="TxtTbla1">
    <w:name w:val="TxtTbla1"/>
    <w:basedOn w:val="TableContents"/>
    <w:autoRedefine/>
    <w:uiPriority w:val="99"/>
    <w:rsid w:val="00B00881"/>
    <w:rPr>
      <w:rFonts w:ascii="Verdana" w:hAnsi="Verdana"/>
      <w:color w:val="auto"/>
      <w:sz w:val="20"/>
      <w:szCs w:val="20"/>
    </w:rPr>
  </w:style>
  <w:style w:type="paragraph" w:customStyle="1" w:styleId="Prrafodelista1">
    <w:name w:val="Párrafo de lista1"/>
    <w:basedOn w:val="Normal"/>
    <w:uiPriority w:val="99"/>
    <w:rsid w:val="0027067F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xtTbla2">
    <w:name w:val="TxtTbla2"/>
    <w:basedOn w:val="TitPltlla4"/>
    <w:uiPriority w:val="99"/>
    <w:rsid w:val="002B5B9F"/>
    <w:pPr>
      <w:ind w:left="0"/>
    </w:pPr>
    <w:rPr>
      <w:b/>
      <w:color w:val="FFFFFF"/>
    </w:rPr>
  </w:style>
  <w:style w:type="paragraph" w:customStyle="1" w:styleId="TxtTbla3">
    <w:name w:val="TxtTbla3"/>
    <w:basedOn w:val="TitPltlla4"/>
    <w:uiPriority w:val="99"/>
    <w:rsid w:val="0015134F"/>
    <w:pPr>
      <w:ind w:left="0"/>
    </w:pPr>
  </w:style>
  <w:style w:type="character" w:customStyle="1" w:styleId="Ttulo3Car">
    <w:name w:val="Título 3 Car"/>
    <w:link w:val="Ttulo3"/>
    <w:uiPriority w:val="99"/>
    <w:locked/>
    <w:rsid w:val="00193CA2"/>
    <w:rPr>
      <w:rFonts w:ascii="Calibri" w:hAnsi="Calibri" w:cs="Calibri"/>
      <w:b/>
      <w:bCs/>
      <w:i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E05ACE"/>
    <w:pPr>
      <w:ind w:left="720"/>
      <w:contextualSpacing/>
    </w:pPr>
  </w:style>
  <w:style w:type="paragraph" w:customStyle="1" w:styleId="Char">
    <w:name w:val="Char"/>
    <w:basedOn w:val="Normal"/>
    <w:uiPriority w:val="99"/>
    <w:rsid w:val="00FA1ADD"/>
    <w:pPr>
      <w:spacing w:after="160" w:line="240" w:lineRule="exact"/>
      <w:jc w:val="both"/>
    </w:pPr>
    <w:rPr>
      <w:rFonts w:ascii="Normal" w:hAnsi="Normal"/>
      <w:b/>
      <w:bCs/>
      <w:iCs/>
      <w:kern w:val="32"/>
      <w:sz w:val="20"/>
      <w:szCs w:val="20"/>
      <w:lang w:val="en-US" w:eastAsia="en-U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rsid w:val="000E1678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PrincipiodelformularioCar">
    <w:name w:val="z-Principio del formulario Car"/>
    <w:link w:val="z-Principiodelformulario"/>
    <w:uiPriority w:val="99"/>
    <w:locked/>
    <w:rsid w:val="000E1678"/>
    <w:rPr>
      <w:rFonts w:ascii="Arial" w:hAnsi="Arial" w:cs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rsid w:val="000E1678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FinaldelformularioCar">
    <w:name w:val="z-Final del formulario Car"/>
    <w:link w:val="z-Finaldelformulario"/>
    <w:uiPriority w:val="99"/>
    <w:locked/>
    <w:rsid w:val="000E1678"/>
    <w:rPr>
      <w:rFonts w:ascii="Arial" w:hAnsi="Arial" w:cs="Arial"/>
      <w:vanish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rsid w:val="004224D9"/>
    <w:rPr>
      <w:sz w:val="20"/>
      <w:szCs w:val="20"/>
      <w:lang w:val="x-none" w:eastAsia="x-none"/>
    </w:rPr>
  </w:style>
  <w:style w:type="character" w:customStyle="1" w:styleId="TextonotapieCar">
    <w:name w:val="Texto nota pie Car"/>
    <w:link w:val="Textonotapie"/>
    <w:uiPriority w:val="99"/>
    <w:locked/>
    <w:rsid w:val="004224D9"/>
    <w:rPr>
      <w:rFonts w:cs="Times New Roman"/>
    </w:rPr>
  </w:style>
  <w:style w:type="character" w:styleId="Refdenotaalpie">
    <w:name w:val="footnote reference"/>
    <w:uiPriority w:val="99"/>
    <w:rsid w:val="004224D9"/>
    <w:rPr>
      <w:rFonts w:cs="Times New Roman"/>
      <w:vertAlign w:val="superscript"/>
    </w:rPr>
  </w:style>
  <w:style w:type="paragraph" w:styleId="NormalWeb">
    <w:name w:val="Normal (Web)"/>
    <w:basedOn w:val="Normal"/>
    <w:uiPriority w:val="99"/>
    <w:semiHidden/>
    <w:unhideWhenUsed/>
    <w:locked/>
    <w:rsid w:val="00A21A13"/>
    <w:pPr>
      <w:spacing w:before="100" w:beforeAutospacing="1" w:after="100" w:afterAutospacing="1"/>
    </w:pPr>
  </w:style>
  <w:style w:type="character" w:styleId="Hipervnculovisitado">
    <w:name w:val="FollowedHyperlink"/>
    <w:uiPriority w:val="99"/>
    <w:semiHidden/>
    <w:unhideWhenUsed/>
    <w:locked/>
    <w:rsid w:val="00D5639E"/>
    <w:rPr>
      <w:color w:val="800080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locked/>
    <w:rsid w:val="00520106"/>
    <w:rPr>
      <w:sz w:val="20"/>
      <w:szCs w:val="20"/>
    </w:rPr>
  </w:style>
  <w:style w:type="character" w:customStyle="1" w:styleId="TextonotaalfinalCar">
    <w:name w:val="Texto nota al final Car"/>
    <w:link w:val="Textonotaalfinal"/>
    <w:uiPriority w:val="99"/>
    <w:semiHidden/>
    <w:rsid w:val="00520106"/>
    <w:rPr>
      <w:lang w:val="es-ES" w:eastAsia="es-ES"/>
    </w:rPr>
  </w:style>
  <w:style w:type="character" w:styleId="Refdenotaalfinal">
    <w:name w:val="endnote reference"/>
    <w:uiPriority w:val="99"/>
    <w:semiHidden/>
    <w:unhideWhenUsed/>
    <w:locked/>
    <w:rsid w:val="00520106"/>
    <w:rPr>
      <w:vertAlign w:val="superscript"/>
    </w:rPr>
  </w:style>
  <w:style w:type="character" w:customStyle="1" w:styleId="PrrafodelistaCar">
    <w:name w:val="Párrafo de lista Car"/>
    <w:link w:val="Prrafodelista"/>
    <w:uiPriority w:val="34"/>
    <w:locked/>
    <w:rsid w:val="00084D2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acky\Escritorio\DERS%20-%20%5bCodigo%20Proyecto%5d%20-%20V3.0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176151-53E4-4759-8010-B8597EA8D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DERS - [Codigo Proyecto] - V3.0</Template>
  <TotalTime>1</TotalTime>
  <Pages>8</Pages>
  <Words>1408</Words>
  <Characters>7746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DERS -GOBTBOG0045- 3.0</vt:lpstr>
    </vt:vector>
  </TitlesOfParts>
  <Company/>
  <LinksUpToDate>false</LinksUpToDate>
  <CharactersWithSpaces>9136</CharactersWithSpaces>
  <SharedDoc>false</SharedDoc>
  <HLinks>
    <vt:vector size="30" baseType="variant">
      <vt:variant>
        <vt:i4>1048626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_Toc532221778</vt:lpwstr>
      </vt:variant>
      <vt:variant>
        <vt:i4>1048626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_Toc532221777</vt:lpwstr>
      </vt:variant>
      <vt:variant>
        <vt:i4>1048626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_Toc532221776</vt:lpwstr>
      </vt:variant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_Toc532221775</vt:lpwstr>
      </vt:variant>
      <vt:variant>
        <vt:i4>1048626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_Toc532221774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DERS -GOBTBOG0045- 3.0</dc:title>
  <dc:subject>Juntos</dc:subject>
  <dc:creator>Liliana Calderón</dc:creator>
  <cp:keywords/>
  <dc:description/>
  <cp:lastModifiedBy>FERNANDO OBED BARAJAS VALDIVIA</cp:lastModifiedBy>
  <cp:revision>3</cp:revision>
  <cp:lastPrinted>2011-07-14T14:23:00Z</cp:lastPrinted>
  <dcterms:created xsi:type="dcterms:W3CDTF">2022-02-28T19:52:00Z</dcterms:created>
  <dcterms:modified xsi:type="dcterms:W3CDTF">2022-03-03T05:03:00Z</dcterms:modified>
</cp:coreProperties>
</file>